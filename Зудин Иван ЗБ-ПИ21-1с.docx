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E930" w14:textId="77777777" w:rsidR="00C20EBA" w:rsidRPr="00A570F4" w:rsidRDefault="00C20EBA" w:rsidP="009B362C">
      <w:pPr>
        <w:spacing w:after="0" w:line="360" w:lineRule="auto"/>
        <w:contextualSpacing/>
        <w:rPr>
          <w:rFonts w:cs="Times New Roman"/>
          <w:szCs w:val="28"/>
        </w:rPr>
      </w:pPr>
    </w:p>
    <w:p w14:paraId="1EB65B09" w14:textId="77777777" w:rsidR="00C20EBA" w:rsidRPr="00A570F4" w:rsidRDefault="00C20EBA" w:rsidP="009B362C">
      <w:pPr>
        <w:spacing w:after="0" w:line="360" w:lineRule="auto"/>
        <w:rPr>
          <w:rFonts w:cs="Times New Roman"/>
          <w:szCs w:val="28"/>
        </w:rPr>
      </w:pPr>
    </w:p>
    <w:p w14:paraId="0F17DD32" w14:textId="77777777" w:rsidR="002D4547" w:rsidRPr="00A570F4" w:rsidRDefault="002D4547" w:rsidP="009B362C">
      <w:pPr>
        <w:spacing w:after="0" w:line="360" w:lineRule="auto"/>
        <w:rPr>
          <w:rFonts w:cs="Times New Roman"/>
          <w:szCs w:val="28"/>
        </w:rPr>
      </w:pPr>
    </w:p>
    <w:p w14:paraId="4EA074FA" w14:textId="77777777" w:rsidR="002D4547" w:rsidRPr="00A570F4" w:rsidRDefault="002D4547" w:rsidP="009B362C">
      <w:pPr>
        <w:spacing w:after="0" w:line="360" w:lineRule="auto"/>
        <w:rPr>
          <w:rFonts w:cs="Times New Roman"/>
          <w:szCs w:val="28"/>
        </w:rPr>
      </w:pPr>
    </w:p>
    <w:p w14:paraId="34EBC68A" w14:textId="77777777" w:rsidR="002D4547" w:rsidRPr="00A570F4" w:rsidRDefault="002D4547" w:rsidP="009B362C">
      <w:pPr>
        <w:spacing w:after="0" w:line="360" w:lineRule="auto"/>
        <w:rPr>
          <w:rFonts w:cs="Times New Roman"/>
          <w:szCs w:val="28"/>
        </w:rPr>
      </w:pPr>
    </w:p>
    <w:p w14:paraId="44BD10E9" w14:textId="77777777" w:rsidR="002D4547" w:rsidRPr="00A570F4" w:rsidRDefault="002D4547" w:rsidP="009B362C">
      <w:pPr>
        <w:spacing w:after="0" w:line="360" w:lineRule="auto"/>
        <w:rPr>
          <w:rFonts w:cs="Times New Roman"/>
          <w:szCs w:val="28"/>
        </w:rPr>
      </w:pPr>
    </w:p>
    <w:p w14:paraId="0FEA29B0" w14:textId="77777777" w:rsidR="002D4547" w:rsidRPr="00A570F4" w:rsidRDefault="002D4547" w:rsidP="009B362C">
      <w:pPr>
        <w:spacing w:after="0" w:line="360" w:lineRule="auto"/>
        <w:rPr>
          <w:rFonts w:cs="Times New Roman"/>
          <w:szCs w:val="28"/>
        </w:rPr>
      </w:pPr>
    </w:p>
    <w:p w14:paraId="3BFD83A5" w14:textId="77777777" w:rsidR="002D4547" w:rsidRPr="00A570F4" w:rsidRDefault="002D4547" w:rsidP="009B362C">
      <w:pPr>
        <w:spacing w:after="0" w:line="360" w:lineRule="auto"/>
        <w:rPr>
          <w:rFonts w:cs="Times New Roman"/>
          <w:szCs w:val="28"/>
        </w:rPr>
      </w:pPr>
    </w:p>
    <w:p w14:paraId="0BD0930E" w14:textId="77777777" w:rsidR="002D4547" w:rsidRPr="00A570F4" w:rsidRDefault="002D4547" w:rsidP="009B362C">
      <w:pPr>
        <w:spacing w:after="0" w:line="360" w:lineRule="auto"/>
        <w:rPr>
          <w:rFonts w:cs="Times New Roman"/>
          <w:szCs w:val="28"/>
        </w:rPr>
      </w:pPr>
    </w:p>
    <w:p w14:paraId="156206F7" w14:textId="77777777" w:rsidR="002D4547" w:rsidRPr="00A570F4" w:rsidRDefault="002D4547" w:rsidP="009B362C">
      <w:pPr>
        <w:spacing w:after="0" w:line="360" w:lineRule="auto"/>
        <w:rPr>
          <w:rFonts w:cs="Times New Roman"/>
          <w:szCs w:val="28"/>
        </w:rPr>
      </w:pPr>
    </w:p>
    <w:p w14:paraId="0208D908" w14:textId="77777777" w:rsidR="002D4547" w:rsidRPr="00A570F4" w:rsidRDefault="002D4547" w:rsidP="009B362C">
      <w:pPr>
        <w:spacing w:after="0" w:line="360" w:lineRule="auto"/>
        <w:rPr>
          <w:rFonts w:cs="Times New Roman"/>
          <w:szCs w:val="28"/>
        </w:rPr>
      </w:pPr>
    </w:p>
    <w:p w14:paraId="056E078F" w14:textId="77777777" w:rsidR="002D4547" w:rsidRPr="00A570F4" w:rsidRDefault="002D4547" w:rsidP="009B362C">
      <w:pPr>
        <w:spacing w:after="0" w:line="360" w:lineRule="auto"/>
        <w:rPr>
          <w:rFonts w:cs="Times New Roman"/>
          <w:szCs w:val="28"/>
        </w:rPr>
      </w:pPr>
    </w:p>
    <w:p w14:paraId="3E878850" w14:textId="77777777" w:rsidR="002D4547" w:rsidRPr="00A570F4" w:rsidRDefault="002D4547" w:rsidP="009B362C">
      <w:pPr>
        <w:spacing w:after="0" w:line="360" w:lineRule="auto"/>
        <w:rPr>
          <w:rFonts w:cs="Times New Roman"/>
          <w:szCs w:val="28"/>
        </w:rPr>
      </w:pPr>
    </w:p>
    <w:p w14:paraId="43D089D2" w14:textId="77777777" w:rsidR="002D4547" w:rsidRPr="00A570F4" w:rsidRDefault="002D4547" w:rsidP="009B362C">
      <w:pPr>
        <w:spacing w:after="0" w:line="360" w:lineRule="auto"/>
        <w:rPr>
          <w:rFonts w:cs="Times New Roman"/>
          <w:szCs w:val="28"/>
        </w:rPr>
      </w:pPr>
    </w:p>
    <w:p w14:paraId="7A74506E" w14:textId="77777777" w:rsidR="002D4547" w:rsidRPr="00A570F4" w:rsidRDefault="002D4547" w:rsidP="009B362C">
      <w:pPr>
        <w:spacing w:after="0" w:line="360" w:lineRule="auto"/>
        <w:rPr>
          <w:rFonts w:cs="Times New Roman"/>
          <w:szCs w:val="28"/>
        </w:rPr>
      </w:pPr>
    </w:p>
    <w:p w14:paraId="0A90EDA1" w14:textId="77777777" w:rsidR="002D4547" w:rsidRPr="00A570F4" w:rsidRDefault="002D4547" w:rsidP="009B362C">
      <w:pPr>
        <w:spacing w:after="0" w:line="360" w:lineRule="auto"/>
        <w:rPr>
          <w:rFonts w:cs="Times New Roman"/>
          <w:szCs w:val="28"/>
        </w:rPr>
      </w:pPr>
    </w:p>
    <w:p w14:paraId="0B06C428" w14:textId="77777777" w:rsidR="002D4547" w:rsidRPr="00A570F4" w:rsidRDefault="002D4547" w:rsidP="009B362C">
      <w:pPr>
        <w:spacing w:after="0" w:line="360" w:lineRule="auto"/>
        <w:rPr>
          <w:rFonts w:cs="Times New Roman"/>
          <w:szCs w:val="28"/>
        </w:rPr>
      </w:pPr>
    </w:p>
    <w:p w14:paraId="1D8946E5" w14:textId="77777777" w:rsidR="002D4547" w:rsidRPr="00A570F4" w:rsidRDefault="002D4547" w:rsidP="009B362C">
      <w:pPr>
        <w:spacing w:after="0" w:line="360" w:lineRule="auto"/>
        <w:rPr>
          <w:rFonts w:cs="Times New Roman"/>
          <w:szCs w:val="28"/>
        </w:rPr>
      </w:pPr>
    </w:p>
    <w:p w14:paraId="7E81BA77" w14:textId="18DDDD58" w:rsidR="002D4547" w:rsidRPr="00A570F4" w:rsidRDefault="002D4547" w:rsidP="009B362C">
      <w:pPr>
        <w:spacing w:after="0" w:line="360" w:lineRule="auto"/>
        <w:rPr>
          <w:rFonts w:cs="Times New Roman"/>
          <w:szCs w:val="28"/>
        </w:rPr>
        <w:sectPr w:rsidR="002D4547" w:rsidRPr="00A570F4" w:rsidSect="00FA0C75">
          <w:footerReference w:type="default" r:id="rId8"/>
          <w:type w:val="continuous"/>
          <w:pgSz w:w="11906" w:h="16838"/>
          <w:pgMar w:top="1134" w:right="567" w:bottom="1134" w:left="1701" w:header="709" w:footer="709" w:gutter="0"/>
          <w:cols w:num="2" w:space="708"/>
        </w:sectPr>
      </w:pPr>
    </w:p>
    <w:p w14:paraId="51DB53E0" w14:textId="77777777" w:rsidR="00C20EBA" w:rsidRPr="00A570F4" w:rsidRDefault="00C20EBA" w:rsidP="009B362C">
      <w:pPr>
        <w:spacing w:after="0" w:line="360" w:lineRule="auto"/>
        <w:contextualSpacing/>
        <w:jc w:val="center"/>
        <w:rPr>
          <w:rFonts w:cs="Times New Roman"/>
          <w:b/>
          <w:sz w:val="60"/>
          <w:szCs w:val="60"/>
        </w:rPr>
      </w:pPr>
      <w:r w:rsidRPr="00A570F4">
        <w:rPr>
          <w:rFonts w:cs="Times New Roman"/>
          <w:b/>
          <w:sz w:val="60"/>
          <w:szCs w:val="60"/>
        </w:rPr>
        <w:t>ПРОЕКТ КУРСОВОЙ</w:t>
      </w:r>
    </w:p>
    <w:p w14:paraId="662DA0E6" w14:textId="77777777" w:rsidR="00C20EBA" w:rsidRPr="00A570F4" w:rsidRDefault="00C20EBA" w:rsidP="009B362C">
      <w:pPr>
        <w:spacing w:after="0" w:line="360" w:lineRule="auto"/>
        <w:contextualSpacing/>
        <w:rPr>
          <w:rFonts w:cs="Times New Roman"/>
          <w:szCs w:val="24"/>
        </w:rPr>
      </w:pPr>
    </w:p>
    <w:p w14:paraId="4C8107A1" w14:textId="5FF0D971" w:rsidR="00C20EBA" w:rsidRPr="00A570F4" w:rsidRDefault="00C20EBA" w:rsidP="009B362C">
      <w:pPr>
        <w:spacing w:after="0" w:line="360" w:lineRule="auto"/>
        <w:contextualSpacing/>
        <w:jc w:val="center"/>
        <w:rPr>
          <w:rFonts w:cs="Times New Roman"/>
          <w:b/>
          <w:szCs w:val="24"/>
          <w:u w:val="single"/>
        </w:rPr>
      </w:pPr>
      <w:r w:rsidRPr="00A570F4">
        <w:rPr>
          <w:rFonts w:cs="Times New Roman"/>
          <w:b/>
          <w:szCs w:val="24"/>
        </w:rPr>
        <w:t xml:space="preserve">На тему: </w:t>
      </w:r>
      <w:r w:rsidR="00BD4079" w:rsidRPr="00A570F4">
        <w:rPr>
          <w:rFonts w:cs="Times New Roman"/>
          <w:b/>
          <w:szCs w:val="24"/>
          <w:u w:val="single"/>
        </w:rPr>
        <w:t>Предварительный анализ данных и построение признаков в задачах сжатия информации</w:t>
      </w:r>
    </w:p>
    <w:p w14:paraId="0D0E767F" w14:textId="77777777" w:rsidR="00C20EBA" w:rsidRPr="00A570F4" w:rsidRDefault="00C20EBA" w:rsidP="009B362C">
      <w:pPr>
        <w:spacing w:after="0" w:line="360" w:lineRule="auto"/>
        <w:contextualSpacing/>
        <w:rPr>
          <w:rFonts w:cs="Times New Roman"/>
          <w:szCs w:val="24"/>
        </w:rPr>
      </w:pPr>
    </w:p>
    <w:p w14:paraId="21E0597A" w14:textId="77777777" w:rsidR="00C20EBA" w:rsidRPr="00A570F4" w:rsidRDefault="00C20EBA" w:rsidP="009B362C">
      <w:pPr>
        <w:spacing w:after="0" w:line="360" w:lineRule="auto"/>
        <w:rPr>
          <w:rFonts w:cs="Times New Roman"/>
          <w:szCs w:val="24"/>
        </w:rPr>
      </w:pPr>
    </w:p>
    <w:p w14:paraId="36D56E2B" w14:textId="77777777" w:rsidR="00C20EBA" w:rsidRPr="00A570F4" w:rsidRDefault="00C20EBA" w:rsidP="009B362C">
      <w:pPr>
        <w:spacing w:after="0" w:line="360" w:lineRule="auto"/>
        <w:rPr>
          <w:rFonts w:cs="Times New Roman"/>
          <w:szCs w:val="24"/>
        </w:rPr>
        <w:sectPr w:rsidR="00C20EBA" w:rsidRPr="00A570F4" w:rsidSect="00FA0C75">
          <w:type w:val="continuous"/>
          <w:pgSz w:w="11906" w:h="16838"/>
          <w:pgMar w:top="1134" w:right="567" w:bottom="1134" w:left="1701" w:header="709" w:footer="709" w:gutter="0"/>
          <w:cols w:space="720"/>
        </w:sectPr>
      </w:pPr>
    </w:p>
    <w:p w14:paraId="34F04116" w14:textId="77777777" w:rsidR="00C20EBA" w:rsidRPr="00A570F4" w:rsidRDefault="00C20EBA" w:rsidP="009B362C">
      <w:pPr>
        <w:spacing w:after="0" w:line="360" w:lineRule="auto"/>
        <w:contextualSpacing/>
        <w:jc w:val="right"/>
        <w:rPr>
          <w:rFonts w:cs="Times New Roman"/>
          <w:szCs w:val="28"/>
        </w:rPr>
      </w:pPr>
    </w:p>
    <w:p w14:paraId="544678E7" w14:textId="77777777" w:rsidR="00ED673F" w:rsidRPr="00A570F4" w:rsidRDefault="00ED673F" w:rsidP="009B362C">
      <w:pPr>
        <w:spacing w:after="0" w:line="360" w:lineRule="auto"/>
        <w:contextualSpacing/>
        <w:jc w:val="right"/>
        <w:rPr>
          <w:rFonts w:cs="Times New Roman"/>
          <w:szCs w:val="28"/>
        </w:rPr>
      </w:pPr>
    </w:p>
    <w:p w14:paraId="43FDD49E" w14:textId="77777777" w:rsidR="00ED673F" w:rsidRPr="00A570F4" w:rsidRDefault="00ED673F" w:rsidP="009B362C">
      <w:pPr>
        <w:spacing w:after="0" w:line="360" w:lineRule="auto"/>
        <w:contextualSpacing/>
        <w:jc w:val="right"/>
        <w:rPr>
          <w:rFonts w:cs="Times New Roman"/>
          <w:szCs w:val="28"/>
        </w:rPr>
      </w:pPr>
    </w:p>
    <w:p w14:paraId="58F7C087" w14:textId="77777777" w:rsidR="00ED673F" w:rsidRPr="00A570F4" w:rsidRDefault="00ED673F" w:rsidP="009B362C">
      <w:pPr>
        <w:spacing w:after="0" w:line="360" w:lineRule="auto"/>
        <w:contextualSpacing/>
        <w:jc w:val="right"/>
        <w:rPr>
          <w:rFonts w:cs="Times New Roman"/>
          <w:szCs w:val="28"/>
        </w:rPr>
      </w:pPr>
    </w:p>
    <w:p w14:paraId="6328AB7F" w14:textId="77777777" w:rsidR="00ED673F" w:rsidRPr="00A570F4" w:rsidRDefault="00ED673F" w:rsidP="009B362C">
      <w:pPr>
        <w:spacing w:after="0" w:line="360" w:lineRule="auto"/>
        <w:contextualSpacing/>
        <w:jc w:val="right"/>
        <w:rPr>
          <w:rFonts w:cs="Times New Roman"/>
          <w:szCs w:val="28"/>
        </w:rPr>
      </w:pPr>
    </w:p>
    <w:p w14:paraId="7FFDBE2F" w14:textId="33A1D9AE" w:rsidR="00C20EBA" w:rsidRPr="00A570F4" w:rsidRDefault="00C20EBA" w:rsidP="009B362C">
      <w:pPr>
        <w:spacing w:after="0" w:line="360" w:lineRule="auto"/>
        <w:contextualSpacing/>
        <w:jc w:val="right"/>
        <w:rPr>
          <w:rFonts w:cs="Times New Roman"/>
          <w:szCs w:val="28"/>
        </w:rPr>
      </w:pPr>
      <w:r w:rsidRPr="00A570F4">
        <w:rPr>
          <w:rFonts w:cs="Times New Roman"/>
          <w:szCs w:val="28"/>
        </w:rPr>
        <w:t xml:space="preserve">Руководитель курсового проекта </w:t>
      </w:r>
    </w:p>
    <w:p w14:paraId="4475FF12" w14:textId="2B1203BF" w:rsidR="00C20EBA" w:rsidRPr="00A570F4" w:rsidRDefault="00C20EBA" w:rsidP="009B362C">
      <w:pPr>
        <w:spacing w:after="0" w:line="360" w:lineRule="auto"/>
        <w:contextualSpacing/>
        <w:jc w:val="right"/>
        <w:rPr>
          <w:rFonts w:cs="Times New Roman"/>
          <w:szCs w:val="28"/>
        </w:rPr>
      </w:pPr>
      <w:r w:rsidRPr="00A570F4">
        <w:rPr>
          <w:rFonts w:cs="Times New Roman"/>
          <w:szCs w:val="28"/>
        </w:rPr>
        <w:t>_______________/</w:t>
      </w:r>
      <w:r w:rsidR="00327326" w:rsidRPr="00A570F4">
        <w:rPr>
          <w:rFonts w:cs="Times New Roman"/>
          <w:szCs w:val="28"/>
        </w:rPr>
        <w:t>Н</w:t>
      </w:r>
      <w:r w:rsidRPr="00A570F4">
        <w:rPr>
          <w:rFonts w:cs="Times New Roman"/>
          <w:szCs w:val="28"/>
        </w:rPr>
        <w:t>.</w:t>
      </w:r>
      <w:r w:rsidR="00327326" w:rsidRPr="00A570F4">
        <w:rPr>
          <w:rFonts w:cs="Times New Roman"/>
          <w:szCs w:val="28"/>
        </w:rPr>
        <w:t>Г</w:t>
      </w:r>
      <w:r w:rsidRPr="00A570F4">
        <w:rPr>
          <w:rFonts w:cs="Times New Roman"/>
          <w:szCs w:val="28"/>
        </w:rPr>
        <w:t xml:space="preserve">. </w:t>
      </w:r>
      <w:r w:rsidR="00327326" w:rsidRPr="00A570F4">
        <w:rPr>
          <w:rFonts w:cs="Times New Roman"/>
          <w:szCs w:val="28"/>
        </w:rPr>
        <w:t>Остроухова</w:t>
      </w:r>
      <w:r w:rsidRPr="00A570F4">
        <w:rPr>
          <w:rFonts w:cs="Times New Roman"/>
          <w:szCs w:val="28"/>
        </w:rPr>
        <w:t>/</w:t>
      </w:r>
    </w:p>
    <w:p w14:paraId="73486ACF" w14:textId="0D2904A5" w:rsidR="009D2021" w:rsidRPr="00A570F4" w:rsidRDefault="009D2021" w:rsidP="009B362C">
      <w:pPr>
        <w:spacing w:after="0" w:line="360" w:lineRule="auto"/>
        <w:contextualSpacing/>
        <w:jc w:val="right"/>
        <w:rPr>
          <w:rFonts w:cs="Times New Roman"/>
          <w:szCs w:val="28"/>
        </w:rPr>
      </w:pPr>
      <w:r w:rsidRPr="00A570F4">
        <w:rPr>
          <w:rFonts w:cs="Times New Roman"/>
          <w:szCs w:val="28"/>
        </w:rPr>
        <w:t>Исполнитель курсового проекта</w:t>
      </w:r>
    </w:p>
    <w:p w14:paraId="5B6C0530" w14:textId="4FF26166" w:rsidR="00C20EBA" w:rsidRPr="00A570F4" w:rsidRDefault="00C20EBA" w:rsidP="009B362C">
      <w:pPr>
        <w:spacing w:after="0" w:line="360" w:lineRule="auto"/>
        <w:contextualSpacing/>
        <w:jc w:val="right"/>
        <w:rPr>
          <w:rFonts w:cs="Times New Roman"/>
          <w:szCs w:val="28"/>
        </w:rPr>
      </w:pPr>
      <w:r w:rsidRPr="00A570F4">
        <w:rPr>
          <w:rFonts w:cs="Times New Roman"/>
          <w:szCs w:val="28"/>
        </w:rPr>
        <w:t>______________ /И.</w:t>
      </w:r>
      <w:r w:rsidR="006279A0" w:rsidRPr="00A570F4">
        <w:rPr>
          <w:rFonts w:cs="Times New Roman"/>
          <w:szCs w:val="28"/>
        </w:rPr>
        <w:t>Д</w:t>
      </w:r>
      <w:r w:rsidRPr="00A570F4">
        <w:rPr>
          <w:rFonts w:cs="Times New Roman"/>
          <w:szCs w:val="28"/>
        </w:rPr>
        <w:t xml:space="preserve">. </w:t>
      </w:r>
      <w:r w:rsidR="006279A0" w:rsidRPr="00A570F4">
        <w:rPr>
          <w:rFonts w:cs="Times New Roman"/>
          <w:szCs w:val="28"/>
        </w:rPr>
        <w:t>Зудин</w:t>
      </w:r>
      <w:r w:rsidRPr="00A570F4">
        <w:rPr>
          <w:rFonts w:cs="Times New Roman"/>
          <w:szCs w:val="28"/>
        </w:rPr>
        <w:t>/</w:t>
      </w:r>
    </w:p>
    <w:p w14:paraId="5C176940" w14:textId="77777777" w:rsidR="00C20EBA" w:rsidRPr="00A570F4" w:rsidRDefault="00C20EBA" w:rsidP="009B362C">
      <w:pPr>
        <w:spacing w:after="0" w:line="360" w:lineRule="auto"/>
        <w:contextualSpacing/>
        <w:jc w:val="center"/>
        <w:rPr>
          <w:rFonts w:cs="Times New Roman"/>
          <w:szCs w:val="28"/>
        </w:rPr>
      </w:pPr>
    </w:p>
    <w:p w14:paraId="2EA33C1F" w14:textId="77777777" w:rsidR="0091354F" w:rsidRPr="00A570F4" w:rsidRDefault="0091354F" w:rsidP="009B362C">
      <w:pPr>
        <w:spacing w:after="0" w:line="360" w:lineRule="auto"/>
        <w:contextualSpacing/>
        <w:jc w:val="center"/>
        <w:rPr>
          <w:rFonts w:cs="Times New Roman"/>
          <w:szCs w:val="28"/>
        </w:rPr>
      </w:pPr>
    </w:p>
    <w:p w14:paraId="092DA30E" w14:textId="57E2B0BE" w:rsidR="00C20EBA" w:rsidRPr="00A570F4" w:rsidRDefault="00C20EBA" w:rsidP="009B362C">
      <w:pPr>
        <w:spacing w:after="0" w:line="360" w:lineRule="auto"/>
        <w:contextualSpacing/>
        <w:jc w:val="center"/>
        <w:rPr>
          <w:rFonts w:cs="Times New Roman"/>
          <w:szCs w:val="28"/>
        </w:rPr>
      </w:pPr>
      <w:r w:rsidRPr="00A570F4">
        <w:rPr>
          <w:rFonts w:cs="Times New Roman"/>
          <w:szCs w:val="28"/>
        </w:rPr>
        <w:t>Москва</w:t>
      </w:r>
    </w:p>
    <w:p w14:paraId="262CEF05" w14:textId="2A253386" w:rsidR="00C20EBA" w:rsidRPr="00A570F4" w:rsidRDefault="00C20EBA" w:rsidP="009B362C">
      <w:pPr>
        <w:spacing w:after="0" w:line="360" w:lineRule="auto"/>
        <w:contextualSpacing/>
        <w:jc w:val="center"/>
        <w:rPr>
          <w:rFonts w:cs="Times New Roman"/>
          <w:szCs w:val="28"/>
        </w:rPr>
        <w:sectPr w:rsidR="00C20EBA" w:rsidRPr="00A570F4" w:rsidSect="00FA0C75">
          <w:type w:val="continuous"/>
          <w:pgSz w:w="11906" w:h="16838"/>
          <w:pgMar w:top="1134" w:right="567" w:bottom="1134" w:left="1701" w:header="709" w:footer="709" w:gutter="0"/>
          <w:cols w:space="720"/>
        </w:sectPr>
      </w:pPr>
      <w:r w:rsidRPr="00A570F4">
        <w:rPr>
          <w:rFonts w:cs="Times New Roman"/>
          <w:szCs w:val="28"/>
        </w:rPr>
        <w:t>202</w:t>
      </w:r>
      <w:r w:rsidR="000052BF" w:rsidRPr="00A570F4">
        <w:rPr>
          <w:rFonts w:cs="Times New Roman"/>
          <w:szCs w:val="28"/>
        </w:rPr>
        <w:t>4</w:t>
      </w:r>
    </w:p>
    <w:p w14:paraId="36FBC52C" w14:textId="77777777" w:rsidR="00944E38" w:rsidRPr="00222932" w:rsidRDefault="00944E38" w:rsidP="00C70D72">
      <w:pPr>
        <w:pStyle w:val="af6"/>
        <w:ind w:firstLine="709"/>
        <w:jc w:val="left"/>
        <w:rPr>
          <w:rFonts w:ascii="Times New Roman" w:hAnsi="Times New Roman" w:cs="Times New Roman"/>
          <w:color w:val="auto"/>
          <w:sz w:val="28"/>
          <w:szCs w:val="28"/>
          <w:lang w:val="ru-RU"/>
        </w:rPr>
      </w:pPr>
      <w:bookmarkStart w:id="0" w:name="введение"/>
      <w:r w:rsidRPr="00222932">
        <w:rPr>
          <w:rFonts w:ascii="Times New Roman" w:hAnsi="Times New Roman" w:cs="Times New Roman"/>
          <w:color w:val="auto"/>
          <w:sz w:val="28"/>
          <w:szCs w:val="28"/>
          <w:lang w:val="ru-RU"/>
        </w:rPr>
        <w:lastRenderedPageBreak/>
        <w:t>Введение</w:t>
      </w:r>
    </w:p>
    <w:p w14:paraId="73C7F782" w14:textId="77777777" w:rsidR="00944E38" w:rsidRPr="00222932" w:rsidRDefault="00944E38" w:rsidP="00C70D72">
      <w:pPr>
        <w:pStyle w:val="FirstParagraph"/>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В век информационных технологий, когда ежедневно генерируются огромные объемы данных, важность эффективного управления ими становится все более очевидной. Будучи новым ресурсом цифровой экономики, данные требуют инновационных подходов к их хранению, обработке и передаче. Одним из основных методов оптимизации использования данных является сжатие, которое позволяет значительно уменьшить объем данных, снизить затраты на их хранение и ускорить процессы передачи информации. Сжатие данных не только экономит ресурсы, но и повышает производительность системы, в которой эти данные используются.</w:t>
      </w:r>
    </w:p>
    <w:p w14:paraId="596F1DDA" w14:textId="77777777" w:rsidR="00944E38" w:rsidRPr="00222932" w:rsidRDefault="00944E38" w:rsidP="00C70D72">
      <w:pPr>
        <w:pStyle w:val="a0"/>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Процесс сжатия данных зависит от множества факторов, важнейшими из которых являются качество предварительного анализа данных и правильное построение признаков. Эффективность сжатия зависит от правильного выбора алгоритмов и методик. Алгоритмы и методики должны быть адаптированы к характеристикам данных и задаче, для которой они используются. Например, методы сжатия, используемые для мультимедийных файлов, сильно отличаются от тех, что применяются для текстовых или сенсорных данных. Поэтому для разработки эффективных методов сжатия необходимо хорошо понимать характеристики и назначение данных.</w:t>
      </w:r>
    </w:p>
    <w:p w14:paraId="16D91621" w14:textId="77777777" w:rsidR="00944E38" w:rsidRPr="00222932" w:rsidRDefault="00944E38" w:rsidP="00C70D72">
      <w:pPr>
        <w:pStyle w:val="a0"/>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 xml:space="preserve">Цель данного задания - изучить методы предварительного анализа данных и генерации признаков для задач сжатия информации. Курс включает в себя изучение теоретических основ этих процессов, разработку алгоритмов и программ на языке </w:t>
      </w:r>
      <w:r w:rsidRPr="00222932">
        <w:rPr>
          <w:rFonts w:ascii="Times New Roman" w:hAnsi="Times New Roman" w:cs="Times New Roman"/>
          <w:sz w:val="28"/>
          <w:szCs w:val="28"/>
        </w:rPr>
        <w:t>Python</w:t>
      </w:r>
      <w:r w:rsidRPr="00222932">
        <w:rPr>
          <w:rFonts w:ascii="Times New Roman" w:hAnsi="Times New Roman" w:cs="Times New Roman"/>
          <w:sz w:val="28"/>
          <w:szCs w:val="28"/>
          <w:lang w:val="ru-RU"/>
        </w:rPr>
        <w:t>, а также анализ и оптимизацию полученных результатов.</w:t>
      </w:r>
    </w:p>
    <w:p w14:paraId="2132B2FA" w14:textId="77777777" w:rsidR="00944E38" w:rsidRPr="00222932" w:rsidRDefault="00944E38" w:rsidP="00C70D72">
      <w:pPr>
        <w:pStyle w:val="a0"/>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Объектом исследования в данной работе являются методы предварительного анализа данных и построения признаков, применяемые в задачах сжатия информации. Исследование фокусируется на анализе различных подходов к обработке и трансформации данных, которые могут повысить эффективность сжатия без потерь качества.</w:t>
      </w:r>
    </w:p>
    <w:p w14:paraId="3108E322" w14:textId="77777777" w:rsidR="00944E38" w:rsidRPr="00222932" w:rsidRDefault="00944E38" w:rsidP="00C70D72">
      <w:pPr>
        <w:pStyle w:val="a0"/>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Теоретическая основа работы включает в себя изучение литературы и научных источников, посвященных сжатию данных, машинному обучению и анализу данных. Особое внимание уделяется работам, описывающим алгоритмы и методы для оптимального выбора и трансформации признаков, а также их влияние на процессы сжатия информации. Важную роль играет анализ научных публикаций, посвященных применению этих методов в различных областях, таких как обработка изображений, аудио и текстовых данных.</w:t>
      </w:r>
    </w:p>
    <w:p w14:paraId="3CFE5FAD" w14:textId="77777777" w:rsidR="00944E38" w:rsidRPr="00222932" w:rsidRDefault="00944E38" w:rsidP="00C70D72">
      <w:pPr>
        <w:pStyle w:val="a0"/>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 xml:space="preserve">Практическая основа работы заключается в разработке и тестировании программного обеспечения на языке </w:t>
      </w:r>
      <w:r w:rsidRPr="00222932">
        <w:rPr>
          <w:rFonts w:ascii="Times New Roman" w:hAnsi="Times New Roman" w:cs="Times New Roman"/>
          <w:sz w:val="28"/>
          <w:szCs w:val="28"/>
        </w:rPr>
        <w:t>Python</w:t>
      </w:r>
      <w:r w:rsidRPr="00222932">
        <w:rPr>
          <w:rFonts w:ascii="Times New Roman" w:hAnsi="Times New Roman" w:cs="Times New Roman"/>
          <w:sz w:val="28"/>
          <w:szCs w:val="28"/>
          <w:lang w:val="ru-RU"/>
        </w:rPr>
        <w:t xml:space="preserve">, которое реализует выбранные алгоритмы предварительного анализа данных и построения признаков для сжатия информации. Программное обеспечение будет разработано с целью </w:t>
      </w:r>
      <w:r w:rsidRPr="00222932">
        <w:rPr>
          <w:rFonts w:ascii="Times New Roman" w:hAnsi="Times New Roman" w:cs="Times New Roman"/>
          <w:sz w:val="28"/>
          <w:szCs w:val="28"/>
          <w:lang w:val="ru-RU"/>
        </w:rPr>
        <w:lastRenderedPageBreak/>
        <w:t>демонстрации того, как различные подходы к обработке данных могут влиять на их сжатие.</w:t>
      </w:r>
    </w:p>
    <w:p w14:paraId="05A93EE7" w14:textId="77777777" w:rsidR="00944E38" w:rsidRPr="00222932" w:rsidRDefault="00944E38" w:rsidP="00C70D72">
      <w:pPr>
        <w:pStyle w:val="a0"/>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Таким образом, данная работа представляет собой комплексный анализ проблемы сжатия данных, начиная с теоретических основ и заканчивая практическим применением разработанного решения. Результаты данной работы не только помогают углубить понимание процесса предварительного анализа и генерации признаков, но и способствуют разработке более эффективных методов обработки и сжатия информации.</w:t>
      </w:r>
      <w:bookmarkEnd w:id="0"/>
    </w:p>
    <w:p w14:paraId="48DEC93B" w14:textId="77777777" w:rsidR="00944E38" w:rsidRPr="00EA2C17" w:rsidRDefault="00944E38" w:rsidP="00EA2C17">
      <w:pPr>
        <w:pStyle w:val="af6"/>
        <w:ind w:firstLine="709"/>
        <w:jc w:val="left"/>
        <w:rPr>
          <w:color w:val="auto"/>
        </w:rPr>
      </w:pPr>
      <w:bookmarkStart w:id="1" w:name="установка"/>
      <w:r w:rsidRPr="006829BD">
        <w:rPr>
          <w:rFonts w:ascii="Times New Roman" w:hAnsi="Times New Roman" w:cs="Times New Roman"/>
          <w:color w:val="auto"/>
          <w:sz w:val="28"/>
          <w:szCs w:val="28"/>
        </w:rPr>
        <w:t>Установка</w:t>
      </w:r>
    </w:p>
    <w:p w14:paraId="25DAC7CF" w14:textId="77777777" w:rsidR="00944E38" w:rsidRPr="00222932" w:rsidRDefault="00944E38" w:rsidP="00C70D72">
      <w:pPr>
        <w:pStyle w:val="FirstParagraph"/>
        <w:ind w:firstLine="709"/>
        <w:rPr>
          <w:rStyle w:val="OperatorTok"/>
          <w:rFonts w:ascii="Times New Roman" w:hAnsi="Times New Roman" w:cs="Times New Roman"/>
          <w:sz w:val="28"/>
          <w:szCs w:val="28"/>
          <w:lang w:val="ru-RU"/>
        </w:rPr>
      </w:pPr>
      <w:r w:rsidRPr="00222932">
        <w:rPr>
          <w:rFonts w:ascii="Times New Roman" w:hAnsi="Times New Roman" w:cs="Times New Roman"/>
          <w:sz w:val="28"/>
          <w:szCs w:val="28"/>
          <w:lang w:val="ru-RU"/>
        </w:rPr>
        <w:t xml:space="preserve">Для начала необходимо установить сжатие </w:t>
      </w:r>
      <w:r w:rsidRPr="00222932">
        <w:rPr>
          <w:rFonts w:ascii="Times New Roman" w:hAnsi="Times New Roman" w:cs="Times New Roman"/>
          <w:sz w:val="28"/>
          <w:szCs w:val="28"/>
        </w:rPr>
        <w:t>TensorFlow</w:t>
      </w:r>
      <w:r w:rsidRPr="00222932">
        <w:rPr>
          <w:rFonts w:ascii="Times New Roman" w:hAnsi="Times New Roman" w:cs="Times New Roman"/>
          <w:sz w:val="28"/>
          <w:szCs w:val="28"/>
          <w:lang w:val="ru-RU"/>
        </w:rPr>
        <w:t xml:space="preserve"> с помощью команды </w:t>
      </w:r>
      <w:r w:rsidRPr="00222932">
        <w:rPr>
          <w:rFonts w:ascii="Times New Roman" w:hAnsi="Times New Roman" w:cs="Times New Roman"/>
          <w:sz w:val="28"/>
          <w:szCs w:val="28"/>
        </w:rPr>
        <w:t>pip</w:t>
      </w:r>
      <w:bookmarkEnd w:id="1"/>
    </w:p>
    <w:p w14:paraId="55300ED7"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rPr>
        <w:t>bash</w:t>
      </w:r>
      <w:r w:rsidRPr="00222932">
        <w:rPr>
          <w:rFonts w:ascii="Times New Roman" w:hAnsi="Times New Roman" w:cs="Times New Roman"/>
          <w:sz w:val="28"/>
          <w:szCs w:val="28"/>
          <w:lang w:val="ru-RU"/>
        </w:rPr>
        <w:br/>
      </w:r>
      <w:r w:rsidRPr="00222932">
        <w:rPr>
          <w:rStyle w:val="CommentTok"/>
          <w:rFonts w:ascii="Times New Roman" w:hAnsi="Times New Roman" w:cs="Times New Roman"/>
          <w:sz w:val="28"/>
          <w:szCs w:val="28"/>
          <w:lang w:val="ru-RU"/>
        </w:rPr>
        <w:t xml:space="preserve"># Устанавливаем последнюю версию </w:t>
      </w:r>
      <w:r w:rsidRPr="00222932">
        <w:rPr>
          <w:rStyle w:val="CommentTok"/>
          <w:rFonts w:ascii="Times New Roman" w:hAnsi="Times New Roman" w:cs="Times New Roman"/>
          <w:sz w:val="28"/>
          <w:szCs w:val="28"/>
        </w:rPr>
        <w:t>TFC</w:t>
      </w:r>
      <w:r w:rsidRPr="00222932">
        <w:rPr>
          <w:rStyle w:val="CommentTok"/>
          <w:rFonts w:ascii="Times New Roman" w:hAnsi="Times New Roman" w:cs="Times New Roman"/>
          <w:sz w:val="28"/>
          <w:szCs w:val="28"/>
          <w:lang w:val="ru-RU"/>
        </w:rPr>
        <w:t xml:space="preserve">, совместимую с установленной версией </w:t>
      </w:r>
      <w:r w:rsidRPr="00222932">
        <w:rPr>
          <w:rStyle w:val="CommentTok"/>
          <w:rFonts w:ascii="Times New Roman" w:hAnsi="Times New Roman" w:cs="Times New Roman"/>
          <w:sz w:val="28"/>
          <w:szCs w:val="28"/>
        </w:rPr>
        <w:t>TF</w:t>
      </w:r>
      <w:r w:rsidRPr="00222932">
        <w:rPr>
          <w:rStyle w:val="Comment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rPr>
        <w:t xml:space="preserve">read MAJOR MINOR </w:t>
      </w:r>
      <w:r w:rsidRPr="00222932">
        <w:rPr>
          <w:rStyle w:val="OperatorTok"/>
          <w:rFonts w:ascii="Times New Roman" w:hAnsi="Times New Roman" w:cs="Times New Roman"/>
          <w:sz w:val="28"/>
          <w:szCs w:val="28"/>
        </w:rPr>
        <w:t>&lt;&lt;&lt;</w:t>
      </w:r>
      <w:r w:rsidRPr="00222932">
        <w:rPr>
          <w:rStyle w:val="NormalTok"/>
          <w:rFonts w:ascii="Times New Roman" w:hAnsi="Times New Roman" w:cs="Times New Roman"/>
          <w:sz w:val="28"/>
          <w:szCs w:val="28"/>
        </w:rPr>
        <w:t xml:space="preserve"> </w:t>
      </w:r>
      <w:r w:rsidRPr="00222932">
        <w:rPr>
          <w:rStyle w:val="StringTok"/>
          <w:rFonts w:ascii="Times New Roman" w:hAnsi="Times New Roman" w:cs="Times New Roman"/>
          <w:sz w:val="28"/>
          <w:szCs w:val="28"/>
        </w:rPr>
        <w:t>"$(pip show tensorflow | perl -p -0777 -e 's/.*Version: (\d+)\.(\d+).*/</w:t>
      </w:r>
      <w:r w:rsidRPr="00222932">
        <w:rPr>
          <w:rStyle w:val="CharTok"/>
          <w:rFonts w:ascii="Times New Roman" w:hAnsi="Times New Roman" w:cs="Times New Roman"/>
          <w:sz w:val="28"/>
          <w:szCs w:val="28"/>
        </w:rPr>
        <w:t>\1</w:t>
      </w:r>
      <w:r w:rsidRPr="00222932">
        <w:rPr>
          <w:rStyle w:val="StringTok"/>
          <w:rFonts w:ascii="Times New Roman" w:hAnsi="Times New Roman" w:cs="Times New Roman"/>
          <w:sz w:val="28"/>
          <w:szCs w:val="28"/>
        </w:rPr>
        <w:t xml:space="preserve"> </w:t>
      </w:r>
      <w:r w:rsidRPr="00222932">
        <w:rPr>
          <w:rStyle w:val="CharTok"/>
          <w:rFonts w:ascii="Times New Roman" w:hAnsi="Times New Roman" w:cs="Times New Roman"/>
          <w:sz w:val="28"/>
          <w:szCs w:val="28"/>
        </w:rPr>
        <w:t>\2</w:t>
      </w:r>
      <w:r w:rsidRPr="00222932">
        <w:rPr>
          <w:rStyle w:val="StringTok"/>
          <w:rFonts w:ascii="Times New Roman" w:hAnsi="Times New Roman" w:cs="Times New Roman"/>
          <w:sz w:val="28"/>
          <w:szCs w:val="28"/>
        </w:rPr>
        <w:t>/sg')"</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pip install </w:t>
      </w:r>
      <w:r w:rsidRPr="00222932">
        <w:rPr>
          <w:rStyle w:val="StringTok"/>
          <w:rFonts w:ascii="Times New Roman" w:hAnsi="Times New Roman" w:cs="Times New Roman"/>
          <w:sz w:val="28"/>
          <w:szCs w:val="28"/>
        </w:rPr>
        <w:t>"tensorflow-compression&lt;$MAJOR.$(($MINOR+1))"</w:t>
      </w:r>
    </w:p>
    <w:p w14:paraId="2FB62240"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VerbatimChar"/>
          <w:rFonts w:ascii="Times New Roman" w:hAnsi="Times New Roman" w:cs="Times New Roman"/>
          <w:sz w:val="28"/>
          <w:szCs w:val="28"/>
        </w:rPr>
        <w:t>Requirement already satisfied: tensorflow-compression&lt;2.15 in /usr/local/lib/python3.10/dist-packages (2.14.1)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scipy~=1.11.0 in /usr/local/lib/python3.10/dist-packages (from tensorflow-compression&lt;2.15) (1.11.4)</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tensorflow~=2.14.0 in /usr/local/lib/python3.10/dist-packages (from tensorflow-compression&lt;2.15) (2.14.1)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tensorflow-probability&lt;0.23,&gt;=0.15 in /usr/local/lib/python3.10/dist-packages (from tensorflow-compression&lt;2.15) (0.22.1)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numpy&lt;1.28.0,&gt;=1.21.6 in /usr/local/lib/python3.10/dist-packages (from scipy~=1.11.0-&gt;tensorflow-compression&lt;2.15) (1.25.2)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absl-py&gt;=1.0.0 in /usr/local/lib/python3.10/dist-packages (from tensorflow~=2.14.0-&gt;tensorflow-compression&lt;2.15) (1.4.0)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astunparse&gt;=1.6.0 in /usr/local/lib/python3.10/dist-packages (from tensorflow~=2.14.0-&gt;tensorflow-compression&lt;2.15) (1.6.3)</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flatbuffers&gt;=23.5.26 in /usr/local/lib/python3.10/dist-packages (from tensorflow~=2.14.0-&gt;tensorflow-compression&lt;2.15) (24.3.25)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gast!=0.5.0,!=0.5.1,!=0.5.2,&gt;=0.2.1 in /usr/local/lib/python3.10/dist-packages (from tensorflow~=2.14.0-&gt;tensorflow-compression&lt;2.15) (0.5.4)</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google-pasta&gt;=0.1.1 in /usr/local/lib/python3.10/dist-packages (from tensorflow~=2.14.0-&gt;tensorflow-compression&lt;2.15) (0.2.0)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h5py&gt;=2.9.0 in /usr/local/lib/python3.10/dist-</w:t>
      </w:r>
      <w:r w:rsidRPr="00222932">
        <w:rPr>
          <w:rStyle w:val="VerbatimChar"/>
          <w:rFonts w:ascii="Times New Roman" w:hAnsi="Times New Roman" w:cs="Times New Roman"/>
          <w:sz w:val="28"/>
          <w:szCs w:val="28"/>
        </w:rPr>
        <w:lastRenderedPageBreak/>
        <w:t>packages (from tensorflow~=2.14.0-&gt;tensorflow-compression&lt;2.15) (3.9.0)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libclang&gt;=13.0.0 in /usr/local/lib/python3.10/dist-packages (from tensorflow~=2.14.0-&gt;tensorflow-compression&lt;2.15) (18.1.1)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ml-dtypes==0.2.0 in /usr/local/lib/python3.10/dist-packages (from tensorflow~=2.14.0-&gt;tensorflow-compression&lt;2.15) (0.2.0)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opt-einsum&gt;=2.3.2 in /usr/local/lib/python3.10/dist-packages (from tensorflow~=2.14.0-&gt;tensorflow-compression&lt;2.15) (3.3.0)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packaging in /usr/local/lib/python3.10/dist-packages (from tensorflow~=2.14.0-&gt;tensorflow-compression&lt;2.15) (24.0)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protobuf!=4.21.0,!=4.21.1,!=4.21.2,!=4.21.3,!=4.21.4,!=4.21.5,&lt;5.0.0dev,&gt;=3.20.3 in /usr/local/lib/python3.10/dist-packages (from tensorflow~=2.14.0-&gt;tensorflow-compression&lt;2.15) (3.20.3)</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setuptools in /usr/local/lib/python3.10/dist-packages (from tensorflow~=2.14.0-&gt;tensorflow-compression&lt;2.15) (67.7.2)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six&gt;=1.12.0 in /usr/local/lib/python3.10/dist-packages (from tensorflow~=2.14.0-&gt;tensorflow-compression&lt;2.15) (1.16.0)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termcolor&gt;=1.1.0 in /usr/local/lib/python3.10/dist-packages (from tensorflow~=2.14.0-&gt;tensorflow-compression&lt;2.15) (2.4.0)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typing-extensions&gt;=3.6.6 in /usr/local/lib/python3.10/dist-packages (from tensorflow~=2.14.0-&gt;tensorflow-compression&lt;2.15) (4.11.0)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wrapt&lt;1.15,&gt;=1.11.0 in /usr/local/lib/python3.10/dist-packages (from tensorflow~=2.14.0-&gt;tensorflow-compression&lt;2.15) (1.14.1)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tensorflow-io-gcs-filesystem&gt;=0.23.1 in /usr/local/lib/python3.10/dist-packages (from tensorflow~=2.14.0-&gt;tensorflow-compression&lt;2.15) (0.37.0)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grpcio&lt;2.0,&gt;=1.24.3 in /usr/local/lib/python3.10/dist-packages (from tensorflow~=2.14.0-&gt;tensorflow-compression&lt;2.15) (1.63.0)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tensorboard&lt;2.15,&gt;=2.14 in /usr/local/lib/python3.10/dist-packages (from tensorflow~=2.14.0-&gt;tensorflow-compression&lt;2.15) (2.14.1)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tensorflow-estimator&lt;2.15,&gt;=2.14.0 in /usr/local/lib/python3.10/dist-packages (from tensorflow~=2.14.0-&gt;tensorflow-compression&lt;2.15) (2.14.0)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keras&lt;2.15,&gt;=2.14.0 in /usr/local/lib/python3.10/dist-packages (from tensorflow~=2.14.0-&gt;tensorflow-compression&lt;2.15) (2.14.0)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decorator in /usr/local/lib/python3.10/dist-packages (from tensorflow-probability&lt;0.23,&gt;=0.15-&gt;tensorflow-compression&lt;2.15) (4.4.2)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cloudpickle&gt;=1.3 in /usr/local/lib/python3.10/dist-packages (from tensorflow-probability&lt;0.23,&gt;=0.15-&gt;tensorflow-compression&lt;2.15) (2.2.1)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dm-tree in /usr/local/lib/python3.10/dist-packages (from tensorflow-probability&lt;0.23,&gt;=0.15-&gt;tensorflow-compression&lt;2.15) (0.1.8)</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wheel&lt;1.0,&gt;=0.23.0 in /usr/local/lib/python3.10/dist-</w:t>
      </w:r>
      <w:r w:rsidRPr="00222932">
        <w:rPr>
          <w:rStyle w:val="VerbatimChar"/>
          <w:rFonts w:ascii="Times New Roman" w:hAnsi="Times New Roman" w:cs="Times New Roman"/>
          <w:sz w:val="28"/>
          <w:szCs w:val="28"/>
        </w:rPr>
        <w:lastRenderedPageBreak/>
        <w:t>packages (from astunparse&gt;=1.6.0-&gt;tensorflow~=2.14.0-&gt;tensorflow-compression&lt;2.15) (0.43.0)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google-auth&lt;3,&gt;=1.6.3 in /usr/local/lib/python3.10/dist-packages (from tensorboard&lt;2.15,&gt;=2.14-&gt;tensorflow~=2.14.0-&gt;tensorflow-compression&lt;2.15) (2.27.0)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google-auth-oauthlib&lt;1.1,&gt;=0.5 in /usr/local/lib/python3.10/dist-packages (from tensorboard&lt;2.15,&gt;=2.14-&gt;tensorflow~=2.14.0-&gt;tensorflow-compression&lt;2.15) (1.0.0)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markdown&gt;=2.6.8 in /usr/local/lib/python3.10/dist-packages (from tensorboard&lt;2.15,&gt;=2.14-&gt;tensorflow~=2.14.0-&gt;tensorflow-compression&lt;2.15) (3.6)</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requests&lt;3,&gt;=2.21.0 in /usr/local/lib/python3.10/dist-packages (from tensorboard&lt;2.15,&gt;=2.14-&gt;tensorflow~=2.14.0-&gt;tensorflow-compression&lt;2.15) (2.31.0)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tensorboard-data-server&lt;0.8.0,&gt;=0.7.0 in /usr/local/lib/python3.10/dist-packages (from tensorboard&lt;2.15,&gt;=2.14-&gt;tensorflow~=2.14.0-&gt;tensorflow-compression&lt;2.15) (0.7.2)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werkzeug&gt;=1.0.1 in /usr/local/lib/python3.10/dist-packages (from tensorboard&lt;2.15,&gt;=2.14-&gt;tensorflow~=2.14.0-&gt;tensorflow-compression&lt;2.15) (3.0.3)</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cachetools&lt;6.0,&gt;=2.0.0 in /usr/local/lib/python3.10/dist-packages (from google-auth&lt;3,&gt;=1.6.3-&gt;tensorboard&lt;2.15,&gt;=2.14-&gt;tensorflow~=2.14.0-&gt;tensorflow-compression&lt;2.15) (5.3.3)</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pyasn1-modules&gt;=0.2.1 in /usr/local/lib/python3.10/dist-packages (from google-auth&lt;3,&gt;=1.6.3-&gt;tensorboard&lt;2.15,&gt;=2.14-&gt;tensorflow~=2.14.0-&gt;tensorflow-compression&lt;2.15) (0.4.0)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rsa&lt;5,&gt;=3.1.4 in /usr/local/lib/python3.10/dist-packages (from google-auth&lt;3,&gt;=1.6.3-&gt;tensorboard&lt;2.15,&gt;=2.14-&gt;tensorflow~=2.14.0-&gt;tensorflow-compression&lt;2.15) (4.9)</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requests-oauthlib&gt;=0.7.0 in /usr/local/lib/python3.10/dist-packages (from google-auth-oauthlib&lt;1.1,&gt;=0.5-&gt;tensorboard&lt;2.15,&gt;=2.14-&gt;tensorflow~=2.14.0-&gt;tensorflow-compression&lt;2.15) (1.3.1)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charset-normalizer&lt;4,&gt;=2 in /usr/local/lib/python3.10/dist-packages (from requests&lt;3,&gt;=2.21.0-&gt;tensorboard&lt;2.15,&gt;=2.14-&gt;tensorflow~=2.14.0-&gt;tensorflow-compression&lt;2.15) (3.3.2)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idna&lt;4,&gt;=2.5 in /usr/local/lib/python3.10/dist-packages (from requests&lt;3,&gt;=2.21.0-&gt;tensorboard&lt;2.15,&gt;=2.14-&gt;tensorflow~=2.14.0-&gt;tensorflow-compression&lt;2.15) (3.7)</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urllib3&lt;3,&gt;=1.21.1 in /usr/local/lib/python3.10/dist-packages (from requests&lt;3,&gt;=2.21.0-&gt;tensorboard&lt;2.15,&gt;=2.14-&gt;tensorflow~=2.14.0-&gt;tensorflow-compression&lt;2.15) (2.0.7)</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lastRenderedPageBreak/>
        <w:t>Requirement already satisfied: certifi&gt;=2017.4.17 in /usr/local/lib/python3.10/dist-packages (from requests&lt;3,&gt;=2.21.0-&gt;tensorboard&lt;2.15,&gt;=2.14-&gt;tensorflow~=2.14.0-&gt;tensorflow-compression&lt;2.15) (2024.2.2)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MarkupSafe&gt;=2.1.1 in /usr/local/lib/python3.10/dist-packages (from werkzeug&gt;=1.0.1-&gt;tensorboard&lt;2.15,&gt;=2.14-&gt;tensorflow~=2.14.0-&gt;tensorflow-compression&lt;2.15) (2.1.5)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pyasn1&lt;0.7.0,&gt;=0.4.6 in /usr/local/lib/python3.10/dist-packages (from pyasn1-modules&gt;=0.2.1-&gt;google-auth&lt;3,&gt;=1.6.3-&gt;tensorboard&lt;2.15,&gt;=2.14-&gt;tensorflow~=2.14.0-&gt;tensorflow-compression&lt;2.15) (0.6.0)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Requirement already satisfied: oauthlib&gt;=3.0.0 in /usr/local/lib/python3.10/dist-packages (from requests-oauthlib&gt;=0.7.0-&gt;google-auth-oauthlib&lt;1.1,&gt;=0.5-&gt;tensorboard&lt;2.15,&gt;=2.14-&gt;tensorflow~=2.14.0-&gt;tensorflow-compression&lt;2.15) (3.2.2)</w:t>
      </w:r>
    </w:p>
    <w:p w14:paraId="794CCA69" w14:textId="77777777" w:rsidR="00944E38" w:rsidRPr="00222932" w:rsidRDefault="00944E38" w:rsidP="00C70D72">
      <w:pPr>
        <w:pStyle w:val="FirstParagraph"/>
        <w:ind w:firstLine="709"/>
        <w:rPr>
          <w:rStyle w:val="ImportTok"/>
          <w:rFonts w:ascii="Times New Roman" w:hAnsi="Times New Roman" w:cs="Times New Roman"/>
          <w:sz w:val="28"/>
          <w:szCs w:val="28"/>
        </w:rPr>
      </w:pPr>
      <w:r w:rsidRPr="00222932">
        <w:rPr>
          <w:rFonts w:ascii="Times New Roman" w:hAnsi="Times New Roman" w:cs="Times New Roman"/>
          <w:sz w:val="28"/>
          <w:szCs w:val="28"/>
        </w:rPr>
        <w:t>Затем импортируем библиотеки</w:t>
      </w:r>
    </w:p>
    <w:p w14:paraId="11FE2432"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ImportTok"/>
          <w:rFonts w:ascii="Times New Roman" w:hAnsi="Times New Roman" w:cs="Times New Roman"/>
          <w:sz w:val="28"/>
          <w:szCs w:val="28"/>
        </w:rPr>
        <w:t>import</w:t>
      </w:r>
      <w:r w:rsidRPr="00222932">
        <w:rPr>
          <w:rStyle w:val="NormalTok"/>
          <w:rFonts w:ascii="Times New Roman" w:hAnsi="Times New Roman" w:cs="Times New Roman"/>
          <w:sz w:val="28"/>
          <w:szCs w:val="28"/>
        </w:rPr>
        <w:t xml:space="preserve"> matplotlib.pyplot </w:t>
      </w:r>
      <w:r w:rsidRPr="00222932">
        <w:rPr>
          <w:rStyle w:val="ImportTok"/>
          <w:rFonts w:ascii="Times New Roman" w:hAnsi="Times New Roman" w:cs="Times New Roman"/>
          <w:sz w:val="28"/>
          <w:szCs w:val="28"/>
        </w:rPr>
        <w:t>as</w:t>
      </w:r>
      <w:r w:rsidRPr="00222932">
        <w:rPr>
          <w:rStyle w:val="NormalTok"/>
          <w:rFonts w:ascii="Times New Roman" w:hAnsi="Times New Roman" w:cs="Times New Roman"/>
          <w:sz w:val="28"/>
          <w:szCs w:val="28"/>
        </w:rPr>
        <w:t xml:space="preserve"> plt</w:t>
      </w:r>
      <w:r w:rsidRPr="00222932">
        <w:rPr>
          <w:rFonts w:ascii="Times New Roman" w:hAnsi="Times New Roman" w:cs="Times New Roman"/>
          <w:sz w:val="28"/>
          <w:szCs w:val="28"/>
        </w:rPr>
        <w:br/>
      </w:r>
      <w:r w:rsidRPr="00222932">
        <w:rPr>
          <w:rStyle w:val="ImportTok"/>
          <w:rFonts w:ascii="Times New Roman" w:hAnsi="Times New Roman" w:cs="Times New Roman"/>
          <w:sz w:val="28"/>
          <w:szCs w:val="28"/>
        </w:rPr>
        <w:t>import</w:t>
      </w:r>
      <w:r w:rsidRPr="00222932">
        <w:rPr>
          <w:rStyle w:val="NormalTok"/>
          <w:rFonts w:ascii="Times New Roman" w:hAnsi="Times New Roman" w:cs="Times New Roman"/>
          <w:sz w:val="28"/>
          <w:szCs w:val="28"/>
        </w:rPr>
        <w:t xml:space="preserve"> tensorflow </w:t>
      </w:r>
      <w:r w:rsidRPr="00222932">
        <w:rPr>
          <w:rStyle w:val="ImportTok"/>
          <w:rFonts w:ascii="Times New Roman" w:hAnsi="Times New Roman" w:cs="Times New Roman"/>
          <w:sz w:val="28"/>
          <w:szCs w:val="28"/>
        </w:rPr>
        <w:t>as</w:t>
      </w:r>
      <w:r w:rsidRPr="00222932">
        <w:rPr>
          <w:rStyle w:val="NormalTok"/>
          <w:rFonts w:ascii="Times New Roman" w:hAnsi="Times New Roman" w:cs="Times New Roman"/>
          <w:sz w:val="28"/>
          <w:szCs w:val="28"/>
        </w:rPr>
        <w:t xml:space="preserve"> tf</w:t>
      </w:r>
      <w:r w:rsidRPr="00222932">
        <w:rPr>
          <w:rFonts w:ascii="Times New Roman" w:hAnsi="Times New Roman" w:cs="Times New Roman"/>
          <w:sz w:val="28"/>
          <w:szCs w:val="28"/>
        </w:rPr>
        <w:br/>
      </w:r>
      <w:r w:rsidRPr="00222932">
        <w:rPr>
          <w:rStyle w:val="ImportTok"/>
          <w:rFonts w:ascii="Times New Roman" w:hAnsi="Times New Roman" w:cs="Times New Roman"/>
          <w:sz w:val="28"/>
          <w:szCs w:val="28"/>
        </w:rPr>
        <w:t>import</w:t>
      </w:r>
      <w:r w:rsidRPr="00222932">
        <w:rPr>
          <w:rStyle w:val="NormalTok"/>
          <w:rFonts w:ascii="Times New Roman" w:hAnsi="Times New Roman" w:cs="Times New Roman"/>
          <w:sz w:val="28"/>
          <w:szCs w:val="28"/>
        </w:rPr>
        <w:t xml:space="preserve"> tensorflow_compression </w:t>
      </w:r>
      <w:r w:rsidRPr="00222932">
        <w:rPr>
          <w:rStyle w:val="ImportTok"/>
          <w:rFonts w:ascii="Times New Roman" w:hAnsi="Times New Roman" w:cs="Times New Roman"/>
          <w:sz w:val="28"/>
          <w:szCs w:val="28"/>
        </w:rPr>
        <w:t>as</w:t>
      </w:r>
      <w:r w:rsidRPr="00222932">
        <w:rPr>
          <w:rStyle w:val="NormalTok"/>
          <w:rFonts w:ascii="Times New Roman" w:hAnsi="Times New Roman" w:cs="Times New Roman"/>
          <w:sz w:val="28"/>
          <w:szCs w:val="28"/>
        </w:rPr>
        <w:t xml:space="preserve"> tfc</w:t>
      </w:r>
      <w:r w:rsidRPr="00222932">
        <w:rPr>
          <w:rFonts w:ascii="Times New Roman" w:hAnsi="Times New Roman" w:cs="Times New Roman"/>
          <w:sz w:val="28"/>
          <w:szCs w:val="28"/>
        </w:rPr>
        <w:br/>
      </w:r>
      <w:r w:rsidRPr="00222932">
        <w:rPr>
          <w:rStyle w:val="ImportTok"/>
          <w:rFonts w:ascii="Times New Roman" w:hAnsi="Times New Roman" w:cs="Times New Roman"/>
          <w:sz w:val="28"/>
          <w:szCs w:val="28"/>
        </w:rPr>
        <w:t>import</w:t>
      </w:r>
      <w:r w:rsidRPr="00222932">
        <w:rPr>
          <w:rStyle w:val="NormalTok"/>
          <w:rFonts w:ascii="Times New Roman" w:hAnsi="Times New Roman" w:cs="Times New Roman"/>
          <w:sz w:val="28"/>
          <w:szCs w:val="28"/>
        </w:rPr>
        <w:t xml:space="preserve"> tensorflow_datasets </w:t>
      </w:r>
      <w:r w:rsidRPr="00222932">
        <w:rPr>
          <w:rStyle w:val="ImportTok"/>
          <w:rFonts w:ascii="Times New Roman" w:hAnsi="Times New Roman" w:cs="Times New Roman"/>
          <w:sz w:val="28"/>
          <w:szCs w:val="28"/>
        </w:rPr>
        <w:t>as</w:t>
      </w:r>
      <w:r w:rsidRPr="00222932">
        <w:rPr>
          <w:rStyle w:val="NormalTok"/>
          <w:rFonts w:ascii="Times New Roman" w:hAnsi="Times New Roman" w:cs="Times New Roman"/>
          <w:sz w:val="28"/>
          <w:szCs w:val="28"/>
        </w:rPr>
        <w:t xml:space="preserve"> tfds</w:t>
      </w:r>
    </w:p>
    <w:p w14:paraId="5DBF43FD" w14:textId="085E1575" w:rsidR="00944E38" w:rsidRPr="00B77A03" w:rsidRDefault="00944E38" w:rsidP="00BC046E">
      <w:pPr>
        <w:pStyle w:val="af6"/>
        <w:ind w:firstLine="709"/>
        <w:jc w:val="left"/>
        <w:rPr>
          <w:rFonts w:ascii="Times New Roman" w:hAnsi="Times New Roman" w:cs="Times New Roman"/>
          <w:color w:val="auto"/>
          <w:sz w:val="28"/>
          <w:szCs w:val="28"/>
        </w:rPr>
      </w:pPr>
      <w:bookmarkStart w:id="2" w:name="определяем-модель-тренажера"/>
      <w:r w:rsidRPr="00B77A03">
        <w:rPr>
          <w:rFonts w:ascii="Times New Roman" w:hAnsi="Times New Roman" w:cs="Times New Roman"/>
          <w:color w:val="auto"/>
          <w:sz w:val="28"/>
          <w:szCs w:val="28"/>
        </w:rPr>
        <w:t>Определяем модель тренажера</w:t>
      </w:r>
    </w:p>
    <w:p w14:paraId="0DA03919" w14:textId="76BE3C6F" w:rsidR="00944E38" w:rsidRPr="00B77A03" w:rsidRDefault="00944E38" w:rsidP="00C70D72">
      <w:pPr>
        <w:pStyle w:val="FirstParagraph"/>
        <w:ind w:firstLine="709"/>
        <w:rPr>
          <w:rFonts w:ascii="Times New Roman" w:hAnsi="Times New Roman" w:cs="Times New Roman"/>
          <w:sz w:val="28"/>
          <w:szCs w:val="28"/>
          <w:lang w:val="ru-RU"/>
        </w:rPr>
      </w:pPr>
      <w:r w:rsidRPr="00B77A03">
        <w:rPr>
          <w:rFonts w:ascii="Times New Roman" w:hAnsi="Times New Roman" w:cs="Times New Roman"/>
          <w:sz w:val="28"/>
          <w:szCs w:val="28"/>
          <w:lang w:val="ru-RU"/>
        </w:rPr>
        <w:t>Поскольку модель похожа на автоэнкодер, а нам нужно выполнять другой набор функций во время обучения и логического вывода, настройка немного отличается, скажем, от классификатора.</w:t>
      </w:r>
    </w:p>
    <w:p w14:paraId="56BB350B" w14:textId="77777777" w:rsidR="00944E38" w:rsidRPr="00222932" w:rsidRDefault="00944E38" w:rsidP="00C70D72">
      <w:pPr>
        <w:pStyle w:val="a0"/>
        <w:ind w:firstLine="709"/>
        <w:rPr>
          <w:rFonts w:ascii="Times New Roman" w:hAnsi="Times New Roman" w:cs="Times New Roman"/>
          <w:sz w:val="28"/>
          <w:szCs w:val="28"/>
        </w:rPr>
      </w:pPr>
      <w:r w:rsidRPr="00222932">
        <w:rPr>
          <w:rFonts w:ascii="Times New Roman" w:hAnsi="Times New Roman" w:cs="Times New Roman"/>
          <w:sz w:val="28"/>
          <w:szCs w:val="28"/>
        </w:rPr>
        <w:t>Модель обучения состоит из трех частей:</w:t>
      </w:r>
    </w:p>
    <w:p w14:paraId="66EED357" w14:textId="77777777" w:rsidR="00944E38" w:rsidRPr="00222932" w:rsidRDefault="00944E38" w:rsidP="00C70D72">
      <w:pPr>
        <w:pStyle w:val="Compact"/>
        <w:numPr>
          <w:ilvl w:val="0"/>
          <w:numId w:val="36"/>
        </w:numPr>
        <w:ind w:firstLine="709"/>
        <w:rPr>
          <w:rFonts w:ascii="Times New Roman" w:hAnsi="Times New Roman" w:cs="Times New Roman"/>
          <w:sz w:val="28"/>
          <w:szCs w:val="28"/>
        </w:rPr>
      </w:pPr>
      <w:r w:rsidRPr="00222932">
        <w:rPr>
          <w:rFonts w:ascii="Times New Roman" w:hAnsi="Times New Roman" w:cs="Times New Roman"/>
          <w:sz w:val="28"/>
          <w:szCs w:val="28"/>
        </w:rPr>
        <w:t xml:space="preserve">преобразование </w:t>
      </w:r>
      <w:r w:rsidRPr="00222932">
        <w:rPr>
          <w:rFonts w:ascii="Times New Roman" w:hAnsi="Times New Roman" w:cs="Times New Roman"/>
          <w:b/>
          <w:bCs/>
          <w:sz w:val="28"/>
          <w:szCs w:val="28"/>
        </w:rPr>
        <w:t>анализа</w:t>
      </w:r>
      <w:r w:rsidRPr="00222932">
        <w:rPr>
          <w:rFonts w:ascii="Times New Roman" w:hAnsi="Times New Roman" w:cs="Times New Roman"/>
          <w:sz w:val="28"/>
          <w:szCs w:val="28"/>
        </w:rPr>
        <w:t xml:space="preserve"> (или кодера), преобразующее изображение в скрытое пространство,</w:t>
      </w:r>
    </w:p>
    <w:p w14:paraId="732EA378" w14:textId="77777777" w:rsidR="00944E38" w:rsidRPr="00222932" w:rsidRDefault="00944E38" w:rsidP="00C70D72">
      <w:pPr>
        <w:pStyle w:val="Compact"/>
        <w:numPr>
          <w:ilvl w:val="0"/>
          <w:numId w:val="36"/>
        </w:numPr>
        <w:ind w:firstLine="709"/>
        <w:rPr>
          <w:rFonts w:ascii="Times New Roman" w:hAnsi="Times New Roman" w:cs="Times New Roman"/>
          <w:sz w:val="28"/>
          <w:szCs w:val="28"/>
        </w:rPr>
      </w:pPr>
      <w:r w:rsidRPr="00222932">
        <w:rPr>
          <w:rFonts w:ascii="Times New Roman" w:hAnsi="Times New Roman" w:cs="Times New Roman"/>
          <w:sz w:val="28"/>
          <w:szCs w:val="28"/>
        </w:rPr>
        <w:t xml:space="preserve">преобразование </w:t>
      </w:r>
      <w:r w:rsidRPr="00222932">
        <w:rPr>
          <w:rFonts w:ascii="Times New Roman" w:hAnsi="Times New Roman" w:cs="Times New Roman"/>
          <w:b/>
          <w:bCs/>
          <w:sz w:val="28"/>
          <w:szCs w:val="28"/>
        </w:rPr>
        <w:t>синтеза</w:t>
      </w:r>
      <w:r w:rsidRPr="00222932">
        <w:rPr>
          <w:rFonts w:ascii="Times New Roman" w:hAnsi="Times New Roman" w:cs="Times New Roman"/>
          <w:sz w:val="28"/>
          <w:szCs w:val="28"/>
        </w:rPr>
        <w:t xml:space="preserve"> (или декодера), преобразующее скрытое пространство обратно в пространство изображения, и</w:t>
      </w:r>
    </w:p>
    <w:p w14:paraId="5F421DE4" w14:textId="77777777" w:rsidR="00944E38" w:rsidRPr="00222932" w:rsidRDefault="00944E38" w:rsidP="00C70D72">
      <w:pPr>
        <w:pStyle w:val="Compact"/>
        <w:numPr>
          <w:ilvl w:val="0"/>
          <w:numId w:val="36"/>
        </w:numPr>
        <w:ind w:firstLine="709"/>
        <w:rPr>
          <w:rFonts w:ascii="Times New Roman" w:hAnsi="Times New Roman" w:cs="Times New Roman"/>
          <w:sz w:val="28"/>
          <w:szCs w:val="28"/>
        </w:rPr>
      </w:pPr>
      <w:r w:rsidRPr="00222932">
        <w:rPr>
          <w:rFonts w:ascii="Times New Roman" w:hAnsi="Times New Roman" w:cs="Times New Roman"/>
          <w:sz w:val="28"/>
          <w:szCs w:val="28"/>
        </w:rPr>
        <w:t>априорная и энтропийная модели, моделирующие предельные вероятности латентных состояний.</w:t>
      </w:r>
    </w:p>
    <w:p w14:paraId="068191DE" w14:textId="77777777" w:rsidR="00944E38" w:rsidRPr="00222932" w:rsidRDefault="00944E38" w:rsidP="00C70D72">
      <w:pPr>
        <w:pStyle w:val="FirstParagraph"/>
        <w:ind w:firstLine="709"/>
        <w:rPr>
          <w:rStyle w:val="KeywordTok"/>
          <w:rFonts w:ascii="Times New Roman" w:hAnsi="Times New Roman" w:cs="Times New Roman"/>
          <w:sz w:val="28"/>
          <w:szCs w:val="28"/>
        </w:rPr>
      </w:pPr>
      <w:r w:rsidRPr="00222932">
        <w:rPr>
          <w:rFonts w:ascii="Times New Roman" w:hAnsi="Times New Roman" w:cs="Times New Roman"/>
          <w:sz w:val="28"/>
          <w:szCs w:val="28"/>
        </w:rPr>
        <w:t>Сначала определим преобразования:</w:t>
      </w:r>
      <w:bookmarkEnd w:id="2"/>
    </w:p>
    <w:p w14:paraId="33C5A38D" w14:textId="77777777" w:rsidR="00944E38" w:rsidRPr="00222932" w:rsidRDefault="00944E38" w:rsidP="00C70D72">
      <w:pPr>
        <w:pStyle w:val="SourceCode"/>
        <w:ind w:firstLine="709"/>
        <w:rPr>
          <w:rStyle w:val="KeywordTok"/>
          <w:rFonts w:ascii="Times New Roman" w:hAnsi="Times New Roman" w:cs="Times New Roman"/>
          <w:sz w:val="28"/>
          <w:szCs w:val="28"/>
        </w:rPr>
      </w:pP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make_analysis_transform(latent_dims):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"""Creates the analysis (encoder) transform."""</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ntrolFlowTok"/>
          <w:rFonts w:ascii="Times New Roman" w:hAnsi="Times New Roman" w:cs="Times New Roman"/>
          <w:sz w:val="28"/>
          <w:szCs w:val="28"/>
        </w:rPr>
        <w:t>return</w:t>
      </w:r>
      <w:r w:rsidRPr="00222932">
        <w:rPr>
          <w:rStyle w:val="NormalTok"/>
          <w:rFonts w:ascii="Times New Roman" w:hAnsi="Times New Roman" w:cs="Times New Roman"/>
          <w:sz w:val="28"/>
          <w:szCs w:val="28"/>
        </w:rPr>
        <w:t xml:space="preserve"> tf.keras.Sequential([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tf.keras.layers.Conv2D(</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20</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5</w:t>
      </w:r>
      <w:r w:rsidRPr="00222932">
        <w:rPr>
          <w:rStyle w:val="NormalTok"/>
          <w:rFonts w:ascii="Times New Roman" w:hAnsi="Times New Roman" w:cs="Times New Roman"/>
          <w:sz w:val="28"/>
          <w:szCs w:val="28"/>
        </w:rPr>
        <w:t>, use_bias</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strides</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2</w:t>
      </w:r>
      <w:r w:rsidRPr="00222932">
        <w:rPr>
          <w:rStyle w:val="NormalTok"/>
          <w:rFonts w:ascii="Times New Roman" w:hAnsi="Times New Roman" w:cs="Times New Roman"/>
          <w:sz w:val="28"/>
          <w:szCs w:val="28"/>
        </w:rPr>
        <w:t>, padding</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"same"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activation</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"leaky_relu"</w:t>
      </w:r>
      <w:r w:rsidRPr="00222932">
        <w:rPr>
          <w:rStyle w:val="NormalTok"/>
          <w:rFonts w:ascii="Times New Roman" w:hAnsi="Times New Roman" w:cs="Times New Roman"/>
          <w:sz w:val="28"/>
          <w:szCs w:val="28"/>
        </w:rPr>
        <w:t>, name</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"conv_1"</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tf.keras.layers.Conv2D(</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50</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5</w:t>
      </w:r>
      <w:r w:rsidRPr="00222932">
        <w:rPr>
          <w:rStyle w:val="NormalTok"/>
          <w:rFonts w:ascii="Times New Roman" w:hAnsi="Times New Roman" w:cs="Times New Roman"/>
          <w:sz w:val="28"/>
          <w:szCs w:val="28"/>
        </w:rPr>
        <w:t>, use_bias</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strides</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2</w:t>
      </w:r>
      <w:r w:rsidRPr="00222932">
        <w:rPr>
          <w:rStyle w:val="NormalTok"/>
          <w:rFonts w:ascii="Times New Roman" w:hAnsi="Times New Roman" w:cs="Times New Roman"/>
          <w:sz w:val="28"/>
          <w:szCs w:val="28"/>
        </w:rPr>
        <w:t>, padding</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"same"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lastRenderedPageBreak/>
        <w:t xml:space="preserve">          activation</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"leaky_relu"</w:t>
      </w:r>
      <w:r w:rsidRPr="00222932">
        <w:rPr>
          <w:rStyle w:val="NormalTok"/>
          <w:rFonts w:ascii="Times New Roman" w:hAnsi="Times New Roman" w:cs="Times New Roman"/>
          <w:sz w:val="28"/>
          <w:szCs w:val="28"/>
        </w:rPr>
        <w:t>, name</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"conv_2"</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tf.keras.layers.Flatten(),</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tf.keras.layers.Dense(</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500</w:t>
      </w:r>
      <w:r w:rsidRPr="00222932">
        <w:rPr>
          <w:rStyle w:val="NormalTok"/>
          <w:rFonts w:ascii="Times New Roman" w:hAnsi="Times New Roman" w:cs="Times New Roman"/>
          <w:sz w:val="28"/>
          <w:szCs w:val="28"/>
        </w:rPr>
        <w:t>, use_bias</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activation</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"leaky_relu"</w:t>
      </w:r>
      <w:r w:rsidRPr="00222932">
        <w:rPr>
          <w:rStyle w:val="NormalTok"/>
          <w:rFonts w:ascii="Times New Roman" w:hAnsi="Times New Roman" w:cs="Times New Roman"/>
          <w:sz w:val="28"/>
          <w:szCs w:val="28"/>
        </w:rPr>
        <w:t>, name</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"fc_1"</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tf.keras.layers.Dense(</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latent_dims, use_bias</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activation</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None</w:t>
      </w:r>
      <w:r w:rsidRPr="00222932">
        <w:rPr>
          <w:rStyle w:val="NormalTok"/>
          <w:rFonts w:ascii="Times New Roman" w:hAnsi="Times New Roman" w:cs="Times New Roman"/>
          <w:sz w:val="28"/>
          <w:szCs w:val="28"/>
        </w:rPr>
        <w:t>, name</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"fc_2"</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 name</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"analysis_transform"</w:t>
      </w:r>
      <w:r w:rsidRPr="00222932">
        <w:rPr>
          <w:rStyle w:val="NormalTok"/>
          <w:rFonts w:ascii="Times New Roman" w:hAnsi="Times New Roman" w:cs="Times New Roman"/>
          <w:sz w:val="28"/>
          <w:szCs w:val="28"/>
        </w:rPr>
        <w:t>)</w:t>
      </w:r>
    </w:p>
    <w:p w14:paraId="40203103"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make_synthesis_transform():</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"""Creates the synthesis (decoder) transform."""</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ntrolFlowTok"/>
          <w:rFonts w:ascii="Times New Roman" w:hAnsi="Times New Roman" w:cs="Times New Roman"/>
          <w:sz w:val="28"/>
          <w:szCs w:val="28"/>
        </w:rPr>
        <w:t>return</w:t>
      </w:r>
      <w:r w:rsidRPr="00222932">
        <w:rPr>
          <w:rStyle w:val="NormalTok"/>
          <w:rFonts w:ascii="Times New Roman" w:hAnsi="Times New Roman" w:cs="Times New Roman"/>
          <w:sz w:val="28"/>
          <w:szCs w:val="28"/>
        </w:rPr>
        <w:t xml:space="preserve"> tf.keras.Sequential([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tf.keras.layers.Dense(</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500</w:t>
      </w:r>
      <w:r w:rsidRPr="00222932">
        <w:rPr>
          <w:rStyle w:val="NormalTok"/>
          <w:rFonts w:ascii="Times New Roman" w:hAnsi="Times New Roman" w:cs="Times New Roman"/>
          <w:sz w:val="28"/>
          <w:szCs w:val="28"/>
        </w:rPr>
        <w:t>, use_bias</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activation</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"leaky_relu"</w:t>
      </w:r>
      <w:r w:rsidRPr="00222932">
        <w:rPr>
          <w:rStyle w:val="NormalTok"/>
          <w:rFonts w:ascii="Times New Roman" w:hAnsi="Times New Roman" w:cs="Times New Roman"/>
          <w:sz w:val="28"/>
          <w:szCs w:val="28"/>
        </w:rPr>
        <w:t>, name</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"fc_1"</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tf.keras.layers.Dense(</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2450</w:t>
      </w:r>
      <w:r w:rsidRPr="00222932">
        <w:rPr>
          <w:rStyle w:val="NormalTok"/>
          <w:rFonts w:ascii="Times New Roman" w:hAnsi="Times New Roman" w:cs="Times New Roman"/>
          <w:sz w:val="28"/>
          <w:szCs w:val="28"/>
        </w:rPr>
        <w:t>, use_bias</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activation</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"leaky_relu"</w:t>
      </w:r>
      <w:r w:rsidRPr="00222932">
        <w:rPr>
          <w:rStyle w:val="NormalTok"/>
          <w:rFonts w:ascii="Times New Roman" w:hAnsi="Times New Roman" w:cs="Times New Roman"/>
          <w:sz w:val="28"/>
          <w:szCs w:val="28"/>
        </w:rPr>
        <w:t>, name</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"fc_2"</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tf.keras.layers.Reshape((</w:t>
      </w:r>
      <w:r w:rsidRPr="00222932">
        <w:rPr>
          <w:rStyle w:val="DecValTok"/>
          <w:rFonts w:ascii="Times New Roman" w:hAnsi="Times New Roman" w:cs="Times New Roman"/>
          <w:sz w:val="28"/>
          <w:szCs w:val="28"/>
        </w:rPr>
        <w:t>7</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7</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50</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tf.keras.layers.Conv2DTranspose(</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20</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5</w:t>
      </w:r>
      <w:r w:rsidRPr="00222932">
        <w:rPr>
          <w:rStyle w:val="NormalTok"/>
          <w:rFonts w:ascii="Times New Roman" w:hAnsi="Times New Roman" w:cs="Times New Roman"/>
          <w:sz w:val="28"/>
          <w:szCs w:val="28"/>
        </w:rPr>
        <w:t>, use_bias</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strides</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2</w:t>
      </w:r>
      <w:r w:rsidRPr="00222932">
        <w:rPr>
          <w:rStyle w:val="NormalTok"/>
          <w:rFonts w:ascii="Times New Roman" w:hAnsi="Times New Roman" w:cs="Times New Roman"/>
          <w:sz w:val="28"/>
          <w:szCs w:val="28"/>
        </w:rPr>
        <w:t>, padding</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"same"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activation</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"leaky_relu"</w:t>
      </w:r>
      <w:r w:rsidRPr="00222932">
        <w:rPr>
          <w:rStyle w:val="NormalTok"/>
          <w:rFonts w:ascii="Times New Roman" w:hAnsi="Times New Roman" w:cs="Times New Roman"/>
          <w:sz w:val="28"/>
          <w:szCs w:val="28"/>
        </w:rPr>
        <w:t>, name</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"conv_1"</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tf.keras.layers.Conv2DTranspose(</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5</w:t>
      </w:r>
      <w:r w:rsidRPr="00222932">
        <w:rPr>
          <w:rStyle w:val="NormalTok"/>
          <w:rFonts w:ascii="Times New Roman" w:hAnsi="Times New Roman" w:cs="Times New Roman"/>
          <w:sz w:val="28"/>
          <w:szCs w:val="28"/>
        </w:rPr>
        <w:t>, use_bias</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strides</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2</w:t>
      </w:r>
      <w:r w:rsidRPr="00222932">
        <w:rPr>
          <w:rStyle w:val="NormalTok"/>
          <w:rFonts w:ascii="Times New Roman" w:hAnsi="Times New Roman" w:cs="Times New Roman"/>
          <w:sz w:val="28"/>
          <w:szCs w:val="28"/>
        </w:rPr>
        <w:t>, padding</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"same"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activation</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"leaky_relu"</w:t>
      </w:r>
      <w:r w:rsidRPr="00222932">
        <w:rPr>
          <w:rStyle w:val="NormalTok"/>
          <w:rFonts w:ascii="Times New Roman" w:hAnsi="Times New Roman" w:cs="Times New Roman"/>
          <w:sz w:val="28"/>
          <w:szCs w:val="28"/>
        </w:rPr>
        <w:t>, name</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"conv_2"</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 name</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"synthesis_transform"</w:t>
      </w:r>
      <w:r w:rsidRPr="00222932">
        <w:rPr>
          <w:rStyle w:val="NormalTok"/>
          <w:rFonts w:ascii="Times New Roman" w:hAnsi="Times New Roman" w:cs="Times New Roman"/>
          <w:sz w:val="28"/>
          <w:szCs w:val="28"/>
        </w:rPr>
        <w:t>)</w:t>
      </w:r>
    </w:p>
    <w:p w14:paraId="2E05234C" w14:textId="77777777" w:rsidR="00944E38" w:rsidRPr="00222932" w:rsidRDefault="00944E38" w:rsidP="00C70D72">
      <w:pPr>
        <w:pStyle w:val="FirstParagraph"/>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Тренажер содержит экземпляр обоих преобразований, а также параметры предыдущего.</w:t>
      </w:r>
    </w:p>
    <w:p w14:paraId="1627E0F8" w14:textId="77777777" w:rsidR="00944E38" w:rsidRPr="00222932" w:rsidRDefault="00944E38" w:rsidP="00C70D72">
      <w:pPr>
        <w:pStyle w:val="a0"/>
        <w:ind w:firstLine="709"/>
        <w:rPr>
          <w:rFonts w:ascii="Times New Roman" w:hAnsi="Times New Roman" w:cs="Times New Roman"/>
          <w:b/>
          <w:bCs/>
          <w:sz w:val="28"/>
          <w:szCs w:val="28"/>
          <w:lang w:val="ru-RU"/>
        </w:rPr>
      </w:pPr>
      <w:r w:rsidRPr="00222932">
        <w:rPr>
          <w:rFonts w:ascii="Times New Roman" w:hAnsi="Times New Roman" w:cs="Times New Roman"/>
          <w:sz w:val="28"/>
          <w:szCs w:val="28"/>
          <w:lang w:val="ru-RU"/>
        </w:rPr>
        <w:t>Его метод "</w:t>
      </w:r>
      <w:r w:rsidRPr="00222932">
        <w:rPr>
          <w:rFonts w:ascii="Times New Roman" w:hAnsi="Times New Roman" w:cs="Times New Roman"/>
          <w:sz w:val="28"/>
          <w:szCs w:val="28"/>
        </w:rPr>
        <w:t>call</w:t>
      </w:r>
      <w:r w:rsidRPr="00222932">
        <w:rPr>
          <w:rFonts w:ascii="Times New Roman" w:hAnsi="Times New Roman" w:cs="Times New Roman"/>
          <w:sz w:val="28"/>
          <w:szCs w:val="28"/>
          <w:lang w:val="ru-RU"/>
        </w:rPr>
        <w:t>" настроен для вычисления:</w:t>
      </w:r>
    </w:p>
    <w:p w14:paraId="12EE5314" w14:textId="77777777" w:rsidR="00944E38" w:rsidRPr="00222932" w:rsidRDefault="00944E38" w:rsidP="00C70D72">
      <w:pPr>
        <w:pStyle w:val="Compact"/>
        <w:numPr>
          <w:ilvl w:val="0"/>
          <w:numId w:val="37"/>
        </w:numPr>
        <w:ind w:firstLine="709"/>
        <w:rPr>
          <w:rFonts w:ascii="Times New Roman" w:hAnsi="Times New Roman" w:cs="Times New Roman"/>
          <w:b/>
          <w:bCs/>
          <w:sz w:val="28"/>
          <w:szCs w:val="28"/>
          <w:lang w:val="ru-RU"/>
        </w:rPr>
      </w:pPr>
      <w:r w:rsidRPr="00222932">
        <w:rPr>
          <w:rFonts w:ascii="Times New Roman" w:hAnsi="Times New Roman" w:cs="Times New Roman"/>
          <w:b/>
          <w:bCs/>
          <w:sz w:val="28"/>
          <w:szCs w:val="28"/>
        </w:rPr>
        <w:t>rate</w:t>
      </w:r>
      <w:r w:rsidRPr="00222932">
        <w:rPr>
          <w:rFonts w:ascii="Times New Roman" w:hAnsi="Times New Roman" w:cs="Times New Roman"/>
          <w:sz w:val="28"/>
          <w:szCs w:val="28"/>
          <w:lang w:val="ru-RU"/>
        </w:rPr>
        <w:t>, оценки количества битов, необходимого для представления набора цифр, и</w:t>
      </w:r>
    </w:p>
    <w:p w14:paraId="5BF5D698" w14:textId="77777777" w:rsidR="00944E38" w:rsidRPr="00222932" w:rsidRDefault="00944E38" w:rsidP="00C70D72">
      <w:pPr>
        <w:pStyle w:val="Compact"/>
        <w:numPr>
          <w:ilvl w:val="0"/>
          <w:numId w:val="37"/>
        </w:numPr>
        <w:ind w:firstLine="709"/>
        <w:rPr>
          <w:rStyle w:val="KeywordTok"/>
          <w:rFonts w:ascii="Times New Roman" w:hAnsi="Times New Roman" w:cs="Times New Roman"/>
          <w:sz w:val="28"/>
          <w:szCs w:val="28"/>
          <w:lang w:val="ru-RU"/>
        </w:rPr>
      </w:pPr>
      <w:r w:rsidRPr="00222932">
        <w:rPr>
          <w:rFonts w:ascii="Times New Roman" w:hAnsi="Times New Roman" w:cs="Times New Roman"/>
          <w:b/>
          <w:bCs/>
          <w:sz w:val="28"/>
          <w:szCs w:val="28"/>
        </w:rPr>
        <w:t>distortion</w:t>
      </w:r>
      <w:r w:rsidRPr="00222932">
        <w:rPr>
          <w:rFonts w:ascii="Times New Roman" w:hAnsi="Times New Roman" w:cs="Times New Roman"/>
          <w:sz w:val="28"/>
          <w:szCs w:val="28"/>
          <w:lang w:val="ru-RU"/>
        </w:rPr>
        <w:t>, средняя абсолютная разница между пикселями исходных цифр и их восстановлениями.</w:t>
      </w:r>
    </w:p>
    <w:p w14:paraId="01366522"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KeywordTok"/>
          <w:rFonts w:ascii="Times New Roman" w:hAnsi="Times New Roman" w:cs="Times New Roman"/>
          <w:sz w:val="28"/>
          <w:szCs w:val="28"/>
        </w:rPr>
        <w:t>class</w:t>
      </w:r>
      <w:r w:rsidRPr="00222932">
        <w:rPr>
          <w:rStyle w:val="NormalTok"/>
          <w:rFonts w:ascii="Times New Roman" w:hAnsi="Times New Roman" w:cs="Times New Roman"/>
          <w:sz w:val="28"/>
          <w:szCs w:val="28"/>
        </w:rPr>
        <w:t xml:space="preserve"> MNISTCompressionTrainer(tf.keras.Model):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"""Model that trains a compressor/decompressor for MNIST."""</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w:t>
      </w:r>
      <w:r w:rsidRPr="00222932">
        <w:rPr>
          <w:rStyle w:val="FunctionTok"/>
          <w:rFonts w:ascii="Times New Roman" w:hAnsi="Times New Roman" w:cs="Times New Roman"/>
          <w:sz w:val="28"/>
          <w:szCs w:val="28"/>
        </w:rPr>
        <w:t>__init__</w:t>
      </w:r>
      <w:r w:rsidRPr="00222932">
        <w:rPr>
          <w:rStyle w:val="NormalTok"/>
          <w:rFonts w:ascii="Times New Roman" w:hAnsi="Times New Roman" w:cs="Times New Roman"/>
          <w:sz w:val="28"/>
          <w:szCs w:val="28"/>
        </w:rPr>
        <w:t>(</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latent_dims):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BuiltInTok"/>
          <w:rFonts w:ascii="Times New Roman" w:hAnsi="Times New Roman" w:cs="Times New Roman"/>
          <w:sz w:val="28"/>
          <w:szCs w:val="28"/>
        </w:rPr>
        <w:t>super</w:t>
      </w:r>
      <w:r w:rsidRPr="00222932">
        <w:rPr>
          <w:rStyle w:val="NormalTok"/>
          <w:rFonts w:ascii="Times New Roman" w:hAnsi="Times New Roman" w:cs="Times New Roman"/>
          <w:sz w:val="28"/>
          <w:szCs w:val="28"/>
        </w:rPr>
        <w:t>().</w:t>
      </w:r>
      <w:r w:rsidRPr="00222932">
        <w:rPr>
          <w:rStyle w:val="FunctionTok"/>
          <w:rFonts w:ascii="Times New Roman" w:hAnsi="Times New Roman" w:cs="Times New Roman"/>
          <w:sz w:val="28"/>
          <w:szCs w:val="28"/>
        </w:rPr>
        <w:t>__init__</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xml:space="preserve">.analysis_transform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make_analysis_transform(latent_dims)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xml:space="preserve">.synthesis_transform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make_synthesis_transform()</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xml:space="preserve">.prior_log_scales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tf.Variable(tf.zeros((latent_dims,)))</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AttributeTok"/>
          <w:rFonts w:ascii="Times New Roman" w:hAnsi="Times New Roman" w:cs="Times New Roman"/>
          <w:sz w:val="28"/>
          <w:szCs w:val="28"/>
        </w:rPr>
        <w:t>@property</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prior(</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ntrolFlowTok"/>
          <w:rFonts w:ascii="Times New Roman" w:hAnsi="Times New Roman" w:cs="Times New Roman"/>
          <w:sz w:val="28"/>
          <w:szCs w:val="28"/>
        </w:rPr>
        <w:t>return</w:t>
      </w:r>
      <w:r w:rsidRPr="00222932">
        <w:rPr>
          <w:rStyle w:val="NormalTok"/>
          <w:rFonts w:ascii="Times New Roman" w:hAnsi="Times New Roman" w:cs="Times New Roman"/>
          <w:sz w:val="28"/>
          <w:szCs w:val="28"/>
        </w:rPr>
        <w:t xml:space="preserve"> tfc.NoisyLogistic(loc</w:t>
      </w:r>
      <w:r w:rsidRPr="00222932">
        <w:rPr>
          <w:rStyle w:val="OperatorTok"/>
          <w:rFonts w:ascii="Times New Roman" w:hAnsi="Times New Roman" w:cs="Times New Roman"/>
          <w:sz w:val="28"/>
          <w:szCs w:val="28"/>
        </w:rPr>
        <w:t>=</w:t>
      </w:r>
      <w:r w:rsidRPr="00222932">
        <w:rPr>
          <w:rStyle w:val="FloatTok"/>
          <w:rFonts w:ascii="Times New Roman" w:hAnsi="Times New Roman" w:cs="Times New Roman"/>
          <w:sz w:val="28"/>
          <w:szCs w:val="28"/>
        </w:rPr>
        <w:t>0.</w:t>
      </w:r>
      <w:r w:rsidRPr="00222932">
        <w:rPr>
          <w:rStyle w:val="NormalTok"/>
          <w:rFonts w:ascii="Times New Roman" w:hAnsi="Times New Roman" w:cs="Times New Roman"/>
          <w:sz w:val="28"/>
          <w:szCs w:val="28"/>
        </w:rPr>
        <w:t>, scale</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tf.exp(</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.prior_log_scales))</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lastRenderedPageBreak/>
        <w:t xml:space="preserve">  </w:t>
      </w: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call(</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x, training):</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"""Computes rate and distortion losses."""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lang w:val="ru-RU"/>
        </w:rPr>
        <w:t># Убедимся, что входные данные находятся в диапазоне с плавающей запятой (0, 1).</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 xml:space="preserve"> </w:t>
      </w: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tf</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cast</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compute</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dtype</w:t>
      </w:r>
      <w:r w:rsidRPr="00222932">
        <w:rPr>
          <w:rStyle w:val="NormalTok"/>
          <w:rFonts w:ascii="Times New Roman" w:hAnsi="Times New Roman" w:cs="Times New Roman"/>
          <w:sz w:val="28"/>
          <w:szCs w:val="28"/>
          <w:lang w:val="ru-RU"/>
        </w:rPr>
        <w:t xml:space="preserve">) </w:t>
      </w: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 xml:space="preserve"> </w:t>
      </w:r>
      <w:r w:rsidRPr="00222932">
        <w:rPr>
          <w:rStyle w:val="FloatTok"/>
          <w:rFonts w:ascii="Times New Roman" w:hAnsi="Times New Roman" w:cs="Times New Roman"/>
          <w:sz w:val="28"/>
          <w:szCs w:val="28"/>
          <w:lang w:val="ru-RU"/>
        </w:rPr>
        <w:t>255.</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 xml:space="preserve"> </w:t>
      </w: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tf</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reshape</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 (</w:t>
      </w:r>
      <w:r w:rsidRPr="00222932">
        <w:rPr>
          <w:rStyle w:val="OperatorTok"/>
          <w:rFonts w:ascii="Times New Roman" w:hAnsi="Times New Roman" w:cs="Times New Roman"/>
          <w:sz w:val="28"/>
          <w:szCs w:val="28"/>
          <w:lang w:val="ru-RU"/>
        </w:rPr>
        <w:t>-</w:t>
      </w:r>
      <w:r w:rsidRPr="00222932">
        <w:rPr>
          <w:rStyle w:val="DecValTok"/>
          <w:rFonts w:ascii="Times New Roman" w:hAnsi="Times New Roman" w:cs="Times New Roman"/>
          <w:sz w:val="28"/>
          <w:szCs w:val="28"/>
          <w:lang w:val="ru-RU"/>
        </w:rPr>
        <w:t>1</w:t>
      </w:r>
      <w:r w:rsidRPr="00222932">
        <w:rPr>
          <w:rStyle w:val="NormalTok"/>
          <w:rFonts w:ascii="Times New Roman" w:hAnsi="Times New Roman" w:cs="Times New Roman"/>
          <w:sz w:val="28"/>
          <w:szCs w:val="28"/>
          <w:lang w:val="ru-RU"/>
        </w:rPr>
        <w:t xml:space="preserve">, </w:t>
      </w:r>
      <w:r w:rsidRPr="00222932">
        <w:rPr>
          <w:rStyle w:val="DecValTok"/>
          <w:rFonts w:ascii="Times New Roman" w:hAnsi="Times New Roman" w:cs="Times New Roman"/>
          <w:sz w:val="28"/>
          <w:szCs w:val="28"/>
          <w:lang w:val="ru-RU"/>
        </w:rPr>
        <w:t>28</w:t>
      </w:r>
      <w:r w:rsidRPr="00222932">
        <w:rPr>
          <w:rStyle w:val="NormalTok"/>
          <w:rFonts w:ascii="Times New Roman" w:hAnsi="Times New Roman" w:cs="Times New Roman"/>
          <w:sz w:val="28"/>
          <w:szCs w:val="28"/>
          <w:lang w:val="ru-RU"/>
        </w:rPr>
        <w:t xml:space="preserve">, </w:t>
      </w:r>
      <w:r w:rsidRPr="00222932">
        <w:rPr>
          <w:rStyle w:val="DecValTok"/>
          <w:rFonts w:ascii="Times New Roman" w:hAnsi="Times New Roman" w:cs="Times New Roman"/>
          <w:sz w:val="28"/>
          <w:szCs w:val="28"/>
          <w:lang w:val="ru-RU"/>
        </w:rPr>
        <w:t>28</w:t>
      </w:r>
      <w:r w:rsidRPr="00222932">
        <w:rPr>
          <w:rStyle w:val="NormalTok"/>
          <w:rFonts w:ascii="Times New Roman" w:hAnsi="Times New Roman" w:cs="Times New Roman"/>
          <w:sz w:val="28"/>
          <w:szCs w:val="28"/>
          <w:lang w:val="ru-RU"/>
        </w:rPr>
        <w:t xml:space="preserve">, </w:t>
      </w:r>
      <w:r w:rsidRPr="00222932">
        <w:rPr>
          <w:rStyle w:val="DecValTok"/>
          <w:rFonts w:ascii="Times New Roman" w:hAnsi="Times New Roman" w:cs="Times New Roman"/>
          <w:sz w:val="28"/>
          <w:szCs w:val="28"/>
          <w:lang w:val="ru-RU"/>
        </w:rPr>
        <w:t>1</w:t>
      </w:r>
      <w:r w:rsidRPr="00222932">
        <w:rPr>
          <w:rStyle w:val="Normal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CommentTok"/>
          <w:rFonts w:ascii="Times New Roman" w:hAnsi="Times New Roman" w:cs="Times New Roman"/>
          <w:sz w:val="28"/>
          <w:szCs w:val="28"/>
          <w:lang w:val="ru-RU"/>
        </w:rPr>
        <w:t xml:space="preserve"># Вычисляем представление скрытого пространства </w:t>
      </w:r>
      <w:r w:rsidRPr="00222932">
        <w:rPr>
          <w:rStyle w:val="CommentTok"/>
          <w:rFonts w:ascii="Times New Roman" w:hAnsi="Times New Roman" w:cs="Times New Roman"/>
          <w:sz w:val="28"/>
          <w:szCs w:val="28"/>
        </w:rPr>
        <w:t>y</w:t>
      </w:r>
      <w:r w:rsidRPr="00222932">
        <w:rPr>
          <w:rStyle w:val="CommentTok"/>
          <w:rFonts w:ascii="Times New Roman" w:hAnsi="Times New Roman" w:cs="Times New Roman"/>
          <w:sz w:val="28"/>
          <w:szCs w:val="28"/>
          <w:lang w:val="ru-RU"/>
        </w:rPr>
        <w:t>, возмущаем его и моделируем его энтропию,</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CommentTok"/>
          <w:rFonts w:ascii="Times New Roman" w:hAnsi="Times New Roman" w:cs="Times New Roman"/>
          <w:sz w:val="28"/>
          <w:szCs w:val="28"/>
          <w:lang w:val="ru-RU"/>
        </w:rPr>
        <w:t xml:space="preserve"># затем вычисляем восстановленное представление на уровне пикселей </w:t>
      </w:r>
      <w:r w:rsidRPr="00222932">
        <w:rPr>
          <w:rStyle w:val="CommentTok"/>
          <w:rFonts w:ascii="Times New Roman" w:hAnsi="Times New Roman" w:cs="Times New Roman"/>
          <w:sz w:val="28"/>
          <w:szCs w:val="28"/>
        </w:rPr>
        <w:t>x</w:t>
      </w:r>
      <w:r w:rsidRPr="00222932">
        <w:rPr>
          <w:rStyle w:val="CommentTok"/>
          <w:rFonts w:ascii="Times New Roman" w:hAnsi="Times New Roman" w:cs="Times New Roman"/>
          <w:sz w:val="28"/>
          <w:szCs w:val="28"/>
          <w:lang w:val="ru-RU"/>
        </w:rPr>
        <w:t>_</w:t>
      </w:r>
      <w:r w:rsidRPr="00222932">
        <w:rPr>
          <w:rStyle w:val="CommentTok"/>
          <w:rFonts w:ascii="Times New Roman" w:hAnsi="Times New Roman" w:cs="Times New Roman"/>
          <w:sz w:val="28"/>
          <w:szCs w:val="28"/>
        </w:rPr>
        <w:t>hat</w:t>
      </w:r>
      <w:r w:rsidRPr="00222932">
        <w:rPr>
          <w:rStyle w:val="Comment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 xml:space="preserve">y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.analysis_transform(x)</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entropy_model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tfc.ContinuousBatchedEntropyModel(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.prior, coding_rank</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 compression</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False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y_tilde, rate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entropy_model(y, training</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training)</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x_tilde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.synthesis_transform(y_tilde)</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 Среднее количество битов на разряд MNIST.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rate</w:t>
      </w:r>
      <w:r w:rsidRPr="00222932">
        <w:rPr>
          <w:rStyle w:val="NormalTok"/>
          <w:rFonts w:ascii="Times New Roman" w:hAnsi="Times New Roman" w:cs="Times New Roman"/>
          <w:sz w:val="28"/>
          <w:szCs w:val="28"/>
          <w:lang w:val="ru-RU"/>
        </w:rPr>
        <w:t xml:space="preserve"> </w:t>
      </w: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tf</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reduce</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mean</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rate</w:t>
      </w:r>
      <w:r w:rsidRPr="00222932">
        <w:rPr>
          <w:rStyle w:val="Normal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CommentTok"/>
          <w:rFonts w:ascii="Times New Roman" w:hAnsi="Times New Roman" w:cs="Times New Roman"/>
          <w:sz w:val="28"/>
          <w:szCs w:val="28"/>
          <w:lang w:val="ru-RU"/>
        </w:rPr>
        <w:t># Средняя абсолютная разница в пикселях.</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 xml:space="preserve">distortion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tf.reduce_mean(</w:t>
      </w:r>
      <w:r w:rsidRPr="00222932">
        <w:rPr>
          <w:rStyle w:val="BuiltInTok"/>
          <w:rFonts w:ascii="Times New Roman" w:hAnsi="Times New Roman" w:cs="Times New Roman"/>
          <w:sz w:val="28"/>
          <w:szCs w:val="28"/>
        </w:rPr>
        <w:t>abs</w:t>
      </w:r>
      <w:r w:rsidRPr="00222932">
        <w:rPr>
          <w:rStyle w:val="NormalTok"/>
          <w:rFonts w:ascii="Times New Roman" w:hAnsi="Times New Roman" w:cs="Times New Roman"/>
          <w:sz w:val="28"/>
          <w:szCs w:val="28"/>
        </w:rPr>
        <w:t xml:space="preserve">(x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x_tilde))</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ntrolFlowTok"/>
          <w:rFonts w:ascii="Times New Roman" w:hAnsi="Times New Roman" w:cs="Times New Roman"/>
          <w:sz w:val="28"/>
          <w:szCs w:val="28"/>
        </w:rPr>
        <w:t>return</w:t>
      </w:r>
      <w:r w:rsidRPr="00222932">
        <w:rPr>
          <w:rStyle w:val="NormalTok"/>
          <w:rFonts w:ascii="Times New Roman" w:hAnsi="Times New Roman" w:cs="Times New Roman"/>
          <w:sz w:val="28"/>
          <w:szCs w:val="28"/>
        </w:rPr>
        <w:t xml:space="preserve"> </w:t>
      </w:r>
      <w:r w:rsidRPr="00222932">
        <w:rPr>
          <w:rStyle w:val="BuiltInTok"/>
          <w:rFonts w:ascii="Times New Roman" w:hAnsi="Times New Roman" w:cs="Times New Roman"/>
          <w:sz w:val="28"/>
          <w:szCs w:val="28"/>
        </w:rPr>
        <w:t>dict</w:t>
      </w:r>
      <w:r w:rsidRPr="00222932">
        <w:rPr>
          <w:rStyle w:val="NormalTok"/>
          <w:rFonts w:ascii="Times New Roman" w:hAnsi="Times New Roman" w:cs="Times New Roman"/>
          <w:sz w:val="28"/>
          <w:szCs w:val="28"/>
        </w:rPr>
        <w:t>(rate</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rate, distortion</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distortion)</w:t>
      </w:r>
    </w:p>
    <w:p w14:paraId="1ED269A6" w14:textId="33BFEAE4" w:rsidR="00944E38" w:rsidRPr="001D60D3" w:rsidRDefault="00944E38" w:rsidP="001D60D3">
      <w:pPr>
        <w:pStyle w:val="af6"/>
        <w:jc w:val="left"/>
        <w:rPr>
          <w:rFonts w:ascii="Times New Roman" w:hAnsi="Times New Roman" w:cs="Times New Roman"/>
          <w:color w:val="auto"/>
          <w:sz w:val="28"/>
          <w:szCs w:val="28"/>
        </w:rPr>
      </w:pPr>
      <w:bookmarkStart w:id="3" w:name="вычислите-скорость-и-искажения"/>
      <w:r w:rsidRPr="001D60D3">
        <w:rPr>
          <w:rFonts w:ascii="Times New Roman" w:hAnsi="Times New Roman" w:cs="Times New Roman"/>
          <w:color w:val="auto"/>
          <w:sz w:val="28"/>
          <w:szCs w:val="28"/>
        </w:rPr>
        <w:t>Вычисли</w:t>
      </w:r>
      <w:r w:rsidR="00E961C5">
        <w:rPr>
          <w:rFonts w:ascii="Times New Roman" w:hAnsi="Times New Roman" w:cs="Times New Roman"/>
          <w:color w:val="auto"/>
          <w:sz w:val="28"/>
          <w:szCs w:val="28"/>
          <w:lang w:val="ru-RU"/>
        </w:rPr>
        <w:t>м</w:t>
      </w:r>
      <w:r w:rsidRPr="001D60D3">
        <w:rPr>
          <w:rFonts w:ascii="Times New Roman" w:hAnsi="Times New Roman" w:cs="Times New Roman"/>
          <w:color w:val="auto"/>
          <w:sz w:val="28"/>
          <w:szCs w:val="28"/>
        </w:rPr>
        <w:t xml:space="preserve"> скорость и искажения</w:t>
      </w:r>
    </w:p>
    <w:p w14:paraId="092BC3CD" w14:textId="5249E048" w:rsidR="00944E38" w:rsidRPr="00222932" w:rsidRDefault="00944E38" w:rsidP="00C70D72">
      <w:pPr>
        <w:pStyle w:val="FirstParagraph"/>
        <w:ind w:firstLine="709"/>
        <w:rPr>
          <w:rStyle w:val="NormalTok"/>
          <w:rFonts w:ascii="Times New Roman" w:hAnsi="Times New Roman" w:cs="Times New Roman"/>
          <w:sz w:val="28"/>
          <w:szCs w:val="28"/>
        </w:rPr>
      </w:pPr>
      <w:r w:rsidRPr="00222932">
        <w:rPr>
          <w:rFonts w:ascii="Times New Roman" w:hAnsi="Times New Roman" w:cs="Times New Roman"/>
          <w:sz w:val="28"/>
          <w:szCs w:val="28"/>
          <w:lang w:val="ru-RU"/>
        </w:rPr>
        <w:t xml:space="preserve">Рассмотрим этот процесс пошагово, используя одно изображение из обучающего набора. </w:t>
      </w:r>
      <w:r w:rsidRPr="00222932">
        <w:rPr>
          <w:rFonts w:ascii="Times New Roman" w:hAnsi="Times New Roman" w:cs="Times New Roman"/>
          <w:sz w:val="28"/>
          <w:szCs w:val="28"/>
        </w:rPr>
        <w:t>Загрузим набор данных MNIST для обучения и проверки:</w:t>
      </w:r>
      <w:bookmarkEnd w:id="3"/>
    </w:p>
    <w:p w14:paraId="6F033AD1"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NormalTok"/>
          <w:rFonts w:ascii="Times New Roman" w:hAnsi="Times New Roman" w:cs="Times New Roman"/>
          <w:sz w:val="28"/>
          <w:szCs w:val="28"/>
        </w:rPr>
        <w:t xml:space="preserve">training_dataset, validation_dataset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tfds.load(</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StringTok"/>
          <w:rFonts w:ascii="Times New Roman" w:hAnsi="Times New Roman" w:cs="Times New Roman"/>
          <w:sz w:val="28"/>
          <w:szCs w:val="28"/>
        </w:rPr>
        <w:t>"mnist"</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split</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w:t>
      </w:r>
      <w:r w:rsidRPr="00222932">
        <w:rPr>
          <w:rStyle w:val="StringTok"/>
          <w:rFonts w:ascii="Times New Roman" w:hAnsi="Times New Roman" w:cs="Times New Roman"/>
          <w:sz w:val="28"/>
          <w:szCs w:val="28"/>
        </w:rPr>
        <w:t>"train"</w:t>
      </w:r>
      <w:r w:rsidRPr="00222932">
        <w:rPr>
          <w:rStyle w:val="NormalTok"/>
          <w:rFonts w:ascii="Times New Roman" w:hAnsi="Times New Roman" w:cs="Times New Roman"/>
          <w:sz w:val="28"/>
          <w:szCs w:val="28"/>
        </w:rPr>
        <w:t xml:space="preserve">, </w:t>
      </w:r>
      <w:r w:rsidRPr="00222932">
        <w:rPr>
          <w:rStyle w:val="StringTok"/>
          <w:rFonts w:ascii="Times New Roman" w:hAnsi="Times New Roman" w:cs="Times New Roman"/>
          <w:sz w:val="28"/>
          <w:szCs w:val="28"/>
        </w:rPr>
        <w:t>"test"</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shuffle_files</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as_supervised</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with_info</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False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w:t>
      </w:r>
    </w:p>
    <w:p w14:paraId="69F453FB" w14:textId="77777777" w:rsidR="00944E38" w:rsidRPr="00222932" w:rsidRDefault="00944E38" w:rsidP="00C70D72">
      <w:pPr>
        <w:pStyle w:val="FirstParagraph"/>
        <w:ind w:firstLine="709"/>
        <w:rPr>
          <w:rStyle w:val="NormalTok"/>
          <w:rFonts w:ascii="Times New Roman" w:hAnsi="Times New Roman" w:cs="Times New Roman"/>
          <w:sz w:val="28"/>
          <w:szCs w:val="28"/>
        </w:rPr>
      </w:pPr>
      <w:r w:rsidRPr="00222932">
        <w:rPr>
          <w:rFonts w:ascii="Times New Roman" w:hAnsi="Times New Roman" w:cs="Times New Roman"/>
          <w:sz w:val="28"/>
          <w:szCs w:val="28"/>
        </w:rPr>
        <w:t xml:space="preserve">Извлечем одно изображение </w:t>
      </w:r>
      <w:r w:rsidRPr="00222932">
        <w:rPr>
          <w:rFonts w:ascii="Times New Roman" w:hAnsi="Times New Roman" w:cs="Times New Roman"/>
          <w:position w:val="-1"/>
          <w:sz w:val="28"/>
          <w:szCs w:val="28"/>
        </w:rPr>
        <w:object w:dxaOrig="132" w:dyaOrig="266" w14:anchorId="07A43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2" type="#_x0000_t75" style="width:6.7pt;height:13.4pt" o:ole="" filled="t">
            <v:fill color2="black"/>
            <v:imagedata r:id="rId9" o:title=""/>
          </v:shape>
          <o:OLEObject Type="Embed" ShapeID="_x0000_i1832" DrawAspect="Content" ObjectID="_1777650754" r:id="rId10"/>
        </w:object>
      </w:r>
      <w:r w:rsidRPr="00222932">
        <w:rPr>
          <w:rFonts w:ascii="Times New Roman" w:hAnsi="Times New Roman" w:cs="Times New Roman"/>
          <w:sz w:val="28"/>
          <w:szCs w:val="28"/>
        </w:rPr>
        <w:t>:</w:t>
      </w:r>
    </w:p>
    <w:p w14:paraId="5D46A391"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NormalTok"/>
          <w:rFonts w:ascii="Times New Roman" w:hAnsi="Times New Roman" w:cs="Times New Roman"/>
          <w:sz w:val="28"/>
          <w:szCs w:val="28"/>
        </w:rPr>
        <w:t xml:space="preserve">(x, _),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validation_dataset.take(</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plt.imshow(tf.squeeze(x))</w:t>
      </w:r>
      <w:r w:rsidRPr="00222932">
        <w:rPr>
          <w:rFonts w:ascii="Times New Roman" w:hAnsi="Times New Roman" w:cs="Times New Roman"/>
          <w:sz w:val="28"/>
          <w:szCs w:val="28"/>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rPr>
        <w:t>(</w:t>
      </w:r>
      <w:r w:rsidRPr="00222932">
        <w:rPr>
          <w:rStyle w:val="SpecialStringTok"/>
          <w:rFonts w:ascii="Times New Roman" w:hAnsi="Times New Roman" w:cs="Times New Roman"/>
          <w:sz w:val="28"/>
          <w:szCs w:val="28"/>
        </w:rPr>
        <w:t xml:space="preserve">f"Data type: </w:t>
      </w:r>
      <w:r w:rsidRPr="00222932">
        <w:rPr>
          <w:rStyle w:val="SpecialCharTok"/>
          <w:rFonts w:ascii="Times New Roman" w:hAnsi="Times New Roman" w:cs="Times New Roman"/>
          <w:sz w:val="28"/>
          <w:szCs w:val="28"/>
        </w:rPr>
        <w:t>{</w:t>
      </w:r>
      <w:r w:rsidRPr="00222932">
        <w:rPr>
          <w:rStyle w:val="NormalTok"/>
          <w:rFonts w:ascii="Times New Roman" w:hAnsi="Times New Roman" w:cs="Times New Roman"/>
          <w:sz w:val="28"/>
          <w:szCs w:val="28"/>
        </w:rPr>
        <w:t>x</w:t>
      </w:r>
      <w:r w:rsidRPr="00222932">
        <w:rPr>
          <w:rStyle w:val="SpecialCharTok"/>
          <w:rFonts w:ascii="Times New Roman" w:hAnsi="Times New Roman" w:cs="Times New Roman"/>
          <w:sz w:val="28"/>
          <w:szCs w:val="28"/>
        </w:rPr>
        <w:t>.</w:t>
      </w:r>
      <w:r w:rsidRPr="00222932">
        <w:rPr>
          <w:rStyle w:val="NormalTok"/>
          <w:rFonts w:ascii="Times New Roman" w:hAnsi="Times New Roman" w:cs="Times New Roman"/>
          <w:sz w:val="28"/>
          <w:szCs w:val="28"/>
        </w:rPr>
        <w:t>dtype</w:t>
      </w:r>
      <w:r w:rsidRPr="00222932">
        <w:rPr>
          <w:rStyle w:val="SpecialCharTok"/>
          <w:rFonts w:ascii="Times New Roman" w:hAnsi="Times New Roman" w:cs="Times New Roman"/>
          <w:sz w:val="28"/>
          <w:szCs w:val="28"/>
        </w:rPr>
        <w:t>}</w:t>
      </w:r>
      <w:r w:rsidRPr="00222932">
        <w:rPr>
          <w:rStyle w:val="SpecialStringTok"/>
          <w:rFonts w:ascii="Times New Roman" w:hAnsi="Times New Roman" w:cs="Times New Roman"/>
          <w:sz w:val="28"/>
          <w:szCs w:val="28"/>
        </w:rPr>
        <w:t>"</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rPr>
        <w:t>(</w:t>
      </w:r>
      <w:r w:rsidRPr="00222932">
        <w:rPr>
          <w:rStyle w:val="SpecialStringTok"/>
          <w:rFonts w:ascii="Times New Roman" w:hAnsi="Times New Roman" w:cs="Times New Roman"/>
          <w:sz w:val="28"/>
          <w:szCs w:val="28"/>
        </w:rPr>
        <w:t xml:space="preserve">f"Shape: </w:t>
      </w:r>
      <w:r w:rsidRPr="00222932">
        <w:rPr>
          <w:rStyle w:val="SpecialCharTok"/>
          <w:rFonts w:ascii="Times New Roman" w:hAnsi="Times New Roman" w:cs="Times New Roman"/>
          <w:sz w:val="28"/>
          <w:szCs w:val="28"/>
        </w:rPr>
        <w:t>{</w:t>
      </w:r>
      <w:r w:rsidRPr="00222932">
        <w:rPr>
          <w:rStyle w:val="NormalTok"/>
          <w:rFonts w:ascii="Times New Roman" w:hAnsi="Times New Roman" w:cs="Times New Roman"/>
          <w:sz w:val="28"/>
          <w:szCs w:val="28"/>
        </w:rPr>
        <w:t>x</w:t>
      </w:r>
      <w:r w:rsidRPr="00222932">
        <w:rPr>
          <w:rStyle w:val="SpecialCharTok"/>
          <w:rFonts w:ascii="Times New Roman" w:hAnsi="Times New Roman" w:cs="Times New Roman"/>
          <w:sz w:val="28"/>
          <w:szCs w:val="28"/>
        </w:rPr>
        <w:t>.</w:t>
      </w:r>
      <w:r w:rsidRPr="00222932">
        <w:rPr>
          <w:rStyle w:val="NormalTok"/>
          <w:rFonts w:ascii="Times New Roman" w:hAnsi="Times New Roman" w:cs="Times New Roman"/>
          <w:sz w:val="28"/>
          <w:szCs w:val="28"/>
        </w:rPr>
        <w:t>shape</w:t>
      </w:r>
      <w:r w:rsidRPr="00222932">
        <w:rPr>
          <w:rStyle w:val="SpecialCharTok"/>
          <w:rFonts w:ascii="Times New Roman" w:hAnsi="Times New Roman" w:cs="Times New Roman"/>
          <w:sz w:val="28"/>
          <w:szCs w:val="28"/>
        </w:rPr>
        <w:t>}</w:t>
      </w:r>
      <w:r w:rsidRPr="00222932">
        <w:rPr>
          <w:rStyle w:val="SpecialStringTok"/>
          <w:rFonts w:ascii="Times New Roman" w:hAnsi="Times New Roman" w:cs="Times New Roman"/>
          <w:sz w:val="28"/>
          <w:szCs w:val="28"/>
        </w:rPr>
        <w:t>"</w:t>
      </w:r>
      <w:r w:rsidRPr="00222932">
        <w:rPr>
          <w:rStyle w:val="NormalTok"/>
          <w:rFonts w:ascii="Times New Roman" w:hAnsi="Times New Roman" w:cs="Times New Roman"/>
          <w:sz w:val="28"/>
          <w:szCs w:val="28"/>
        </w:rPr>
        <w:t>)</w:t>
      </w:r>
    </w:p>
    <w:p w14:paraId="79FDD447"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VerbatimChar"/>
          <w:rFonts w:ascii="Times New Roman" w:hAnsi="Times New Roman" w:cs="Times New Roman"/>
          <w:sz w:val="28"/>
          <w:szCs w:val="28"/>
        </w:rPr>
        <w:lastRenderedPageBreak/>
        <w:t>Data type: &lt;dtype: 'uint8'&gt;</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Shape: (28, 28, 1)</w:t>
      </w:r>
    </w:p>
    <w:p w14:paraId="19C5A97F" w14:textId="770C3585" w:rsidR="00944E38" w:rsidRPr="00222932" w:rsidRDefault="00944E38" w:rsidP="00C70D72">
      <w:pPr>
        <w:pStyle w:val="FirstParagraph"/>
        <w:ind w:firstLine="709"/>
        <w:rPr>
          <w:rFonts w:ascii="Times New Roman" w:hAnsi="Times New Roman" w:cs="Times New Roman"/>
          <w:sz w:val="28"/>
          <w:szCs w:val="28"/>
        </w:rPr>
      </w:pPr>
      <w:r w:rsidRPr="00222932">
        <w:rPr>
          <w:rFonts w:ascii="Times New Roman" w:hAnsi="Times New Roman" w:cs="Times New Roman"/>
          <w:noProof/>
          <w:sz w:val="28"/>
          <w:szCs w:val="28"/>
        </w:rPr>
        <w:drawing>
          <wp:inline distT="0" distB="0" distL="0" distR="0" wp14:anchorId="430EFB17" wp14:editId="520DD0B3">
            <wp:extent cx="3838575" cy="381698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3816985"/>
                    </a:xfrm>
                    <a:prstGeom prst="rect">
                      <a:avLst/>
                    </a:prstGeom>
                    <a:solidFill>
                      <a:srgbClr val="FFFFFF"/>
                    </a:solidFill>
                    <a:ln>
                      <a:noFill/>
                    </a:ln>
                  </pic:spPr>
                </pic:pic>
              </a:graphicData>
            </a:graphic>
          </wp:inline>
        </w:drawing>
      </w:r>
    </w:p>
    <w:p w14:paraId="4F0430CC" w14:textId="77777777" w:rsidR="00944E38" w:rsidRPr="00222932" w:rsidRDefault="00944E38" w:rsidP="00C70D72">
      <w:pPr>
        <w:pStyle w:val="a0"/>
        <w:ind w:firstLine="709"/>
        <w:rPr>
          <w:rStyle w:val="NormalTok"/>
          <w:rFonts w:ascii="Times New Roman" w:hAnsi="Times New Roman" w:cs="Times New Roman"/>
          <w:sz w:val="28"/>
          <w:szCs w:val="28"/>
          <w:lang w:val="ru-RU"/>
        </w:rPr>
      </w:pPr>
      <w:r w:rsidRPr="00222932">
        <w:rPr>
          <w:rFonts w:ascii="Times New Roman" w:hAnsi="Times New Roman" w:cs="Times New Roman"/>
          <w:sz w:val="28"/>
          <w:szCs w:val="28"/>
          <w:lang w:val="ru-RU"/>
        </w:rPr>
        <w:t xml:space="preserve">Чтобы получить скрытое представление </w:t>
      </w:r>
      <w:r w:rsidRPr="00222932">
        <w:rPr>
          <w:rFonts w:ascii="Times New Roman" w:hAnsi="Times New Roman" w:cs="Times New Roman"/>
          <w:position w:val="-1"/>
          <w:sz w:val="28"/>
          <w:szCs w:val="28"/>
        </w:rPr>
        <w:object w:dxaOrig="151" w:dyaOrig="266" w14:anchorId="30C377E6">
          <v:shape id="_x0000_i1833" type="#_x0000_t75" style="width:7.55pt;height:13.4pt" o:ole="" filled="t">
            <v:fill color2="black"/>
            <v:imagedata r:id="rId12" o:title=""/>
          </v:shape>
          <o:OLEObject Type="Embed" ShapeID="_x0000_i1833" DrawAspect="Content" ObjectID="_1777650755" r:id="rId13"/>
        </w:object>
      </w:r>
      <w:r w:rsidRPr="00222932">
        <w:rPr>
          <w:rFonts w:ascii="Times New Roman" w:hAnsi="Times New Roman" w:cs="Times New Roman"/>
          <w:sz w:val="28"/>
          <w:szCs w:val="28"/>
          <w:lang w:val="ru-RU"/>
        </w:rPr>
        <w:t xml:space="preserve">, нужно преобразовать его в </w:t>
      </w:r>
      <w:r w:rsidRPr="00222932">
        <w:rPr>
          <w:rStyle w:val="VerbatimChar"/>
          <w:rFonts w:ascii="Times New Roman" w:hAnsi="Times New Roman" w:cs="Times New Roman"/>
          <w:sz w:val="28"/>
          <w:szCs w:val="28"/>
        </w:rPr>
        <w:t>float</w:t>
      </w:r>
      <w:r w:rsidRPr="00222932">
        <w:rPr>
          <w:rStyle w:val="VerbatimChar"/>
          <w:rFonts w:ascii="Times New Roman" w:hAnsi="Times New Roman" w:cs="Times New Roman"/>
          <w:sz w:val="28"/>
          <w:szCs w:val="28"/>
          <w:lang w:val="ru-RU"/>
        </w:rPr>
        <w:t>32</w:t>
      </w:r>
      <w:r w:rsidRPr="00222932">
        <w:rPr>
          <w:rFonts w:ascii="Times New Roman" w:hAnsi="Times New Roman" w:cs="Times New Roman"/>
          <w:sz w:val="28"/>
          <w:szCs w:val="28"/>
          <w:lang w:val="ru-RU"/>
        </w:rPr>
        <w:t>, добавить пакетное измерение и пропустить его через аналитическое преобразование.</w:t>
      </w:r>
    </w:p>
    <w:p w14:paraId="6ED0DCC5"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NormalTok"/>
          <w:rFonts w:ascii="Times New Roman" w:hAnsi="Times New Roman" w:cs="Times New Roman"/>
          <w:sz w:val="28"/>
          <w:szCs w:val="28"/>
        </w:rPr>
        <w:t xml:space="preserve">x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tf.cast(x, tf.float32)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w:t>
      </w:r>
      <w:r w:rsidRPr="00222932">
        <w:rPr>
          <w:rStyle w:val="FloatTok"/>
          <w:rFonts w:ascii="Times New Roman" w:hAnsi="Times New Roman" w:cs="Times New Roman"/>
          <w:sz w:val="28"/>
          <w:szCs w:val="28"/>
        </w:rPr>
        <w:t>255.</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x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tf.reshape(x, (</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28</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28</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y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make_analysis_transform(</w:t>
      </w:r>
      <w:r w:rsidRPr="00222932">
        <w:rPr>
          <w:rStyle w:val="DecValTok"/>
          <w:rFonts w:ascii="Times New Roman" w:hAnsi="Times New Roman" w:cs="Times New Roman"/>
          <w:sz w:val="28"/>
          <w:szCs w:val="28"/>
        </w:rPr>
        <w:t>10</w:t>
      </w:r>
      <w:r w:rsidRPr="00222932">
        <w:rPr>
          <w:rStyle w:val="NormalTok"/>
          <w:rFonts w:ascii="Times New Roman" w:hAnsi="Times New Roman" w:cs="Times New Roman"/>
          <w:sz w:val="28"/>
          <w:szCs w:val="28"/>
        </w:rPr>
        <w:t>)(x)</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rPr>
        <w:t>(</w:t>
      </w:r>
      <w:r w:rsidRPr="00222932">
        <w:rPr>
          <w:rStyle w:val="StringTok"/>
          <w:rFonts w:ascii="Times New Roman" w:hAnsi="Times New Roman" w:cs="Times New Roman"/>
          <w:sz w:val="28"/>
          <w:szCs w:val="28"/>
        </w:rPr>
        <w:t>"y:"</w:t>
      </w:r>
      <w:r w:rsidRPr="00222932">
        <w:rPr>
          <w:rStyle w:val="NormalTok"/>
          <w:rFonts w:ascii="Times New Roman" w:hAnsi="Times New Roman" w:cs="Times New Roman"/>
          <w:sz w:val="28"/>
          <w:szCs w:val="28"/>
        </w:rPr>
        <w:t>, y)</w:t>
      </w:r>
    </w:p>
    <w:p w14:paraId="5DB26986"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VerbatimChar"/>
          <w:rFonts w:ascii="Times New Roman" w:hAnsi="Times New Roman" w:cs="Times New Roman"/>
          <w:sz w:val="28"/>
          <w:szCs w:val="28"/>
        </w:rPr>
        <w:t>y: tf.Tensor(</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[[-0.03865304 -0.07175215 -0.00785318  0.02282432 -0.04214525  0.01935887</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 xml:space="preserve">  -0.05715844 -0.02282455  0.01536048  0.02453377]], shape=(1, 10), dtype=float32)</w:t>
      </w:r>
    </w:p>
    <w:p w14:paraId="2087328B" w14:textId="77777777" w:rsidR="00944E38" w:rsidRPr="00222932" w:rsidRDefault="00944E38" w:rsidP="00C70D72">
      <w:pPr>
        <w:pStyle w:val="FirstParagraph"/>
        <w:ind w:firstLine="709"/>
        <w:rPr>
          <w:rStyle w:val="NormalTok"/>
          <w:rFonts w:ascii="Times New Roman" w:hAnsi="Times New Roman" w:cs="Times New Roman"/>
          <w:sz w:val="28"/>
          <w:szCs w:val="28"/>
          <w:lang w:val="ru-RU"/>
        </w:rPr>
      </w:pPr>
      <w:r w:rsidRPr="00222932">
        <w:rPr>
          <w:rFonts w:ascii="Times New Roman" w:hAnsi="Times New Roman" w:cs="Times New Roman"/>
          <w:sz w:val="28"/>
          <w:szCs w:val="28"/>
          <w:lang w:val="ru-RU"/>
        </w:rPr>
        <w:t xml:space="preserve">Латентное значение будет квантовано во время тестирования. Чтобы смоделировать это дифференцируемым образом во время обучения, добавим равномерный шум в интервале </w:t>
      </w:r>
      <w:r w:rsidRPr="00222932">
        <w:rPr>
          <w:rFonts w:ascii="Times New Roman" w:hAnsi="Times New Roman" w:cs="Times New Roman"/>
          <w:position w:val="-2"/>
          <w:sz w:val="28"/>
          <w:szCs w:val="28"/>
        </w:rPr>
        <w:object w:dxaOrig="783" w:dyaOrig="295" w14:anchorId="55DB8486">
          <v:shape id="_x0000_i1834" type="#_x0000_t75" style="width:39.35pt;height:15.05pt" o:ole="" filled="t">
            <v:fill color2="black"/>
            <v:imagedata r:id="rId14" o:title=""/>
          </v:shape>
          <o:OLEObject Type="Embed" ShapeID="_x0000_i1834" DrawAspect="Content" ObjectID="_1777650756" r:id="rId15"/>
        </w:object>
      </w:r>
      <w:r w:rsidRPr="00222932">
        <w:rPr>
          <w:rFonts w:ascii="Times New Roman" w:hAnsi="Times New Roman" w:cs="Times New Roman"/>
          <w:sz w:val="28"/>
          <w:szCs w:val="28"/>
          <w:lang w:val="ru-RU"/>
        </w:rPr>
        <w:t xml:space="preserve"> и называем результат </w:t>
      </w:r>
      <w:r w:rsidRPr="00222932">
        <w:rPr>
          <w:rFonts w:ascii="Times New Roman" w:hAnsi="Times New Roman" w:cs="Times New Roman"/>
          <w:position w:val="-1"/>
          <w:sz w:val="28"/>
          <w:szCs w:val="28"/>
        </w:rPr>
        <w:object w:dxaOrig="163" w:dyaOrig="266" w14:anchorId="6177FDF1">
          <v:shape id="_x0000_i1835" type="#_x0000_t75" style="width:8.35pt;height:13.4pt" o:ole="" filled="t">
            <v:fill color2="black"/>
            <v:imagedata r:id="rId16" o:title=""/>
          </v:shape>
          <o:OLEObject Type="Embed" ShapeID="_x0000_i1835" DrawAspect="Content" ObjectID="_1777650757" r:id="rId17"/>
        </w:object>
      </w:r>
      <w:r w:rsidRPr="00222932">
        <w:rPr>
          <w:rFonts w:ascii="Times New Roman" w:hAnsi="Times New Roman" w:cs="Times New Roman"/>
          <w:sz w:val="28"/>
          <w:szCs w:val="28"/>
          <w:lang w:val="ru-RU"/>
        </w:rPr>
        <w:t>.</w:t>
      </w:r>
    </w:p>
    <w:p w14:paraId="7DAAB172"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NormalTok"/>
          <w:rFonts w:ascii="Times New Roman" w:hAnsi="Times New Roman" w:cs="Times New Roman"/>
          <w:sz w:val="28"/>
          <w:szCs w:val="28"/>
        </w:rPr>
        <w:t xml:space="preserve">y_tilde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y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tf.random.uniform(y.shape, </w:t>
      </w:r>
      <w:r w:rsidRPr="00222932">
        <w:rPr>
          <w:rStyle w:val="OperatorTok"/>
          <w:rFonts w:ascii="Times New Roman" w:hAnsi="Times New Roman" w:cs="Times New Roman"/>
          <w:sz w:val="28"/>
          <w:szCs w:val="28"/>
        </w:rPr>
        <w:t>-</w:t>
      </w:r>
      <w:r w:rsidRPr="00222932">
        <w:rPr>
          <w:rStyle w:val="FloatTok"/>
          <w:rFonts w:ascii="Times New Roman" w:hAnsi="Times New Roman" w:cs="Times New Roman"/>
          <w:sz w:val="28"/>
          <w:szCs w:val="28"/>
        </w:rPr>
        <w:t>.5</w:t>
      </w:r>
      <w:r w:rsidRPr="00222932">
        <w:rPr>
          <w:rStyle w:val="NormalTok"/>
          <w:rFonts w:ascii="Times New Roman" w:hAnsi="Times New Roman" w:cs="Times New Roman"/>
          <w:sz w:val="28"/>
          <w:szCs w:val="28"/>
        </w:rPr>
        <w:t xml:space="preserve">, </w:t>
      </w:r>
      <w:r w:rsidRPr="00222932">
        <w:rPr>
          <w:rStyle w:val="FloatTok"/>
          <w:rFonts w:ascii="Times New Roman" w:hAnsi="Times New Roman" w:cs="Times New Roman"/>
          <w:sz w:val="28"/>
          <w:szCs w:val="28"/>
        </w:rPr>
        <w:t>.5</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rPr>
        <w:t>(</w:t>
      </w:r>
      <w:r w:rsidRPr="00222932">
        <w:rPr>
          <w:rStyle w:val="StringTok"/>
          <w:rFonts w:ascii="Times New Roman" w:hAnsi="Times New Roman" w:cs="Times New Roman"/>
          <w:sz w:val="28"/>
          <w:szCs w:val="28"/>
        </w:rPr>
        <w:t>"y_tilde:"</w:t>
      </w:r>
      <w:r w:rsidRPr="00222932">
        <w:rPr>
          <w:rStyle w:val="NormalTok"/>
          <w:rFonts w:ascii="Times New Roman" w:hAnsi="Times New Roman" w:cs="Times New Roman"/>
          <w:sz w:val="28"/>
          <w:szCs w:val="28"/>
        </w:rPr>
        <w:t>, y_tilde)</w:t>
      </w:r>
    </w:p>
    <w:p w14:paraId="18665009"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VerbatimChar"/>
          <w:rFonts w:ascii="Times New Roman" w:hAnsi="Times New Roman" w:cs="Times New Roman"/>
          <w:sz w:val="28"/>
          <w:szCs w:val="28"/>
        </w:rPr>
        <w:t>y_tilde: tf.Tensor(</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[[ 0.14479455  0.01996414  0.38868925  0.0605313  -0.18170333  0.08100402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lastRenderedPageBreak/>
        <w:t xml:space="preserve">  -0.43196592 -0.16711715 -0.09773338 -0.20294343]], shape=(1, 10), dtype=float32)</w:t>
      </w:r>
    </w:p>
    <w:p w14:paraId="28193938" w14:textId="77777777" w:rsidR="00944E38" w:rsidRPr="00222932" w:rsidRDefault="00944E38" w:rsidP="00C70D72">
      <w:pPr>
        <w:pStyle w:val="FirstParagraph"/>
        <w:ind w:firstLine="709"/>
        <w:rPr>
          <w:rStyle w:val="NormalTok"/>
          <w:rFonts w:ascii="Times New Roman" w:hAnsi="Times New Roman" w:cs="Times New Roman"/>
          <w:sz w:val="28"/>
          <w:szCs w:val="28"/>
          <w:lang w:val="ru-RU"/>
        </w:rPr>
      </w:pPr>
      <w:r w:rsidRPr="00222932">
        <w:rPr>
          <w:rFonts w:ascii="Times New Roman" w:hAnsi="Times New Roman" w:cs="Times New Roman"/>
          <w:sz w:val="28"/>
          <w:szCs w:val="28"/>
          <w:lang w:val="ru-RU"/>
        </w:rPr>
        <w:t>"</w:t>
      </w:r>
      <w:r w:rsidRPr="00222932">
        <w:rPr>
          <w:rFonts w:ascii="Times New Roman" w:hAnsi="Times New Roman" w:cs="Times New Roman"/>
          <w:sz w:val="28"/>
          <w:szCs w:val="28"/>
        </w:rPr>
        <w:t>prior</w:t>
      </w:r>
      <w:r w:rsidRPr="00222932">
        <w:rPr>
          <w:rFonts w:ascii="Times New Roman" w:hAnsi="Times New Roman" w:cs="Times New Roman"/>
          <w:sz w:val="28"/>
          <w:szCs w:val="28"/>
          <w:lang w:val="ru-RU"/>
        </w:rPr>
        <w:t>" - это плотность вероятности, которую мы используем для моделирования предельного распределения зашумленного латентного параметра. Например, это может быть набор независимых логистических распределений с разными масштабами для каждого латентного параметра. `</w:t>
      </w:r>
      <w:r w:rsidRPr="00222932">
        <w:rPr>
          <w:rFonts w:ascii="Times New Roman" w:hAnsi="Times New Roman" w:cs="Times New Roman"/>
          <w:sz w:val="28"/>
          <w:szCs w:val="28"/>
        </w:rPr>
        <w:t>tfc</w:t>
      </w:r>
      <w:r w:rsidRPr="00222932">
        <w:rPr>
          <w:rFonts w:ascii="Times New Roman" w:hAnsi="Times New Roman" w:cs="Times New Roman"/>
          <w:sz w:val="28"/>
          <w:szCs w:val="28"/>
          <w:lang w:val="ru-RU"/>
        </w:rPr>
        <w:t>.</w:t>
      </w:r>
      <w:r w:rsidRPr="00222932">
        <w:rPr>
          <w:rFonts w:ascii="Times New Roman" w:hAnsi="Times New Roman" w:cs="Times New Roman"/>
          <w:sz w:val="28"/>
          <w:szCs w:val="28"/>
        </w:rPr>
        <w:t>NoisyLogistic</w:t>
      </w:r>
      <w:r w:rsidRPr="00222932">
        <w:rPr>
          <w:rFonts w:ascii="Times New Roman" w:hAnsi="Times New Roman" w:cs="Times New Roman"/>
          <w:sz w:val="28"/>
          <w:szCs w:val="28"/>
          <w:lang w:val="ru-RU"/>
        </w:rPr>
        <w:t>" объясняет тот факт, что латентные объекты имеют аддитивный шум. Когда масштаб приближается к нулю, логистическое распределение приближается к дельте Дирака (всплеску), но добавленный шум приводит к тому, что "зашумленное" распределение приближается к равномерному распределению.</w:t>
      </w:r>
    </w:p>
    <w:p w14:paraId="6AB4EBEA"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NormalTok"/>
          <w:rFonts w:ascii="Times New Roman" w:hAnsi="Times New Roman" w:cs="Times New Roman"/>
          <w:sz w:val="28"/>
          <w:szCs w:val="28"/>
        </w:rPr>
        <w:t xml:space="preserve">prior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tfc.NoisyLogistic(loc</w:t>
      </w:r>
      <w:r w:rsidRPr="00222932">
        <w:rPr>
          <w:rStyle w:val="OperatorTok"/>
          <w:rFonts w:ascii="Times New Roman" w:hAnsi="Times New Roman" w:cs="Times New Roman"/>
          <w:sz w:val="28"/>
          <w:szCs w:val="28"/>
        </w:rPr>
        <w:t>=</w:t>
      </w:r>
      <w:r w:rsidRPr="00222932">
        <w:rPr>
          <w:rStyle w:val="FloatTok"/>
          <w:rFonts w:ascii="Times New Roman" w:hAnsi="Times New Roman" w:cs="Times New Roman"/>
          <w:sz w:val="28"/>
          <w:szCs w:val="28"/>
        </w:rPr>
        <w:t>0.</w:t>
      </w:r>
      <w:r w:rsidRPr="00222932">
        <w:rPr>
          <w:rStyle w:val="NormalTok"/>
          <w:rFonts w:ascii="Times New Roman" w:hAnsi="Times New Roman" w:cs="Times New Roman"/>
          <w:sz w:val="28"/>
          <w:szCs w:val="28"/>
        </w:rPr>
        <w:t>, scale</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tf.linspace(</w:t>
      </w:r>
      <w:r w:rsidRPr="00222932">
        <w:rPr>
          <w:rStyle w:val="FloatTok"/>
          <w:rFonts w:ascii="Times New Roman" w:hAnsi="Times New Roman" w:cs="Times New Roman"/>
          <w:sz w:val="28"/>
          <w:szCs w:val="28"/>
        </w:rPr>
        <w:t>.01</w:t>
      </w:r>
      <w:r w:rsidRPr="00222932">
        <w:rPr>
          <w:rStyle w:val="NormalTok"/>
          <w:rFonts w:ascii="Times New Roman" w:hAnsi="Times New Roman" w:cs="Times New Roman"/>
          <w:sz w:val="28"/>
          <w:szCs w:val="28"/>
        </w:rPr>
        <w:t xml:space="preserve">, </w:t>
      </w:r>
      <w:r w:rsidRPr="00222932">
        <w:rPr>
          <w:rStyle w:val="FloatTok"/>
          <w:rFonts w:ascii="Times New Roman" w:hAnsi="Times New Roman" w:cs="Times New Roman"/>
          <w:sz w:val="28"/>
          <w:szCs w:val="28"/>
        </w:rPr>
        <w:t>2.</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10</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_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tf.linspace(</w:t>
      </w:r>
      <w:r w:rsidRPr="00222932">
        <w:rPr>
          <w:rStyle w:val="OperatorTok"/>
          <w:rFonts w:ascii="Times New Roman" w:hAnsi="Times New Roman" w:cs="Times New Roman"/>
          <w:sz w:val="28"/>
          <w:szCs w:val="28"/>
        </w:rPr>
        <w:t>-</w:t>
      </w:r>
      <w:r w:rsidRPr="00222932">
        <w:rPr>
          <w:rStyle w:val="FloatTok"/>
          <w:rFonts w:ascii="Times New Roman" w:hAnsi="Times New Roman" w:cs="Times New Roman"/>
          <w:sz w:val="28"/>
          <w:szCs w:val="28"/>
        </w:rPr>
        <w:t>6.</w:t>
      </w:r>
      <w:r w:rsidRPr="00222932">
        <w:rPr>
          <w:rStyle w:val="NormalTok"/>
          <w:rFonts w:ascii="Times New Roman" w:hAnsi="Times New Roman" w:cs="Times New Roman"/>
          <w:sz w:val="28"/>
          <w:szCs w:val="28"/>
        </w:rPr>
        <w:t xml:space="preserve">, </w:t>
      </w:r>
      <w:r w:rsidRPr="00222932">
        <w:rPr>
          <w:rStyle w:val="FloatTok"/>
          <w:rFonts w:ascii="Times New Roman" w:hAnsi="Times New Roman" w:cs="Times New Roman"/>
          <w:sz w:val="28"/>
          <w:szCs w:val="28"/>
        </w:rPr>
        <w:t>6.</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501</w:t>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None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plt.plot(_, prior.prob(_))</w:t>
      </w:r>
      <w:r w:rsidRPr="00222932">
        <w:rPr>
          <w:rStyle w:val="OperatorTok"/>
          <w:rFonts w:ascii="Times New Roman" w:hAnsi="Times New Roman" w:cs="Times New Roman"/>
          <w:sz w:val="28"/>
          <w:szCs w:val="28"/>
        </w:rPr>
        <w:t>;</w:t>
      </w:r>
    </w:p>
    <w:p w14:paraId="39CB504B" w14:textId="749491DB" w:rsidR="00944E38" w:rsidRPr="00222932" w:rsidRDefault="00944E38" w:rsidP="00C70D72">
      <w:pPr>
        <w:pStyle w:val="FirstParagraph"/>
        <w:ind w:firstLine="709"/>
        <w:rPr>
          <w:rFonts w:ascii="Times New Roman" w:hAnsi="Times New Roman" w:cs="Times New Roman"/>
          <w:sz w:val="28"/>
          <w:szCs w:val="28"/>
        </w:rPr>
      </w:pPr>
      <w:r w:rsidRPr="00222932">
        <w:rPr>
          <w:rFonts w:ascii="Times New Roman" w:hAnsi="Times New Roman" w:cs="Times New Roman"/>
          <w:noProof/>
          <w:sz w:val="28"/>
          <w:szCs w:val="28"/>
        </w:rPr>
        <w:drawing>
          <wp:inline distT="0" distB="0" distL="0" distR="0" wp14:anchorId="5355EAA7" wp14:editId="1F149B3F">
            <wp:extent cx="5050155" cy="3816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0155" cy="3816985"/>
                    </a:xfrm>
                    <a:prstGeom prst="rect">
                      <a:avLst/>
                    </a:prstGeom>
                    <a:solidFill>
                      <a:srgbClr val="FFFFFF"/>
                    </a:solidFill>
                    <a:ln>
                      <a:noFill/>
                    </a:ln>
                  </pic:spPr>
                </pic:pic>
              </a:graphicData>
            </a:graphic>
          </wp:inline>
        </w:drawing>
      </w:r>
    </w:p>
    <w:p w14:paraId="47D41062" w14:textId="77777777" w:rsidR="00944E38" w:rsidRPr="00222932" w:rsidRDefault="00944E38" w:rsidP="00C70D72">
      <w:pPr>
        <w:pStyle w:val="a0"/>
        <w:ind w:firstLine="709"/>
        <w:rPr>
          <w:rStyle w:val="NormalTok"/>
          <w:rFonts w:ascii="Times New Roman" w:hAnsi="Times New Roman" w:cs="Times New Roman"/>
          <w:sz w:val="28"/>
          <w:szCs w:val="28"/>
        </w:rPr>
      </w:pPr>
      <w:r w:rsidRPr="00222932">
        <w:rPr>
          <w:rFonts w:ascii="Times New Roman" w:hAnsi="Times New Roman" w:cs="Times New Roman"/>
          <w:sz w:val="28"/>
          <w:szCs w:val="28"/>
          <w:lang w:val="ru-RU"/>
        </w:rPr>
        <w:t xml:space="preserve">Во время обучения </w:t>
      </w:r>
      <w:r w:rsidRPr="00222932">
        <w:rPr>
          <w:rStyle w:val="VerbatimChar"/>
          <w:rFonts w:ascii="Times New Roman" w:hAnsi="Times New Roman" w:cs="Times New Roman"/>
          <w:sz w:val="28"/>
          <w:szCs w:val="28"/>
        </w:rPr>
        <w:t>tfc</w:t>
      </w:r>
      <w:r w:rsidRPr="00222932">
        <w:rPr>
          <w:rStyle w:val="VerbatimChar"/>
          <w:rFonts w:ascii="Times New Roman" w:hAnsi="Times New Roman" w:cs="Times New Roman"/>
          <w:sz w:val="28"/>
          <w:szCs w:val="28"/>
          <w:lang w:val="ru-RU"/>
        </w:rPr>
        <w:t>.</w:t>
      </w:r>
      <w:r w:rsidRPr="00222932">
        <w:rPr>
          <w:rStyle w:val="VerbatimChar"/>
          <w:rFonts w:ascii="Times New Roman" w:hAnsi="Times New Roman" w:cs="Times New Roman"/>
          <w:sz w:val="28"/>
          <w:szCs w:val="28"/>
        </w:rPr>
        <w:t>ContinuousBatchedEntropyModel</w:t>
      </w:r>
      <w:r w:rsidRPr="00222932">
        <w:rPr>
          <w:rFonts w:ascii="Times New Roman" w:hAnsi="Times New Roman" w:cs="Times New Roman"/>
          <w:sz w:val="28"/>
          <w:szCs w:val="28"/>
          <w:lang w:val="ru-RU"/>
        </w:rPr>
        <w:t xml:space="preserve"> добавляет равномерный шум и использует шум и предшествующий уровень для вычисления (дифференцируемой) верхней границы скорости (среднее количество бит, необходимое для кодирования скрытого представления). </w:t>
      </w:r>
      <w:r w:rsidRPr="00222932">
        <w:rPr>
          <w:rFonts w:ascii="Times New Roman" w:hAnsi="Times New Roman" w:cs="Times New Roman"/>
          <w:sz w:val="28"/>
          <w:szCs w:val="28"/>
        </w:rPr>
        <w:t>Эта граница может быть сведена к минимуму как потеря.</w:t>
      </w:r>
    </w:p>
    <w:p w14:paraId="2D854FDA"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NormalTok"/>
          <w:rFonts w:ascii="Times New Roman" w:hAnsi="Times New Roman" w:cs="Times New Roman"/>
          <w:sz w:val="28"/>
          <w:szCs w:val="28"/>
        </w:rPr>
        <w:t xml:space="preserve">entropy_model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tfc.ContinuousBatchedEntropyModel(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prior, coding_rank</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 compression</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False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y_tilde, rate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entropy_model(y, training</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Fonts w:ascii="Times New Roman" w:hAnsi="Times New Roman" w:cs="Times New Roman"/>
          <w:sz w:val="28"/>
          <w:szCs w:val="28"/>
        </w:rPr>
        <w:lastRenderedPageBreak/>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rPr>
        <w:t>(</w:t>
      </w:r>
      <w:r w:rsidRPr="00222932">
        <w:rPr>
          <w:rStyle w:val="StringTok"/>
          <w:rFonts w:ascii="Times New Roman" w:hAnsi="Times New Roman" w:cs="Times New Roman"/>
          <w:sz w:val="28"/>
          <w:szCs w:val="28"/>
        </w:rPr>
        <w:t>"rate:"</w:t>
      </w:r>
      <w:r w:rsidRPr="00222932">
        <w:rPr>
          <w:rStyle w:val="NormalTok"/>
          <w:rFonts w:ascii="Times New Roman" w:hAnsi="Times New Roman" w:cs="Times New Roman"/>
          <w:sz w:val="28"/>
          <w:szCs w:val="28"/>
        </w:rPr>
        <w:t>, rate)</w:t>
      </w:r>
      <w:r w:rsidRPr="00222932">
        <w:rPr>
          <w:rFonts w:ascii="Times New Roman" w:hAnsi="Times New Roman" w:cs="Times New Roman"/>
          <w:sz w:val="28"/>
          <w:szCs w:val="28"/>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rPr>
        <w:t>(</w:t>
      </w:r>
      <w:r w:rsidRPr="00222932">
        <w:rPr>
          <w:rStyle w:val="StringTok"/>
          <w:rFonts w:ascii="Times New Roman" w:hAnsi="Times New Roman" w:cs="Times New Roman"/>
          <w:sz w:val="28"/>
          <w:szCs w:val="28"/>
        </w:rPr>
        <w:t>"y_tilde:"</w:t>
      </w:r>
      <w:r w:rsidRPr="00222932">
        <w:rPr>
          <w:rStyle w:val="NormalTok"/>
          <w:rFonts w:ascii="Times New Roman" w:hAnsi="Times New Roman" w:cs="Times New Roman"/>
          <w:sz w:val="28"/>
          <w:szCs w:val="28"/>
        </w:rPr>
        <w:t>, y_tilde)</w:t>
      </w:r>
    </w:p>
    <w:p w14:paraId="6E552646"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VerbatimChar"/>
          <w:rFonts w:ascii="Times New Roman" w:hAnsi="Times New Roman" w:cs="Times New Roman"/>
          <w:sz w:val="28"/>
          <w:szCs w:val="28"/>
        </w:rPr>
        <w:t>rate: tf.Tensor([18.025673], shape=(1,), dtype=float32)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y_tilde: tf.Tensor(</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[[-0.04959991 -0.10363229  0.28218016 -0.20328471  0.058743    0.15598476</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 xml:space="preserve">   0.06895617  0.394901   -0.06091881  0.49472693]], shape=(1, 10), dtype=float32)</w:t>
      </w:r>
    </w:p>
    <w:p w14:paraId="53AA4197" w14:textId="77777777" w:rsidR="00944E38" w:rsidRPr="00222932" w:rsidRDefault="00944E38" w:rsidP="00C70D72">
      <w:pPr>
        <w:pStyle w:val="FirstParagraph"/>
        <w:ind w:firstLine="709"/>
        <w:rPr>
          <w:rStyle w:val="NormalTok"/>
          <w:rFonts w:ascii="Times New Roman" w:hAnsi="Times New Roman" w:cs="Times New Roman"/>
          <w:sz w:val="28"/>
          <w:szCs w:val="28"/>
          <w:lang w:val="ru-RU"/>
        </w:rPr>
      </w:pPr>
      <w:r w:rsidRPr="00222932">
        <w:rPr>
          <w:rFonts w:ascii="Times New Roman" w:hAnsi="Times New Roman" w:cs="Times New Roman"/>
          <w:sz w:val="28"/>
          <w:szCs w:val="28"/>
          <w:lang w:val="ru-RU"/>
        </w:rPr>
        <w:t xml:space="preserve">Наконец, зашумленные латентные элементы передаются обратно через синтезирующее преобразование для получения реконструкции изображения </w:t>
      </w:r>
      <w:r w:rsidRPr="00222932">
        <w:rPr>
          <w:rFonts w:ascii="Times New Roman" w:hAnsi="Times New Roman" w:cs="Times New Roman"/>
          <w:position w:val="-1"/>
          <w:sz w:val="28"/>
          <w:szCs w:val="28"/>
        </w:rPr>
        <w:object w:dxaOrig="137" w:dyaOrig="266" w14:anchorId="2217FC49">
          <v:shape id="_x0000_i1836" type="#_x0000_t75" style="width:6.7pt;height:13.4pt" o:ole="" filled="t">
            <v:fill color2="black"/>
            <v:imagedata r:id="rId19" o:title=""/>
          </v:shape>
          <o:OLEObject Type="Embed" ShapeID="_x0000_i1836" DrawAspect="Content" ObjectID="_1777650758" r:id="rId20"/>
        </w:object>
      </w:r>
      <w:r w:rsidRPr="00222932">
        <w:rPr>
          <w:rFonts w:ascii="Times New Roman" w:hAnsi="Times New Roman" w:cs="Times New Roman"/>
          <w:sz w:val="28"/>
          <w:szCs w:val="28"/>
          <w:lang w:val="ru-RU"/>
        </w:rPr>
        <w:t>. Искажение - это ошибка между исходным изображением и реконструкцией. Очевидно, что при необученных преобразованиях реконструкция не очень полезна.</w:t>
      </w:r>
    </w:p>
    <w:p w14:paraId="45A328EE" w14:textId="77777777" w:rsidR="00944E38" w:rsidRPr="00222932" w:rsidRDefault="00944E38" w:rsidP="00C70D72">
      <w:pPr>
        <w:pStyle w:val="SourceCode"/>
        <w:ind w:firstLine="709"/>
        <w:rPr>
          <w:rStyle w:val="VerbatimChar"/>
          <w:rFonts w:ascii="Times New Roman" w:hAnsi="Times New Roman" w:cs="Times New Roman"/>
          <w:sz w:val="28"/>
          <w:szCs w:val="28"/>
          <w:lang w:val="ru-RU"/>
        </w:rPr>
      </w:pP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tilde</w:t>
      </w:r>
      <w:r w:rsidRPr="00222932">
        <w:rPr>
          <w:rStyle w:val="NormalTok"/>
          <w:rFonts w:ascii="Times New Roman" w:hAnsi="Times New Roman" w:cs="Times New Roman"/>
          <w:sz w:val="28"/>
          <w:szCs w:val="28"/>
          <w:lang w:val="ru-RU"/>
        </w:rPr>
        <w:t xml:space="preserve"> </w:t>
      </w: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make</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synthesis</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transform</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y</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tilde</w:t>
      </w:r>
      <w:r w:rsidRPr="00222932">
        <w:rPr>
          <w:rStyle w:val="Normal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Fonts w:ascii="Times New Roman" w:hAnsi="Times New Roman" w:cs="Times New Roman"/>
          <w:sz w:val="28"/>
          <w:szCs w:val="28"/>
          <w:lang w:val="ru-RU"/>
        </w:rPr>
        <w:br/>
      </w:r>
      <w:r w:rsidRPr="00222932">
        <w:rPr>
          <w:rStyle w:val="CommentTok"/>
          <w:rFonts w:ascii="Times New Roman" w:hAnsi="Times New Roman" w:cs="Times New Roman"/>
          <w:sz w:val="28"/>
          <w:szCs w:val="28"/>
          <w:lang w:val="ru-RU"/>
        </w:rPr>
        <w:t># Средняя абсолютная разница в пикселях.</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rPr>
        <w:t>distortion</w:t>
      </w:r>
      <w:r w:rsidRPr="00222932">
        <w:rPr>
          <w:rStyle w:val="NormalTok"/>
          <w:rFonts w:ascii="Times New Roman" w:hAnsi="Times New Roman" w:cs="Times New Roman"/>
          <w:sz w:val="28"/>
          <w:szCs w:val="28"/>
          <w:lang w:val="ru-RU"/>
        </w:rPr>
        <w:t xml:space="preserve"> </w:t>
      </w: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tf</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reduce</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mean</w:t>
      </w:r>
      <w:r w:rsidRPr="00222932">
        <w:rPr>
          <w:rStyle w:val="NormalTok"/>
          <w:rFonts w:ascii="Times New Roman" w:hAnsi="Times New Roman" w:cs="Times New Roman"/>
          <w:sz w:val="28"/>
          <w:szCs w:val="28"/>
          <w:lang w:val="ru-RU"/>
        </w:rPr>
        <w:t>(</w:t>
      </w:r>
      <w:r w:rsidRPr="00222932">
        <w:rPr>
          <w:rStyle w:val="BuiltInTok"/>
          <w:rFonts w:ascii="Times New Roman" w:hAnsi="Times New Roman" w:cs="Times New Roman"/>
          <w:sz w:val="28"/>
          <w:szCs w:val="28"/>
        </w:rPr>
        <w:t>abs</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 xml:space="preserve"> </w:t>
      </w: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tilde</w:t>
      </w:r>
      <w:r w:rsidRPr="00222932">
        <w:rPr>
          <w:rStyle w:val="Normal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lang w:val="ru-RU"/>
        </w:rPr>
        <w:t>(</w:t>
      </w:r>
      <w:r w:rsidRPr="00222932">
        <w:rPr>
          <w:rStyle w:val="StringTok"/>
          <w:rFonts w:ascii="Times New Roman" w:hAnsi="Times New Roman" w:cs="Times New Roman"/>
          <w:sz w:val="28"/>
          <w:szCs w:val="28"/>
          <w:lang w:val="ru-RU"/>
        </w:rPr>
        <w:t>"</w:t>
      </w:r>
      <w:r w:rsidRPr="00222932">
        <w:rPr>
          <w:rStyle w:val="StringTok"/>
          <w:rFonts w:ascii="Times New Roman" w:hAnsi="Times New Roman" w:cs="Times New Roman"/>
          <w:sz w:val="28"/>
          <w:szCs w:val="28"/>
        </w:rPr>
        <w:t>distortion</w:t>
      </w:r>
      <w:r w:rsidRPr="00222932">
        <w:rPr>
          <w:rStyle w:val="String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distortion</w:t>
      </w:r>
      <w:r w:rsidRPr="00222932">
        <w:rPr>
          <w:rStyle w:val="Normal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tilde</w:t>
      </w:r>
      <w:r w:rsidRPr="00222932">
        <w:rPr>
          <w:rStyle w:val="NormalTok"/>
          <w:rFonts w:ascii="Times New Roman" w:hAnsi="Times New Roman" w:cs="Times New Roman"/>
          <w:sz w:val="28"/>
          <w:szCs w:val="28"/>
          <w:lang w:val="ru-RU"/>
        </w:rPr>
        <w:t xml:space="preserve"> </w:t>
      </w: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tf</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saturate</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cast</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tilde</w:t>
      </w:r>
      <w:r w:rsidRPr="00222932">
        <w:rPr>
          <w:rStyle w:val="NormalTok"/>
          <w:rFonts w:ascii="Times New Roman" w:hAnsi="Times New Roman" w:cs="Times New Roman"/>
          <w:sz w:val="28"/>
          <w:szCs w:val="28"/>
          <w:lang w:val="ru-RU"/>
        </w:rPr>
        <w:t>[</w:t>
      </w:r>
      <w:r w:rsidRPr="00222932">
        <w:rPr>
          <w:rStyle w:val="DecValTok"/>
          <w:rFonts w:ascii="Times New Roman" w:hAnsi="Times New Roman" w:cs="Times New Roman"/>
          <w:sz w:val="28"/>
          <w:szCs w:val="28"/>
          <w:lang w:val="ru-RU"/>
        </w:rPr>
        <w:t>0</w:t>
      </w:r>
      <w:r w:rsidRPr="00222932">
        <w:rPr>
          <w:rStyle w:val="NormalTok"/>
          <w:rFonts w:ascii="Times New Roman" w:hAnsi="Times New Roman" w:cs="Times New Roman"/>
          <w:sz w:val="28"/>
          <w:szCs w:val="28"/>
          <w:lang w:val="ru-RU"/>
        </w:rPr>
        <w:t xml:space="preserve">] </w:t>
      </w: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 xml:space="preserve"> </w:t>
      </w:r>
      <w:r w:rsidRPr="00222932">
        <w:rPr>
          <w:rStyle w:val="DecValTok"/>
          <w:rFonts w:ascii="Times New Roman" w:hAnsi="Times New Roman" w:cs="Times New Roman"/>
          <w:sz w:val="28"/>
          <w:szCs w:val="28"/>
          <w:lang w:val="ru-RU"/>
        </w:rPr>
        <w:t>255</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tf</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uint</w:t>
      </w:r>
      <w:r w:rsidRPr="00222932">
        <w:rPr>
          <w:rStyle w:val="NormalTok"/>
          <w:rFonts w:ascii="Times New Roman" w:hAnsi="Times New Roman" w:cs="Times New Roman"/>
          <w:sz w:val="28"/>
          <w:szCs w:val="28"/>
          <w:lang w:val="ru-RU"/>
        </w:rPr>
        <w:t>8)</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rPr>
        <w:t>plt</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imshow</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tf</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squeeze</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tilde</w:t>
      </w:r>
      <w:r w:rsidRPr="00222932">
        <w:rPr>
          <w:rStyle w:val="Normal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lang w:val="ru-RU"/>
        </w:rPr>
        <w:t>(</w:t>
      </w:r>
      <w:r w:rsidRPr="00222932">
        <w:rPr>
          <w:rStyle w:val="SpecialStringTok"/>
          <w:rFonts w:ascii="Times New Roman" w:hAnsi="Times New Roman" w:cs="Times New Roman"/>
          <w:sz w:val="28"/>
          <w:szCs w:val="28"/>
        </w:rPr>
        <w:t>f</w:t>
      </w:r>
      <w:r w:rsidRPr="00222932">
        <w:rPr>
          <w:rStyle w:val="SpecialStringTok"/>
          <w:rFonts w:ascii="Times New Roman" w:hAnsi="Times New Roman" w:cs="Times New Roman"/>
          <w:sz w:val="28"/>
          <w:szCs w:val="28"/>
          <w:lang w:val="ru-RU"/>
        </w:rPr>
        <w:t>"</w:t>
      </w:r>
      <w:r w:rsidRPr="00222932">
        <w:rPr>
          <w:rStyle w:val="SpecialStringTok"/>
          <w:rFonts w:ascii="Times New Roman" w:hAnsi="Times New Roman" w:cs="Times New Roman"/>
          <w:sz w:val="28"/>
          <w:szCs w:val="28"/>
        </w:rPr>
        <w:t>Data</w:t>
      </w:r>
      <w:r w:rsidRPr="00222932">
        <w:rPr>
          <w:rStyle w:val="SpecialStringTok"/>
          <w:rFonts w:ascii="Times New Roman" w:hAnsi="Times New Roman" w:cs="Times New Roman"/>
          <w:sz w:val="28"/>
          <w:szCs w:val="28"/>
          <w:lang w:val="ru-RU"/>
        </w:rPr>
        <w:t xml:space="preserve"> </w:t>
      </w:r>
      <w:r w:rsidRPr="00222932">
        <w:rPr>
          <w:rStyle w:val="SpecialStringTok"/>
          <w:rFonts w:ascii="Times New Roman" w:hAnsi="Times New Roman" w:cs="Times New Roman"/>
          <w:sz w:val="28"/>
          <w:szCs w:val="28"/>
        </w:rPr>
        <w:t>type</w:t>
      </w:r>
      <w:r w:rsidRPr="00222932">
        <w:rPr>
          <w:rStyle w:val="SpecialStringTok"/>
          <w:rFonts w:ascii="Times New Roman" w:hAnsi="Times New Roman" w:cs="Times New Roman"/>
          <w:sz w:val="28"/>
          <w:szCs w:val="28"/>
          <w:lang w:val="ru-RU"/>
        </w:rPr>
        <w:t xml:space="preserve">: </w:t>
      </w:r>
      <w:r w:rsidRPr="00222932">
        <w:rPr>
          <w:rStyle w:val="SpecialCharTok"/>
          <w:rFonts w:ascii="Times New Roman" w:hAnsi="Times New Roman" w:cs="Times New Roman"/>
          <w:sz w:val="28"/>
          <w:szCs w:val="28"/>
          <w:lang w:val="ru-RU"/>
        </w:rPr>
        <w:t>{</w:t>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tilde</w:t>
      </w:r>
      <w:r w:rsidRPr="00222932">
        <w:rPr>
          <w:rStyle w:val="SpecialCharTok"/>
          <w:rFonts w:ascii="Times New Roman" w:hAnsi="Times New Roman" w:cs="Times New Roman"/>
          <w:sz w:val="28"/>
          <w:szCs w:val="28"/>
          <w:lang w:val="ru-RU"/>
        </w:rPr>
        <w:t>.</w:t>
      </w:r>
      <w:r w:rsidRPr="00222932">
        <w:rPr>
          <w:rStyle w:val="NormalTok"/>
          <w:rFonts w:ascii="Times New Roman" w:hAnsi="Times New Roman" w:cs="Times New Roman"/>
          <w:sz w:val="28"/>
          <w:szCs w:val="28"/>
        </w:rPr>
        <w:t>dtype</w:t>
      </w:r>
      <w:r w:rsidRPr="00222932">
        <w:rPr>
          <w:rStyle w:val="SpecialCharTok"/>
          <w:rFonts w:ascii="Times New Roman" w:hAnsi="Times New Roman" w:cs="Times New Roman"/>
          <w:sz w:val="28"/>
          <w:szCs w:val="28"/>
          <w:lang w:val="ru-RU"/>
        </w:rPr>
        <w:t>}</w:t>
      </w:r>
      <w:r w:rsidRPr="00222932">
        <w:rPr>
          <w:rStyle w:val="SpecialString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lang w:val="ru-RU"/>
        </w:rPr>
        <w:t>(</w:t>
      </w:r>
      <w:r w:rsidRPr="00222932">
        <w:rPr>
          <w:rStyle w:val="SpecialStringTok"/>
          <w:rFonts w:ascii="Times New Roman" w:hAnsi="Times New Roman" w:cs="Times New Roman"/>
          <w:sz w:val="28"/>
          <w:szCs w:val="28"/>
        </w:rPr>
        <w:t>f</w:t>
      </w:r>
      <w:r w:rsidRPr="00222932">
        <w:rPr>
          <w:rStyle w:val="SpecialStringTok"/>
          <w:rFonts w:ascii="Times New Roman" w:hAnsi="Times New Roman" w:cs="Times New Roman"/>
          <w:sz w:val="28"/>
          <w:szCs w:val="28"/>
          <w:lang w:val="ru-RU"/>
        </w:rPr>
        <w:t>"</w:t>
      </w:r>
      <w:r w:rsidRPr="00222932">
        <w:rPr>
          <w:rStyle w:val="SpecialStringTok"/>
          <w:rFonts w:ascii="Times New Roman" w:hAnsi="Times New Roman" w:cs="Times New Roman"/>
          <w:sz w:val="28"/>
          <w:szCs w:val="28"/>
        </w:rPr>
        <w:t>Shape</w:t>
      </w:r>
      <w:r w:rsidRPr="00222932">
        <w:rPr>
          <w:rStyle w:val="SpecialStringTok"/>
          <w:rFonts w:ascii="Times New Roman" w:hAnsi="Times New Roman" w:cs="Times New Roman"/>
          <w:sz w:val="28"/>
          <w:szCs w:val="28"/>
          <w:lang w:val="ru-RU"/>
        </w:rPr>
        <w:t xml:space="preserve">: </w:t>
      </w:r>
      <w:r w:rsidRPr="00222932">
        <w:rPr>
          <w:rStyle w:val="SpecialCharTok"/>
          <w:rFonts w:ascii="Times New Roman" w:hAnsi="Times New Roman" w:cs="Times New Roman"/>
          <w:sz w:val="28"/>
          <w:szCs w:val="28"/>
          <w:lang w:val="ru-RU"/>
        </w:rPr>
        <w:t>{</w:t>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tilde</w:t>
      </w:r>
      <w:r w:rsidRPr="00222932">
        <w:rPr>
          <w:rStyle w:val="SpecialCharTok"/>
          <w:rFonts w:ascii="Times New Roman" w:hAnsi="Times New Roman" w:cs="Times New Roman"/>
          <w:sz w:val="28"/>
          <w:szCs w:val="28"/>
          <w:lang w:val="ru-RU"/>
        </w:rPr>
        <w:t>.</w:t>
      </w:r>
      <w:r w:rsidRPr="00222932">
        <w:rPr>
          <w:rStyle w:val="NormalTok"/>
          <w:rFonts w:ascii="Times New Roman" w:hAnsi="Times New Roman" w:cs="Times New Roman"/>
          <w:sz w:val="28"/>
          <w:szCs w:val="28"/>
        </w:rPr>
        <w:t>shape</w:t>
      </w:r>
      <w:r w:rsidRPr="00222932">
        <w:rPr>
          <w:rStyle w:val="SpecialCharTok"/>
          <w:rFonts w:ascii="Times New Roman" w:hAnsi="Times New Roman" w:cs="Times New Roman"/>
          <w:sz w:val="28"/>
          <w:szCs w:val="28"/>
          <w:lang w:val="ru-RU"/>
        </w:rPr>
        <w:t>}</w:t>
      </w:r>
      <w:r w:rsidRPr="00222932">
        <w:rPr>
          <w:rStyle w:val="SpecialString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w:t>
      </w:r>
    </w:p>
    <w:p w14:paraId="1F65FB98"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VerbatimChar"/>
          <w:rFonts w:ascii="Times New Roman" w:hAnsi="Times New Roman" w:cs="Times New Roman"/>
          <w:sz w:val="28"/>
          <w:szCs w:val="28"/>
        </w:rPr>
        <w:t>distortion: tf.Tensor(0.1706821, shape=(), dtype=float32)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Data type: &lt;dtype: 'uint8'&gt;</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Shape: (28, 28, 1)</w:t>
      </w:r>
    </w:p>
    <w:p w14:paraId="2671B47C" w14:textId="78F735B6" w:rsidR="00944E38" w:rsidRPr="00222932" w:rsidRDefault="00944E38" w:rsidP="00C70D72">
      <w:pPr>
        <w:pStyle w:val="FirstParagraph"/>
        <w:ind w:firstLine="709"/>
        <w:rPr>
          <w:rFonts w:ascii="Times New Roman" w:hAnsi="Times New Roman" w:cs="Times New Roman"/>
          <w:sz w:val="28"/>
          <w:szCs w:val="28"/>
        </w:rPr>
      </w:pPr>
      <w:r w:rsidRPr="00222932">
        <w:rPr>
          <w:rFonts w:ascii="Times New Roman" w:hAnsi="Times New Roman" w:cs="Times New Roman"/>
          <w:noProof/>
          <w:sz w:val="28"/>
          <w:szCs w:val="28"/>
        </w:rPr>
        <w:lastRenderedPageBreak/>
        <w:drawing>
          <wp:inline distT="0" distB="0" distL="0" distR="0" wp14:anchorId="0D363A6A" wp14:editId="685AA84B">
            <wp:extent cx="3838575" cy="381698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3816985"/>
                    </a:xfrm>
                    <a:prstGeom prst="rect">
                      <a:avLst/>
                    </a:prstGeom>
                    <a:solidFill>
                      <a:srgbClr val="FFFFFF"/>
                    </a:solidFill>
                    <a:ln>
                      <a:noFill/>
                    </a:ln>
                  </pic:spPr>
                </pic:pic>
              </a:graphicData>
            </a:graphic>
          </wp:inline>
        </w:drawing>
      </w:r>
    </w:p>
    <w:p w14:paraId="7325D0B6" w14:textId="77777777" w:rsidR="00944E38" w:rsidRPr="00222932" w:rsidRDefault="00944E38" w:rsidP="00C70D72">
      <w:pPr>
        <w:pStyle w:val="a0"/>
        <w:ind w:firstLine="709"/>
        <w:rPr>
          <w:rStyle w:val="NormalTok"/>
          <w:rFonts w:ascii="Times New Roman" w:hAnsi="Times New Roman" w:cs="Times New Roman"/>
          <w:sz w:val="28"/>
          <w:szCs w:val="28"/>
          <w:lang w:val="ru-RU"/>
        </w:rPr>
      </w:pPr>
      <w:r w:rsidRPr="00222932">
        <w:rPr>
          <w:rFonts w:ascii="Times New Roman" w:hAnsi="Times New Roman" w:cs="Times New Roman"/>
          <w:sz w:val="28"/>
          <w:szCs w:val="28"/>
          <w:lang w:val="ru-RU"/>
        </w:rPr>
        <w:t>Для каждого набора цифр при вызове функции "</w:t>
      </w:r>
      <w:r w:rsidRPr="00222932">
        <w:rPr>
          <w:rFonts w:ascii="Times New Roman" w:hAnsi="Times New Roman" w:cs="Times New Roman"/>
          <w:sz w:val="28"/>
          <w:szCs w:val="28"/>
        </w:rPr>
        <w:t>Mnistcompressiontraner</w:t>
      </w:r>
      <w:r w:rsidRPr="00222932">
        <w:rPr>
          <w:rFonts w:ascii="Times New Roman" w:hAnsi="Times New Roman" w:cs="Times New Roman"/>
          <w:sz w:val="28"/>
          <w:szCs w:val="28"/>
          <w:lang w:val="ru-RU"/>
        </w:rPr>
        <w:t>" вычисляются частота и искажения в среднем по этому набору:</w:t>
      </w:r>
    </w:p>
    <w:p w14:paraId="0CC4C3E4"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NormalTok"/>
          <w:rFonts w:ascii="Times New Roman" w:hAnsi="Times New Roman" w:cs="Times New Roman"/>
          <w:sz w:val="28"/>
          <w:szCs w:val="28"/>
        </w:rPr>
        <w:t xml:space="preserve">(example_batch, _),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validation_dataset.batch(</w:t>
      </w:r>
      <w:r w:rsidRPr="00222932">
        <w:rPr>
          <w:rStyle w:val="DecValTok"/>
          <w:rFonts w:ascii="Times New Roman" w:hAnsi="Times New Roman" w:cs="Times New Roman"/>
          <w:sz w:val="28"/>
          <w:szCs w:val="28"/>
        </w:rPr>
        <w:t>32</w:t>
      </w:r>
      <w:r w:rsidRPr="00222932">
        <w:rPr>
          <w:rStyle w:val="NormalTok"/>
          <w:rFonts w:ascii="Times New Roman" w:hAnsi="Times New Roman" w:cs="Times New Roman"/>
          <w:sz w:val="28"/>
          <w:szCs w:val="28"/>
        </w:rPr>
        <w:t>).take(</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trainer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MNISTCompressionTrainer(</w:t>
      </w:r>
      <w:r w:rsidRPr="00222932">
        <w:rPr>
          <w:rStyle w:val="DecValTok"/>
          <w:rFonts w:ascii="Times New Roman" w:hAnsi="Times New Roman" w:cs="Times New Roman"/>
          <w:sz w:val="28"/>
          <w:szCs w:val="28"/>
        </w:rPr>
        <w:t>10</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example_output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trainer(example_batch)</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rPr>
        <w:t>(</w:t>
      </w:r>
      <w:r w:rsidRPr="00222932">
        <w:rPr>
          <w:rStyle w:val="StringTok"/>
          <w:rFonts w:ascii="Times New Roman" w:hAnsi="Times New Roman" w:cs="Times New Roman"/>
          <w:sz w:val="28"/>
          <w:szCs w:val="28"/>
        </w:rPr>
        <w:t>"rate: "</w:t>
      </w:r>
      <w:r w:rsidRPr="00222932">
        <w:rPr>
          <w:rStyle w:val="NormalTok"/>
          <w:rFonts w:ascii="Times New Roman" w:hAnsi="Times New Roman" w:cs="Times New Roman"/>
          <w:sz w:val="28"/>
          <w:szCs w:val="28"/>
        </w:rPr>
        <w:t>, example_output[</w:t>
      </w:r>
      <w:r w:rsidRPr="00222932">
        <w:rPr>
          <w:rStyle w:val="StringTok"/>
          <w:rFonts w:ascii="Times New Roman" w:hAnsi="Times New Roman" w:cs="Times New Roman"/>
          <w:sz w:val="28"/>
          <w:szCs w:val="28"/>
        </w:rPr>
        <w:t>"rate"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rPr>
        <w:t>(</w:t>
      </w:r>
      <w:r w:rsidRPr="00222932">
        <w:rPr>
          <w:rStyle w:val="StringTok"/>
          <w:rFonts w:ascii="Times New Roman" w:hAnsi="Times New Roman" w:cs="Times New Roman"/>
          <w:sz w:val="28"/>
          <w:szCs w:val="28"/>
        </w:rPr>
        <w:t>"distortion: "</w:t>
      </w:r>
      <w:r w:rsidRPr="00222932">
        <w:rPr>
          <w:rStyle w:val="NormalTok"/>
          <w:rFonts w:ascii="Times New Roman" w:hAnsi="Times New Roman" w:cs="Times New Roman"/>
          <w:sz w:val="28"/>
          <w:szCs w:val="28"/>
        </w:rPr>
        <w:t>, example_output[</w:t>
      </w:r>
      <w:r w:rsidRPr="00222932">
        <w:rPr>
          <w:rStyle w:val="StringTok"/>
          <w:rFonts w:ascii="Times New Roman" w:hAnsi="Times New Roman" w:cs="Times New Roman"/>
          <w:sz w:val="28"/>
          <w:szCs w:val="28"/>
        </w:rPr>
        <w:t>"distortion"</w:t>
      </w:r>
      <w:r w:rsidRPr="00222932">
        <w:rPr>
          <w:rStyle w:val="NormalTok"/>
          <w:rFonts w:ascii="Times New Roman" w:hAnsi="Times New Roman" w:cs="Times New Roman"/>
          <w:sz w:val="28"/>
          <w:szCs w:val="28"/>
        </w:rPr>
        <w:t>])</w:t>
      </w:r>
    </w:p>
    <w:p w14:paraId="739BB959"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VerbatimChar"/>
          <w:rFonts w:ascii="Times New Roman" w:hAnsi="Times New Roman" w:cs="Times New Roman"/>
          <w:sz w:val="28"/>
          <w:szCs w:val="28"/>
        </w:rPr>
        <w:t>rate:  tf.Tensor(20.296253, shape=(), dtype=float32)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distortion:  tf.Tensor(0.14659302, shape=(), dtype=float32)</w:t>
      </w:r>
    </w:p>
    <w:p w14:paraId="38227C06" w14:textId="77777777" w:rsidR="00944E38" w:rsidRPr="00222932" w:rsidRDefault="00944E38" w:rsidP="00C70D72">
      <w:pPr>
        <w:pStyle w:val="FirstParagraph"/>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В следующем разделе мы настроим модель для выполнения градиентного спуска по этим двум потерям.</w:t>
      </w:r>
    </w:p>
    <w:p w14:paraId="1DFCD337" w14:textId="12BE5B35" w:rsidR="00944E38" w:rsidRPr="00FB4127" w:rsidRDefault="00944E38" w:rsidP="00CC7A2D">
      <w:pPr>
        <w:pStyle w:val="af6"/>
        <w:jc w:val="left"/>
        <w:rPr>
          <w:rFonts w:ascii="Times New Roman" w:hAnsi="Times New Roman" w:cs="Times New Roman"/>
          <w:color w:val="auto"/>
          <w:sz w:val="28"/>
          <w:szCs w:val="28"/>
        </w:rPr>
      </w:pPr>
      <w:bookmarkStart w:id="4" w:name="обучаем-модель"/>
      <w:r w:rsidRPr="00FB4127">
        <w:rPr>
          <w:rFonts w:ascii="Times New Roman" w:hAnsi="Times New Roman" w:cs="Times New Roman"/>
          <w:color w:val="auto"/>
          <w:sz w:val="28"/>
          <w:szCs w:val="28"/>
        </w:rPr>
        <w:t>Обучаем модель</w:t>
      </w:r>
    </w:p>
    <w:p w14:paraId="073FA114" w14:textId="77777777" w:rsidR="00944E38" w:rsidRPr="00222932" w:rsidRDefault="00944E38" w:rsidP="00C70D72">
      <w:pPr>
        <w:pStyle w:val="FirstParagraph"/>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 xml:space="preserve">Скомпилируем тренажер таким образом, чтобы он оптимизировал лагранжиан зависимости скорости от искажения, то есть сумму скорости и искажения, где одно из слагаемых взвешивается с помощью параметра Лагранжа </w:t>
      </w:r>
      <w:r w:rsidRPr="00222932">
        <w:rPr>
          <w:rFonts w:ascii="Times New Roman" w:hAnsi="Times New Roman" w:cs="Times New Roman"/>
          <w:position w:val="-1"/>
          <w:sz w:val="28"/>
          <w:szCs w:val="28"/>
        </w:rPr>
        <w:object w:dxaOrig="129" w:dyaOrig="266" w14:anchorId="746BA954">
          <v:shape id="_x0000_i1837" type="#_x0000_t75" style="width:6.7pt;height:13.4pt" o:ole="" filled="t">
            <v:fill color2="black"/>
            <v:imagedata r:id="rId22" o:title=""/>
          </v:shape>
          <o:OLEObject Type="Embed" ShapeID="_x0000_i1837" DrawAspect="Content" ObjectID="_1777650759" r:id="rId23"/>
        </w:object>
      </w:r>
      <w:r w:rsidRPr="00222932">
        <w:rPr>
          <w:rFonts w:ascii="Times New Roman" w:hAnsi="Times New Roman" w:cs="Times New Roman"/>
          <w:sz w:val="28"/>
          <w:szCs w:val="28"/>
          <w:lang w:val="ru-RU"/>
        </w:rPr>
        <w:t>.</w:t>
      </w:r>
    </w:p>
    <w:p w14:paraId="2F13234E" w14:textId="77777777" w:rsidR="00944E38" w:rsidRPr="00222932" w:rsidRDefault="00944E38" w:rsidP="00C70D72">
      <w:pPr>
        <w:pStyle w:val="a0"/>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Эта функция потерь по-разному влияет на разные части модели:</w:t>
      </w:r>
    </w:p>
    <w:p w14:paraId="0C3E332B" w14:textId="77777777" w:rsidR="00944E38" w:rsidRPr="00222932" w:rsidRDefault="00944E38" w:rsidP="00C70D72">
      <w:pPr>
        <w:pStyle w:val="Compact"/>
        <w:numPr>
          <w:ilvl w:val="0"/>
          <w:numId w:val="38"/>
        </w:numPr>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lastRenderedPageBreak/>
        <w:t>Аналитическое преобразование обучено создавать скрытое представление, которое обеспечивает желаемый компромисс между скоростью и искажениями.</w:t>
      </w:r>
    </w:p>
    <w:p w14:paraId="493DA534" w14:textId="77777777" w:rsidR="00944E38" w:rsidRPr="00222932" w:rsidRDefault="00944E38" w:rsidP="00C70D72">
      <w:pPr>
        <w:pStyle w:val="Compact"/>
        <w:numPr>
          <w:ilvl w:val="0"/>
          <w:numId w:val="38"/>
        </w:numPr>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Синтезирующее преобразование обучено минимизировать искажения, учитывая скрытое представление.</w:t>
      </w:r>
    </w:p>
    <w:p w14:paraId="5CF798A7" w14:textId="61670695" w:rsidR="00944E38" w:rsidRPr="00222932" w:rsidRDefault="00944E38" w:rsidP="00C70D72">
      <w:pPr>
        <w:pStyle w:val="Compact"/>
        <w:numPr>
          <w:ilvl w:val="0"/>
          <w:numId w:val="38"/>
        </w:numPr>
        <w:ind w:firstLine="709"/>
        <w:rPr>
          <w:rStyle w:val="KeywordTok"/>
          <w:rFonts w:ascii="Times New Roman" w:hAnsi="Times New Roman" w:cs="Times New Roman"/>
          <w:sz w:val="28"/>
          <w:szCs w:val="28"/>
          <w:lang w:val="ru-RU"/>
        </w:rPr>
      </w:pPr>
      <w:r w:rsidRPr="00222932">
        <w:rPr>
          <w:rFonts w:ascii="Times New Roman" w:hAnsi="Times New Roman" w:cs="Times New Roman"/>
          <w:sz w:val="28"/>
          <w:szCs w:val="28"/>
          <w:lang w:val="ru-RU"/>
        </w:rPr>
        <w:t>Параметры априора настраиваются таким образом, чтобы минимизировать частоту с учетом скрытого представления.</w:t>
      </w:r>
      <w:bookmarkEnd w:id="4"/>
    </w:p>
    <w:p w14:paraId="21A81390"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pass</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through</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loss</w:t>
      </w:r>
      <w:r w:rsidRPr="00222932">
        <w:rPr>
          <w:rStyle w:val="NormalTok"/>
          <w:rFonts w:ascii="Times New Roman" w:hAnsi="Times New Roman" w:cs="Times New Roman"/>
          <w:sz w:val="28"/>
          <w:szCs w:val="28"/>
          <w:lang w:val="ru-RU"/>
        </w:rPr>
        <w:t xml:space="preserve">(_, </w:t>
      </w:r>
      <w:r w:rsidRPr="00222932">
        <w:rPr>
          <w:rStyle w:val="NormalTok"/>
          <w:rFonts w:ascii="Times New Roman" w:hAnsi="Times New Roman" w:cs="Times New Roman"/>
          <w:sz w:val="28"/>
          <w:szCs w:val="28"/>
        </w:rPr>
        <w:t>x</w:t>
      </w:r>
      <w:r w:rsidRPr="00222932">
        <w:rPr>
          <w:rStyle w:val="Normal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CommentTok"/>
          <w:rFonts w:ascii="Times New Roman" w:hAnsi="Times New Roman" w:cs="Times New Roman"/>
          <w:sz w:val="28"/>
          <w:szCs w:val="28"/>
          <w:lang w:val="ru-RU"/>
        </w:rPr>
        <w:t># Поскольку скорость и искажения не контролируются, для потери не нужна цель.</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ControlFlowTok"/>
          <w:rFonts w:ascii="Times New Roman" w:hAnsi="Times New Roman" w:cs="Times New Roman"/>
          <w:sz w:val="28"/>
          <w:szCs w:val="28"/>
        </w:rPr>
        <w:t>return</w:t>
      </w:r>
      <w:r w:rsidRPr="00222932">
        <w:rPr>
          <w:rStyle w:val="NormalTok"/>
          <w:rFonts w:ascii="Times New Roman" w:hAnsi="Times New Roman" w:cs="Times New Roman"/>
          <w:sz w:val="28"/>
          <w:szCs w:val="28"/>
        </w:rPr>
        <w:t xml:space="preserve"> x</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make_mnist_compression_trainer(lmbda, latent_dims</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50</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trainer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MNISTCompressionTrainer(latent_dims)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trainer.</w:t>
      </w:r>
      <w:r w:rsidRPr="00222932">
        <w:rPr>
          <w:rStyle w:val="BuiltInTok"/>
          <w:rFonts w:ascii="Times New Roman" w:hAnsi="Times New Roman" w:cs="Times New Roman"/>
          <w:sz w:val="28"/>
          <w:szCs w:val="28"/>
        </w:rPr>
        <w:t>compile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optimizer</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tf.keras.optimizers.Adam(learning_rate</w:t>
      </w:r>
      <w:r w:rsidRPr="00222932">
        <w:rPr>
          <w:rStyle w:val="OperatorTok"/>
          <w:rFonts w:ascii="Times New Roman" w:hAnsi="Times New Roman" w:cs="Times New Roman"/>
          <w:sz w:val="28"/>
          <w:szCs w:val="28"/>
        </w:rPr>
        <w:t>=</w:t>
      </w:r>
      <w:r w:rsidRPr="00222932">
        <w:rPr>
          <w:rStyle w:val="FloatTok"/>
          <w:rFonts w:ascii="Times New Roman" w:hAnsi="Times New Roman" w:cs="Times New Roman"/>
          <w:sz w:val="28"/>
          <w:szCs w:val="28"/>
        </w:rPr>
        <w:t>1e-3</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 Просто пропустите скорость и искажения как потери / показатели.</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loss</w:t>
      </w:r>
      <w:r w:rsidRPr="00222932">
        <w:rPr>
          <w:rStyle w:val="OperatorTok"/>
          <w:rFonts w:ascii="Times New Roman" w:hAnsi="Times New Roman" w:cs="Times New Roman"/>
          <w:sz w:val="28"/>
          <w:szCs w:val="28"/>
        </w:rPr>
        <w:t>=</w:t>
      </w:r>
      <w:r w:rsidRPr="00222932">
        <w:rPr>
          <w:rStyle w:val="BuiltInTok"/>
          <w:rFonts w:ascii="Times New Roman" w:hAnsi="Times New Roman" w:cs="Times New Roman"/>
          <w:sz w:val="28"/>
          <w:szCs w:val="28"/>
        </w:rPr>
        <w:t>dict</w:t>
      </w:r>
      <w:r w:rsidRPr="00222932">
        <w:rPr>
          <w:rStyle w:val="NormalTok"/>
          <w:rFonts w:ascii="Times New Roman" w:hAnsi="Times New Roman" w:cs="Times New Roman"/>
          <w:sz w:val="28"/>
          <w:szCs w:val="28"/>
        </w:rPr>
        <w:t>(rate</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pass_through_loss, distortion</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pass_through_loss),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metrics</w:t>
      </w:r>
      <w:r w:rsidRPr="00222932">
        <w:rPr>
          <w:rStyle w:val="OperatorTok"/>
          <w:rFonts w:ascii="Times New Roman" w:hAnsi="Times New Roman" w:cs="Times New Roman"/>
          <w:sz w:val="28"/>
          <w:szCs w:val="28"/>
        </w:rPr>
        <w:t>=</w:t>
      </w:r>
      <w:r w:rsidRPr="00222932">
        <w:rPr>
          <w:rStyle w:val="BuiltInTok"/>
          <w:rFonts w:ascii="Times New Roman" w:hAnsi="Times New Roman" w:cs="Times New Roman"/>
          <w:sz w:val="28"/>
          <w:szCs w:val="28"/>
        </w:rPr>
        <w:t>dict</w:t>
      </w:r>
      <w:r w:rsidRPr="00222932">
        <w:rPr>
          <w:rStyle w:val="NormalTok"/>
          <w:rFonts w:ascii="Times New Roman" w:hAnsi="Times New Roman" w:cs="Times New Roman"/>
          <w:sz w:val="28"/>
          <w:szCs w:val="28"/>
        </w:rPr>
        <w:t>(rate</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pass_through_loss, distortion</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pass_through_loss),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loss_weights</w:t>
      </w:r>
      <w:r w:rsidRPr="00222932">
        <w:rPr>
          <w:rStyle w:val="OperatorTok"/>
          <w:rFonts w:ascii="Times New Roman" w:hAnsi="Times New Roman" w:cs="Times New Roman"/>
          <w:sz w:val="28"/>
          <w:szCs w:val="28"/>
        </w:rPr>
        <w:t>=</w:t>
      </w:r>
      <w:r w:rsidRPr="00222932">
        <w:rPr>
          <w:rStyle w:val="BuiltInTok"/>
          <w:rFonts w:ascii="Times New Roman" w:hAnsi="Times New Roman" w:cs="Times New Roman"/>
          <w:sz w:val="28"/>
          <w:szCs w:val="28"/>
        </w:rPr>
        <w:t>dict</w:t>
      </w:r>
      <w:r w:rsidRPr="00222932">
        <w:rPr>
          <w:rStyle w:val="NormalTok"/>
          <w:rFonts w:ascii="Times New Roman" w:hAnsi="Times New Roman" w:cs="Times New Roman"/>
          <w:sz w:val="28"/>
          <w:szCs w:val="28"/>
        </w:rPr>
        <w:t>(rate</w:t>
      </w:r>
      <w:r w:rsidRPr="00222932">
        <w:rPr>
          <w:rStyle w:val="OperatorTok"/>
          <w:rFonts w:ascii="Times New Roman" w:hAnsi="Times New Roman" w:cs="Times New Roman"/>
          <w:sz w:val="28"/>
          <w:szCs w:val="28"/>
        </w:rPr>
        <w:t>=</w:t>
      </w:r>
      <w:r w:rsidRPr="00222932">
        <w:rPr>
          <w:rStyle w:val="FloatTok"/>
          <w:rFonts w:ascii="Times New Roman" w:hAnsi="Times New Roman" w:cs="Times New Roman"/>
          <w:sz w:val="28"/>
          <w:szCs w:val="28"/>
        </w:rPr>
        <w:t>1.</w:t>
      </w:r>
      <w:r w:rsidRPr="00222932">
        <w:rPr>
          <w:rStyle w:val="NormalTok"/>
          <w:rFonts w:ascii="Times New Roman" w:hAnsi="Times New Roman" w:cs="Times New Roman"/>
          <w:sz w:val="28"/>
          <w:szCs w:val="28"/>
        </w:rPr>
        <w:t>, distortion</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lmbda),</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ntrolFlowTok"/>
          <w:rFonts w:ascii="Times New Roman" w:hAnsi="Times New Roman" w:cs="Times New Roman"/>
          <w:sz w:val="28"/>
          <w:szCs w:val="28"/>
        </w:rPr>
        <w:t>return</w:t>
      </w:r>
      <w:r w:rsidRPr="00222932">
        <w:rPr>
          <w:rStyle w:val="NormalTok"/>
          <w:rFonts w:ascii="Times New Roman" w:hAnsi="Times New Roman" w:cs="Times New Roman"/>
          <w:sz w:val="28"/>
          <w:szCs w:val="28"/>
        </w:rPr>
        <w:t xml:space="preserve"> trainer</w:t>
      </w:r>
    </w:p>
    <w:p w14:paraId="48034D6F" w14:textId="77777777" w:rsidR="00944E38" w:rsidRPr="00222932" w:rsidRDefault="00944E38" w:rsidP="00C70D72">
      <w:pPr>
        <w:pStyle w:val="FirstParagraph"/>
        <w:ind w:firstLine="709"/>
        <w:rPr>
          <w:rStyle w:val="KeywordTok"/>
          <w:rFonts w:ascii="Times New Roman" w:hAnsi="Times New Roman" w:cs="Times New Roman"/>
          <w:sz w:val="28"/>
          <w:szCs w:val="28"/>
          <w:lang w:val="ru-RU"/>
        </w:rPr>
      </w:pPr>
      <w:r w:rsidRPr="00222932">
        <w:rPr>
          <w:rFonts w:ascii="Times New Roman" w:hAnsi="Times New Roman" w:cs="Times New Roman"/>
          <w:sz w:val="28"/>
          <w:szCs w:val="28"/>
          <w:lang w:val="ru-RU"/>
        </w:rPr>
        <w:t>Затем обучаем модель через удаление изображений и добавление "фиктивных" целей для определения скорости и искажений</w:t>
      </w:r>
    </w:p>
    <w:p w14:paraId="41BE7829"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add</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rd</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targets</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image</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label</w:t>
      </w:r>
      <w:r w:rsidRPr="00222932">
        <w:rPr>
          <w:rStyle w:val="Normal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CommentTok"/>
          <w:rFonts w:ascii="Times New Roman" w:hAnsi="Times New Roman" w:cs="Times New Roman"/>
          <w:sz w:val="28"/>
          <w:szCs w:val="28"/>
          <w:lang w:val="ru-RU"/>
        </w:rPr>
        <w:t># Обучение проводится без присмотра, поэтому метки здесь не нужны. Однако нам</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CommentTok"/>
          <w:rFonts w:ascii="Times New Roman" w:hAnsi="Times New Roman" w:cs="Times New Roman"/>
          <w:sz w:val="28"/>
          <w:szCs w:val="28"/>
          <w:lang w:val="ru-RU"/>
        </w:rPr>
        <w:t># нужно добавить "фиктивные" цели для определения скорости и искажений.</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ControlFlowTok"/>
          <w:rFonts w:ascii="Times New Roman" w:hAnsi="Times New Roman" w:cs="Times New Roman"/>
          <w:sz w:val="28"/>
          <w:szCs w:val="28"/>
        </w:rPr>
        <w:t>return</w:t>
      </w:r>
      <w:r w:rsidRPr="00222932">
        <w:rPr>
          <w:rStyle w:val="NormalTok"/>
          <w:rFonts w:ascii="Times New Roman" w:hAnsi="Times New Roman" w:cs="Times New Roman"/>
          <w:sz w:val="28"/>
          <w:szCs w:val="28"/>
        </w:rPr>
        <w:t xml:space="preserve"> image, </w:t>
      </w:r>
      <w:r w:rsidRPr="00222932">
        <w:rPr>
          <w:rStyle w:val="BuiltInTok"/>
          <w:rFonts w:ascii="Times New Roman" w:hAnsi="Times New Roman" w:cs="Times New Roman"/>
          <w:sz w:val="28"/>
          <w:szCs w:val="28"/>
        </w:rPr>
        <w:t>dict</w:t>
      </w:r>
      <w:r w:rsidRPr="00222932">
        <w:rPr>
          <w:rStyle w:val="NormalTok"/>
          <w:rFonts w:ascii="Times New Roman" w:hAnsi="Times New Roman" w:cs="Times New Roman"/>
          <w:sz w:val="28"/>
          <w:szCs w:val="28"/>
        </w:rPr>
        <w:t>(rate</w:t>
      </w:r>
      <w:r w:rsidRPr="00222932">
        <w:rPr>
          <w:rStyle w:val="OperatorTok"/>
          <w:rFonts w:ascii="Times New Roman" w:hAnsi="Times New Roman" w:cs="Times New Roman"/>
          <w:sz w:val="28"/>
          <w:szCs w:val="28"/>
        </w:rPr>
        <w:t>=</w:t>
      </w:r>
      <w:r w:rsidRPr="00222932">
        <w:rPr>
          <w:rStyle w:val="FloatTok"/>
          <w:rFonts w:ascii="Times New Roman" w:hAnsi="Times New Roman" w:cs="Times New Roman"/>
          <w:sz w:val="28"/>
          <w:szCs w:val="28"/>
        </w:rPr>
        <w:t>0.</w:t>
      </w:r>
      <w:r w:rsidRPr="00222932">
        <w:rPr>
          <w:rStyle w:val="NormalTok"/>
          <w:rFonts w:ascii="Times New Roman" w:hAnsi="Times New Roman" w:cs="Times New Roman"/>
          <w:sz w:val="28"/>
          <w:szCs w:val="28"/>
        </w:rPr>
        <w:t>, distortion</w:t>
      </w:r>
      <w:r w:rsidRPr="00222932">
        <w:rPr>
          <w:rStyle w:val="OperatorTok"/>
          <w:rFonts w:ascii="Times New Roman" w:hAnsi="Times New Roman" w:cs="Times New Roman"/>
          <w:sz w:val="28"/>
          <w:szCs w:val="28"/>
        </w:rPr>
        <w:t>=</w:t>
      </w:r>
      <w:r w:rsidRPr="00222932">
        <w:rPr>
          <w:rStyle w:val="FloatTok"/>
          <w:rFonts w:ascii="Times New Roman" w:hAnsi="Times New Roman" w:cs="Times New Roman"/>
          <w:sz w:val="28"/>
          <w:szCs w:val="28"/>
        </w:rPr>
        <w:t>0.</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train_mnist_model(lmbda):</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trainer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make_mnist_compression_trainer(lmbda)</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trainer.fit(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training_dataset.</w:t>
      </w:r>
      <w:r w:rsidRPr="00222932">
        <w:rPr>
          <w:rStyle w:val="BuiltInTok"/>
          <w:rFonts w:ascii="Times New Roman" w:hAnsi="Times New Roman" w:cs="Times New Roman"/>
          <w:sz w:val="28"/>
          <w:szCs w:val="28"/>
        </w:rPr>
        <w:t>map</w:t>
      </w:r>
      <w:r w:rsidRPr="00222932">
        <w:rPr>
          <w:rStyle w:val="NormalTok"/>
          <w:rFonts w:ascii="Times New Roman" w:hAnsi="Times New Roman" w:cs="Times New Roman"/>
          <w:sz w:val="28"/>
          <w:szCs w:val="28"/>
        </w:rPr>
        <w:t>(add_rd_targets).batch(</w:t>
      </w:r>
      <w:r w:rsidRPr="00222932">
        <w:rPr>
          <w:rStyle w:val="DecValTok"/>
          <w:rFonts w:ascii="Times New Roman" w:hAnsi="Times New Roman" w:cs="Times New Roman"/>
          <w:sz w:val="28"/>
          <w:szCs w:val="28"/>
        </w:rPr>
        <w:t>128</w:t>
      </w:r>
      <w:r w:rsidRPr="00222932">
        <w:rPr>
          <w:rStyle w:val="NormalTok"/>
          <w:rFonts w:ascii="Times New Roman" w:hAnsi="Times New Roman" w:cs="Times New Roman"/>
          <w:sz w:val="28"/>
          <w:szCs w:val="28"/>
        </w:rPr>
        <w:t>).prefetch(</w:t>
      </w:r>
      <w:r w:rsidRPr="00222932">
        <w:rPr>
          <w:rStyle w:val="DecValTok"/>
          <w:rFonts w:ascii="Times New Roman" w:hAnsi="Times New Roman" w:cs="Times New Roman"/>
          <w:sz w:val="28"/>
          <w:szCs w:val="28"/>
        </w:rPr>
        <w:t>8</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epochs</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15</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validation_data</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validation_dataset.</w:t>
      </w:r>
      <w:r w:rsidRPr="00222932">
        <w:rPr>
          <w:rStyle w:val="BuiltInTok"/>
          <w:rFonts w:ascii="Times New Roman" w:hAnsi="Times New Roman" w:cs="Times New Roman"/>
          <w:sz w:val="28"/>
          <w:szCs w:val="28"/>
        </w:rPr>
        <w:t>map</w:t>
      </w:r>
      <w:r w:rsidRPr="00222932">
        <w:rPr>
          <w:rStyle w:val="NormalTok"/>
          <w:rFonts w:ascii="Times New Roman" w:hAnsi="Times New Roman" w:cs="Times New Roman"/>
          <w:sz w:val="28"/>
          <w:szCs w:val="28"/>
        </w:rPr>
        <w:t>(add_rd_targets).batch(</w:t>
      </w:r>
      <w:r w:rsidRPr="00222932">
        <w:rPr>
          <w:rStyle w:val="DecValTok"/>
          <w:rFonts w:ascii="Times New Roman" w:hAnsi="Times New Roman" w:cs="Times New Roman"/>
          <w:sz w:val="28"/>
          <w:szCs w:val="28"/>
        </w:rPr>
        <w:t>128</w:t>
      </w:r>
      <w:r w:rsidRPr="00222932">
        <w:rPr>
          <w:rStyle w:val="NormalTok"/>
          <w:rFonts w:ascii="Times New Roman" w:hAnsi="Times New Roman" w:cs="Times New Roman"/>
          <w:sz w:val="28"/>
          <w:szCs w:val="28"/>
        </w:rPr>
        <w:t>).cache(),</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validation_freq</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verbose</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ntrolFlowTok"/>
          <w:rFonts w:ascii="Times New Roman" w:hAnsi="Times New Roman" w:cs="Times New Roman"/>
          <w:sz w:val="28"/>
          <w:szCs w:val="28"/>
        </w:rPr>
        <w:t>return</w:t>
      </w:r>
      <w:r w:rsidRPr="00222932">
        <w:rPr>
          <w:rStyle w:val="NormalTok"/>
          <w:rFonts w:ascii="Times New Roman" w:hAnsi="Times New Roman" w:cs="Times New Roman"/>
          <w:sz w:val="28"/>
          <w:szCs w:val="28"/>
        </w:rPr>
        <w:t xml:space="preserve"> trainer</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trainer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train_mnist_model(lmbda</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2000</w:t>
      </w:r>
      <w:r w:rsidRPr="00222932">
        <w:rPr>
          <w:rStyle w:val="NormalTok"/>
          <w:rFonts w:ascii="Times New Roman" w:hAnsi="Times New Roman" w:cs="Times New Roman"/>
          <w:sz w:val="28"/>
          <w:szCs w:val="28"/>
        </w:rPr>
        <w:t>)</w:t>
      </w:r>
    </w:p>
    <w:p w14:paraId="431498C2"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VerbatimChar"/>
          <w:rFonts w:ascii="Times New Roman" w:hAnsi="Times New Roman" w:cs="Times New Roman"/>
          <w:sz w:val="28"/>
          <w:szCs w:val="28"/>
        </w:rPr>
        <w:lastRenderedPageBreak/>
        <w:t>Epoch 1/15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ETA: 0s - loss: 216.7039 - distortion_loss: 0.0583 - rate_loss: 100.0989 - distortion_pass_through_loss: 0.0583 - rate_pass_through_loss: 100.0942</w:t>
      </w:r>
    </w:p>
    <w:p w14:paraId="0835187B"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VerbatimChar"/>
          <w:rFonts w:ascii="Times New Roman" w:hAnsi="Times New Roman" w:cs="Times New Roman"/>
          <w:sz w:val="28"/>
          <w:szCs w:val="28"/>
        </w:rPr>
        <w:t>WARNING:absl:Computing quantization offsets using offset heuristic within a tf.function. Ideally, the offset heuristic should only be used to determine offsets once after training. Depending on the prior, estimating the offset might be computationally expensive.</w:t>
      </w:r>
    </w:p>
    <w:p w14:paraId="77F8DD87"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VerbatimChar"/>
          <w:rFonts w:ascii="Times New Roman" w:hAnsi="Times New Roman" w:cs="Times New Roman"/>
          <w:sz w:val="28"/>
          <w:szCs w:val="28"/>
        </w:rPr>
        <w:t xml:space="preserve"> 469/469 [==============================] - 88s 181ms/step - loss: 216.7039 - distortion_loss: 0.0583 - rate_loss: 100.0989 - distortion_pass_through_loss: 0.0583 - rate_pass_through_loss: 100.0942 - val_loss: 177.5658 - val_distortion_loss: 0.0428 - val_rate_loss: 91.9975 - val_distortion_pass_through_loss: 0.0428 - val_rate_pass_through_loss: 92.0049</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2/15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- 61s 130ms/step - loss: 166.5612 - distortion_loss: 0.0412 - rate_loss: 84.1344 - distortion_pass_through_loss: 0.0412 - rate_pass_through_loss: 84.1296 - val_loss: 157.0014 - val_distortion_loss: 0.0403 - val_rate_loss: 76.3619 - val_distortion_pass_through_loss: 0.0403 - val_rate_pass_through_loss: 76.3659</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3/15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- 61s 130ms/step - loss: 151.1539 - distortion_loss: 0.0399 - rate_loss: 71.4132 - distortion_pass_through_loss: 0.0399 - rate_pass_through_loss: 71.4097 - val_loss: 144.8709 - val_distortion_loss: 0.0406 - val_rate_loss: 63.6411 - val_distortion_pass_through_loss: 0.0406 - val_rate_pass_through_loss: 63.6447</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4/15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- 64s 136ms/step - loss: 142.6373 - distortion_loss: 0.0396 - rate_loss: 63.3588 - distortion_pass_through_loss: 0.0396 - rate_pass_through_loss: 63.3566 - val_loss: 136.8062 - val_distortion_loss: 0.0408 - val_rate_loss: 55.2835 - val_distortion_pass_through_loss: 0.0408 - val_rate_pass_through_loss: 55.2825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5/15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- 64s 136ms/step - loss: 137.0601 - distortion_loss: 0.0393 - rate_loss: 58.4194 - distortion_pass_through_loss: 0.0393 - rate_pass_through_loss: 58.4181 - val_loss: 131.1956 - val_distortion_loss: 0.0409 - val_rate_loss: 49.4014 - val_distortion_pass_through_loss: 0.0409 - val_rate_pass_through_loss: 49.3925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6/15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135ms/step - loss: 133.2663 - distortion_loss: 0.0390 - rate_loss: 55.2224 - distortion_pass_through_loss: 0.0390 - rate_pass_through_loss: 55.2209 - val_loss: 126.5647 - val_distortion_loss: 0.0408 - val_rate_loss: 44.9670 - val_distortion_pass_through_loss: 0.0408 - val_rate_pass_through_loss: 44.9759</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7/15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lastRenderedPageBreak/>
        <w:t>469/469 [==============================] - 64s 137ms/step - loss: 130.2296 - distortion_loss: 0.0386 - rate_loss: 52.9518 - distortion_pass_through_loss: 0.0386 - rate_pass_through_loss: 52.9501 - val_loss: 123.4348 - val_distortion_loss: 0.0408 - val_rate_loss: 41.9036 - val_distortion_pass_through_loss: 0.0408 - val_rate_pass_through_loss: 41.9130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8/15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- 60s 128ms/step - loss: 127.6803 - distortion_loss: 0.0383 - rate_loss: 51.1530 - distortion_pass_through_loss: 0.0383 - rate_pass_through_loss: 51.1513 - val_loss: 120.7849 - val_distortion_loss: 0.0398 - val_rate_loss: 41.2447 - val_distortion_pass_through_loss: 0.0398 - val_rate_pass_through_loss: 41.2597</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9/15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135ms/step - loss: 125.2386 - distortion_loss: 0.0378 - rate_loss: 49.6097 - distortion_pass_through_loss: 0.0378 - rate_pass_through_loss: 49.6083 - val_loss: 118.7147 - val_distortion_loss: 0.0387 - val_rate_loss: 41.2499 - val_distortion_pass_through_loss: 0.0387 - val_rate_pass_through_loss: 41.2558</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10/15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135ms/step - loss: 123.2163 - distortion_loss: 0.0374 - rate_loss: 48.3261 - distortion_pass_through_loss: 0.0374 - rate_pass_through_loss: 48.3251 - val_loss: 117.0950 - val_distortion_loss: 0.0378 - val_rate_loss: 41.5074 - val_distortion_pass_through_loss: 0.0378 - val_rate_pass_through_loss: 41.5150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11/15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- 65s 139ms/step - loss: 121.2414 - distortion_loss: 0.0370 - rate_loss: 47.3033 - distortion_pass_through_loss: 0.0370 - rate_pass_through_loss: 47.3024 - val_loss: 115.4545 - val_distortion_loss: 0.0374 - val_rate_loss: 40.6476 - val_distortion_pass_through_loss: 0.0374 - val_rate_pass_through_loss: 40.6395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12/15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135ms/step - loss: 119.5485 - distortion_loss: 0.0366 - rate_loss: 46.3488 - distortion_pass_through_loss: 0.0366 - rate_pass_through_loss: 46.3476 - val_loss: 115.6747 - val_distortion_loss: 0.0377 - val_rate_loss: 40.1882 - val_distortion_pass_through_loss: 0.0378 - val_rate_pass_through_loss: 40.1891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13/15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- 65s 139ms/step - loss: 118.0248 - distortion_loss: 0.0362 - rate_loss: 45.5638 - distortion_pass_through_loss: 0.0362 - rate_pass_through_loss: 45.5628 - val_loss: 114.4269 - val_distortion_loss: 0.0370 - val_rate_loss: 40.4597 - val_distortion_pass_through_loss: 0.0370 - val_rate_pass_through_loss: 40.4468</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14/15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 xml:space="preserve">469/469 [==============================] - 64s 137ms/step - loss: 116.8135 - distortion_loss: 0.0359 - rate_loss: 44.9358 - distortion_pass_through_loss: 0.0359 - rate_pass_through_loss: 44.9352 - val_loss: </w:t>
      </w:r>
      <w:r w:rsidRPr="00222932">
        <w:rPr>
          <w:rStyle w:val="VerbatimChar"/>
          <w:rFonts w:ascii="Times New Roman" w:hAnsi="Times New Roman" w:cs="Times New Roman"/>
          <w:sz w:val="28"/>
          <w:szCs w:val="28"/>
        </w:rPr>
        <w:lastRenderedPageBreak/>
        <w:t>112.9414 - val_distortion_loss: 0.0360 - val_rate_loss: 41.0038 - val_distortion_pass_through_loss: 0.0360 - val_rate_pass_through_loss: 41.0002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15/15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- 62s 133ms/step - loss: 115.7996 - distortion_loss: 0.0357 - rate_loss: 44.4459 - distortion_pass_through_loss: 0.0357 - rate_pass_through_loss: 44.4450 - val_loss: 112.4398 - val_distortion_loss: 0.0360 - val_rate_loss: 40.4811 - val_distortion_pass_through_loss: 0.0360 - val_rate_pass_through_loss: 40.4827</w:t>
      </w:r>
    </w:p>
    <w:p w14:paraId="215782C0" w14:textId="22EFF3BD" w:rsidR="00944E38" w:rsidRPr="00886BB4" w:rsidRDefault="00944E38" w:rsidP="00886BB4">
      <w:pPr>
        <w:pStyle w:val="af6"/>
        <w:jc w:val="left"/>
        <w:rPr>
          <w:rFonts w:ascii="Times New Roman" w:hAnsi="Times New Roman" w:cs="Times New Roman"/>
          <w:color w:val="auto"/>
          <w:sz w:val="28"/>
          <w:szCs w:val="28"/>
        </w:rPr>
      </w:pPr>
      <w:bookmarkStart w:id="5" w:name="сжатие-некоторых-изображений-mnist"/>
      <w:r w:rsidRPr="00886BB4">
        <w:rPr>
          <w:rFonts w:ascii="Times New Roman" w:hAnsi="Times New Roman" w:cs="Times New Roman"/>
          <w:color w:val="auto"/>
          <w:sz w:val="28"/>
          <w:szCs w:val="28"/>
        </w:rPr>
        <w:t>Сжатие некоторых изображений MNIST</w:t>
      </w:r>
    </w:p>
    <w:p w14:paraId="353FB939" w14:textId="77777777" w:rsidR="00944E38" w:rsidRPr="00886BB4" w:rsidRDefault="00944E38" w:rsidP="00C70D72">
      <w:pPr>
        <w:pStyle w:val="FirstParagraph"/>
        <w:ind w:firstLine="709"/>
        <w:rPr>
          <w:rFonts w:ascii="Times New Roman" w:hAnsi="Times New Roman" w:cs="Times New Roman"/>
          <w:sz w:val="28"/>
          <w:szCs w:val="28"/>
          <w:lang w:val="ru-RU"/>
        </w:rPr>
      </w:pPr>
      <w:r w:rsidRPr="00886BB4">
        <w:rPr>
          <w:rFonts w:ascii="Times New Roman" w:hAnsi="Times New Roman" w:cs="Times New Roman"/>
          <w:sz w:val="28"/>
          <w:szCs w:val="28"/>
          <w:lang w:val="ru-RU"/>
        </w:rPr>
        <w:t>Для сжатия и распаковки во время тестирования мы разделили обученную модель на две части:</w:t>
      </w:r>
    </w:p>
    <w:p w14:paraId="68B17F65" w14:textId="77777777" w:rsidR="00944E38" w:rsidRPr="00222932" w:rsidRDefault="00944E38" w:rsidP="00C70D72">
      <w:pPr>
        <w:pStyle w:val="Compact"/>
        <w:numPr>
          <w:ilvl w:val="0"/>
          <w:numId w:val="39"/>
        </w:numPr>
        <w:ind w:firstLine="709"/>
        <w:rPr>
          <w:rFonts w:ascii="Times New Roman" w:hAnsi="Times New Roman" w:cs="Times New Roman"/>
          <w:sz w:val="28"/>
          <w:szCs w:val="28"/>
        </w:rPr>
      </w:pPr>
      <w:r w:rsidRPr="00222932">
        <w:rPr>
          <w:rFonts w:ascii="Times New Roman" w:hAnsi="Times New Roman" w:cs="Times New Roman"/>
          <w:sz w:val="28"/>
          <w:szCs w:val="28"/>
        </w:rPr>
        <w:t>Кодирующая часть состоит из аналитического преобразования и энтропийной модели.</w:t>
      </w:r>
    </w:p>
    <w:p w14:paraId="7C712EAA" w14:textId="77777777" w:rsidR="00944E38" w:rsidRPr="00222932" w:rsidRDefault="00944E38" w:rsidP="00C70D72">
      <w:pPr>
        <w:pStyle w:val="Compact"/>
        <w:numPr>
          <w:ilvl w:val="0"/>
          <w:numId w:val="39"/>
        </w:numPr>
        <w:ind w:firstLine="709"/>
        <w:rPr>
          <w:rFonts w:ascii="Times New Roman" w:hAnsi="Times New Roman" w:cs="Times New Roman"/>
          <w:sz w:val="28"/>
          <w:szCs w:val="28"/>
        </w:rPr>
      </w:pPr>
      <w:r w:rsidRPr="00222932">
        <w:rPr>
          <w:rFonts w:ascii="Times New Roman" w:hAnsi="Times New Roman" w:cs="Times New Roman"/>
          <w:sz w:val="28"/>
          <w:szCs w:val="28"/>
        </w:rPr>
        <w:t>Декодирующая часть состоит из синтезирующего преобразования и той же энтропийной модели.</w:t>
      </w:r>
    </w:p>
    <w:p w14:paraId="1D181BF5" w14:textId="77777777" w:rsidR="00944E38" w:rsidRPr="00222932" w:rsidRDefault="00944E38" w:rsidP="00C70D72">
      <w:pPr>
        <w:pStyle w:val="FirstParagraph"/>
        <w:ind w:firstLine="709"/>
        <w:rPr>
          <w:rStyle w:val="KeywordTok"/>
          <w:rFonts w:ascii="Times New Roman" w:hAnsi="Times New Roman" w:cs="Times New Roman"/>
          <w:sz w:val="28"/>
          <w:szCs w:val="28"/>
        </w:rPr>
      </w:pPr>
      <w:r w:rsidRPr="00222932">
        <w:rPr>
          <w:rFonts w:ascii="Times New Roman" w:hAnsi="Times New Roman" w:cs="Times New Roman"/>
          <w:sz w:val="28"/>
          <w:szCs w:val="28"/>
        </w:rPr>
        <w:t xml:space="preserve">Во время тестирования латентные данные не будут иметь аддитивного шума, но они будут квантованы, а затем сжаты без потерь, поэтому мы даем им новые названия. Мы называем их и реконструкцию изображения </w:t>
      </w:r>
      <w:r w:rsidRPr="00222932">
        <w:rPr>
          <w:rFonts w:ascii="Times New Roman" w:hAnsi="Times New Roman" w:cs="Times New Roman"/>
          <w:position w:val="-1"/>
          <w:sz w:val="28"/>
          <w:szCs w:val="28"/>
        </w:rPr>
        <w:object w:dxaOrig="132" w:dyaOrig="266" w14:anchorId="614BFDE4">
          <v:shape id="_x0000_i1830" type="#_x0000_t75" style="width:6.7pt;height:13.4pt" o:ole="" filled="t">
            <v:fill color2="black"/>
            <v:imagedata r:id="rId9" o:title=""/>
          </v:shape>
          <o:OLEObject Type="Embed" ShapeID="_x0000_i1830" DrawAspect="Content" ObjectID="_1777650760" r:id="rId24"/>
        </w:object>
      </w:r>
      <w:r w:rsidRPr="00222932">
        <w:rPr>
          <w:rFonts w:ascii="Times New Roman" w:hAnsi="Times New Roman" w:cs="Times New Roman"/>
          <w:sz w:val="28"/>
          <w:szCs w:val="28"/>
        </w:rPr>
        <w:t xml:space="preserve"> и </w:t>
      </w:r>
      <w:r w:rsidRPr="00222932">
        <w:rPr>
          <w:rFonts w:ascii="Times New Roman" w:hAnsi="Times New Roman" w:cs="Times New Roman"/>
          <w:position w:val="-1"/>
          <w:sz w:val="28"/>
          <w:szCs w:val="28"/>
        </w:rPr>
        <w:object w:dxaOrig="151" w:dyaOrig="266" w14:anchorId="3B57EFC4">
          <v:shape id="_x0000_i1831" type="#_x0000_t75" style="width:7.55pt;height:13.4pt" o:ole="" filled="t">
            <v:fill color2="black"/>
            <v:imagedata r:id="rId12" o:title=""/>
          </v:shape>
          <o:OLEObject Type="Embed" ShapeID="_x0000_i1831" DrawAspect="Content" ObjectID="_1777650761" r:id="rId25"/>
        </w:object>
      </w:r>
      <w:r w:rsidRPr="00222932">
        <w:rPr>
          <w:rFonts w:ascii="Times New Roman" w:hAnsi="Times New Roman" w:cs="Times New Roman"/>
          <w:sz w:val="28"/>
          <w:szCs w:val="28"/>
        </w:rPr>
        <w:t xml:space="preserve"> соответственно.</w:t>
      </w:r>
      <w:bookmarkEnd w:id="5"/>
    </w:p>
    <w:p w14:paraId="40F54492" w14:textId="77777777" w:rsidR="00944E38" w:rsidRPr="00222932" w:rsidRDefault="00944E38" w:rsidP="00C70D72">
      <w:pPr>
        <w:pStyle w:val="SourceCode"/>
        <w:ind w:firstLine="709"/>
        <w:rPr>
          <w:rStyle w:val="KeywordTok"/>
          <w:rFonts w:ascii="Times New Roman" w:hAnsi="Times New Roman" w:cs="Times New Roman"/>
          <w:sz w:val="28"/>
          <w:szCs w:val="28"/>
        </w:rPr>
      </w:pPr>
      <w:r w:rsidRPr="00222932">
        <w:rPr>
          <w:rStyle w:val="KeywordTok"/>
          <w:rFonts w:ascii="Times New Roman" w:hAnsi="Times New Roman" w:cs="Times New Roman"/>
          <w:sz w:val="28"/>
          <w:szCs w:val="28"/>
        </w:rPr>
        <w:t>class</w:t>
      </w:r>
      <w:r w:rsidRPr="00222932">
        <w:rPr>
          <w:rStyle w:val="NormalTok"/>
          <w:rFonts w:ascii="Times New Roman" w:hAnsi="Times New Roman" w:cs="Times New Roman"/>
          <w:sz w:val="28"/>
          <w:szCs w:val="28"/>
        </w:rPr>
        <w:t xml:space="preserve"> MNISTCompressor(tf.keras.Model):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"""Compresses MNIST images to strings."""</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w:t>
      </w:r>
      <w:r w:rsidRPr="00222932">
        <w:rPr>
          <w:rStyle w:val="FunctionTok"/>
          <w:rFonts w:ascii="Times New Roman" w:hAnsi="Times New Roman" w:cs="Times New Roman"/>
          <w:sz w:val="28"/>
          <w:szCs w:val="28"/>
        </w:rPr>
        <w:t>__init__</w:t>
      </w:r>
      <w:r w:rsidRPr="00222932">
        <w:rPr>
          <w:rStyle w:val="NormalTok"/>
          <w:rFonts w:ascii="Times New Roman" w:hAnsi="Times New Roman" w:cs="Times New Roman"/>
          <w:sz w:val="28"/>
          <w:szCs w:val="28"/>
        </w:rPr>
        <w:t>(</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analysis_transform, entropy_model):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BuiltInTok"/>
          <w:rFonts w:ascii="Times New Roman" w:hAnsi="Times New Roman" w:cs="Times New Roman"/>
          <w:sz w:val="28"/>
          <w:szCs w:val="28"/>
        </w:rPr>
        <w:t>super</w:t>
      </w:r>
      <w:r w:rsidRPr="00222932">
        <w:rPr>
          <w:rStyle w:val="NormalTok"/>
          <w:rFonts w:ascii="Times New Roman" w:hAnsi="Times New Roman" w:cs="Times New Roman"/>
          <w:sz w:val="28"/>
          <w:szCs w:val="28"/>
        </w:rPr>
        <w:t>().</w:t>
      </w:r>
      <w:r w:rsidRPr="00222932">
        <w:rPr>
          <w:rStyle w:val="FunctionTok"/>
          <w:rFonts w:ascii="Times New Roman" w:hAnsi="Times New Roman" w:cs="Times New Roman"/>
          <w:sz w:val="28"/>
          <w:szCs w:val="28"/>
        </w:rPr>
        <w:t>__init__</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xml:space="preserve">.analysis_transform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analysis_transform</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xml:space="preserve">.entropy_model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entropy_model</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call(</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x):</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 Убедимся, что входные данные находятся в диапазоне с плавающей запятой (0, 1).</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x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tf.cast(x,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xml:space="preserve">.compute_dtype)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w:t>
      </w:r>
      <w:r w:rsidRPr="00222932">
        <w:rPr>
          <w:rStyle w:val="FloatTok"/>
          <w:rFonts w:ascii="Times New Roman" w:hAnsi="Times New Roman" w:cs="Times New Roman"/>
          <w:sz w:val="28"/>
          <w:szCs w:val="28"/>
        </w:rPr>
        <w:t>255.</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y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.analysis_transform(x)</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 Также возвращает точное информационное содержание каждой цифры.</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_, bits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.entropy_model(y, training</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False</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ntrolFlowTok"/>
          <w:rFonts w:ascii="Times New Roman" w:hAnsi="Times New Roman" w:cs="Times New Roman"/>
          <w:sz w:val="28"/>
          <w:szCs w:val="28"/>
        </w:rPr>
        <w:t>return</w:t>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.entropy_model.compress(y), bits</w:t>
      </w:r>
    </w:p>
    <w:p w14:paraId="1C546238"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KeywordTok"/>
          <w:rFonts w:ascii="Times New Roman" w:hAnsi="Times New Roman" w:cs="Times New Roman"/>
          <w:sz w:val="28"/>
          <w:szCs w:val="28"/>
        </w:rPr>
        <w:t>class</w:t>
      </w:r>
      <w:r w:rsidRPr="00222932">
        <w:rPr>
          <w:rStyle w:val="NormalTok"/>
          <w:rFonts w:ascii="Times New Roman" w:hAnsi="Times New Roman" w:cs="Times New Roman"/>
          <w:sz w:val="28"/>
          <w:szCs w:val="28"/>
        </w:rPr>
        <w:t xml:space="preserve"> MNISTDecompressor(tf.keras.Model):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"""Decompresses MNIST images from strings."""</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w:t>
      </w:r>
      <w:r w:rsidRPr="00222932">
        <w:rPr>
          <w:rStyle w:val="FunctionTok"/>
          <w:rFonts w:ascii="Times New Roman" w:hAnsi="Times New Roman" w:cs="Times New Roman"/>
          <w:sz w:val="28"/>
          <w:szCs w:val="28"/>
        </w:rPr>
        <w:t>__init__</w:t>
      </w:r>
      <w:r w:rsidRPr="00222932">
        <w:rPr>
          <w:rStyle w:val="NormalTok"/>
          <w:rFonts w:ascii="Times New Roman" w:hAnsi="Times New Roman" w:cs="Times New Roman"/>
          <w:sz w:val="28"/>
          <w:szCs w:val="28"/>
        </w:rPr>
        <w:t>(</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entropy_model, synthesis_transform):</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BuiltInTok"/>
          <w:rFonts w:ascii="Times New Roman" w:hAnsi="Times New Roman" w:cs="Times New Roman"/>
          <w:sz w:val="28"/>
          <w:szCs w:val="28"/>
        </w:rPr>
        <w:t>super</w:t>
      </w:r>
      <w:r w:rsidRPr="00222932">
        <w:rPr>
          <w:rStyle w:val="NormalTok"/>
          <w:rFonts w:ascii="Times New Roman" w:hAnsi="Times New Roman" w:cs="Times New Roman"/>
          <w:sz w:val="28"/>
          <w:szCs w:val="28"/>
        </w:rPr>
        <w:t>().</w:t>
      </w:r>
      <w:r w:rsidRPr="00222932">
        <w:rPr>
          <w:rStyle w:val="FunctionTok"/>
          <w:rFonts w:ascii="Times New Roman" w:hAnsi="Times New Roman" w:cs="Times New Roman"/>
          <w:sz w:val="28"/>
          <w:szCs w:val="28"/>
        </w:rPr>
        <w:t>__init__</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lastRenderedPageBreak/>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xml:space="preserve">.entropy_model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entropy_model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xml:space="preserve">.synthesis_transform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synthesis_transform</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call(</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 string):</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y_hat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.entropy_model.decompress(string, ())</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x_hat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w:t>
      </w:r>
      <w:r w:rsidRPr="00222932">
        <w:rPr>
          <w:rStyle w:val="VariableTok"/>
          <w:rFonts w:ascii="Times New Roman" w:hAnsi="Times New Roman" w:cs="Times New Roman"/>
          <w:sz w:val="28"/>
          <w:szCs w:val="28"/>
        </w:rPr>
        <w:t>self</w:t>
      </w:r>
      <w:r w:rsidRPr="00222932">
        <w:rPr>
          <w:rStyle w:val="NormalTok"/>
          <w:rFonts w:ascii="Times New Roman" w:hAnsi="Times New Roman" w:cs="Times New Roman"/>
          <w:sz w:val="28"/>
          <w:szCs w:val="28"/>
        </w:rPr>
        <w:t>.synthesis_transform(y_hat)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 Масштабирование и приведение обратно к 8-битному целому числу.</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ntrolFlowTok"/>
          <w:rFonts w:ascii="Times New Roman" w:hAnsi="Times New Roman" w:cs="Times New Roman"/>
          <w:sz w:val="28"/>
          <w:szCs w:val="28"/>
        </w:rPr>
        <w:t>return</w:t>
      </w:r>
      <w:r w:rsidRPr="00222932">
        <w:rPr>
          <w:rStyle w:val="NormalTok"/>
          <w:rFonts w:ascii="Times New Roman" w:hAnsi="Times New Roman" w:cs="Times New Roman"/>
          <w:sz w:val="28"/>
          <w:szCs w:val="28"/>
        </w:rPr>
        <w:t xml:space="preserve"> tf.saturate_cast(tf.</w:t>
      </w:r>
      <w:r w:rsidRPr="00222932">
        <w:rPr>
          <w:rStyle w:val="BuiltInTok"/>
          <w:rFonts w:ascii="Times New Roman" w:hAnsi="Times New Roman" w:cs="Times New Roman"/>
          <w:sz w:val="28"/>
          <w:szCs w:val="28"/>
        </w:rPr>
        <w:t>round</w:t>
      </w:r>
      <w:r w:rsidRPr="00222932">
        <w:rPr>
          <w:rStyle w:val="NormalTok"/>
          <w:rFonts w:ascii="Times New Roman" w:hAnsi="Times New Roman" w:cs="Times New Roman"/>
          <w:sz w:val="28"/>
          <w:szCs w:val="28"/>
        </w:rPr>
        <w:t xml:space="preserve">(x_hat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w:t>
      </w:r>
      <w:r w:rsidRPr="00222932">
        <w:rPr>
          <w:rStyle w:val="FloatTok"/>
          <w:rFonts w:ascii="Times New Roman" w:hAnsi="Times New Roman" w:cs="Times New Roman"/>
          <w:sz w:val="28"/>
          <w:szCs w:val="28"/>
        </w:rPr>
        <w:t>255.</w:t>
      </w:r>
      <w:r w:rsidRPr="00222932">
        <w:rPr>
          <w:rStyle w:val="NormalTok"/>
          <w:rFonts w:ascii="Times New Roman" w:hAnsi="Times New Roman" w:cs="Times New Roman"/>
          <w:sz w:val="28"/>
          <w:szCs w:val="28"/>
        </w:rPr>
        <w:t>), tf.uint8)</w:t>
      </w:r>
    </w:p>
    <w:p w14:paraId="6C48B544" w14:textId="77777777" w:rsidR="00944E38" w:rsidRPr="00222932" w:rsidRDefault="00944E38" w:rsidP="00C70D72">
      <w:pPr>
        <w:pStyle w:val="FirstParagraph"/>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При создании экземпляра с параметром "</w:t>
      </w:r>
      <w:r w:rsidRPr="00222932">
        <w:rPr>
          <w:rFonts w:ascii="Times New Roman" w:hAnsi="Times New Roman" w:cs="Times New Roman"/>
          <w:sz w:val="28"/>
          <w:szCs w:val="28"/>
        </w:rPr>
        <w:t>compression</w:t>
      </w:r>
      <w:r w:rsidRPr="00222932">
        <w:rPr>
          <w:rFonts w:ascii="Times New Roman" w:hAnsi="Times New Roman" w:cs="Times New Roman"/>
          <w:sz w:val="28"/>
          <w:szCs w:val="28"/>
          <w:lang w:val="ru-RU"/>
        </w:rPr>
        <w:t>=</w:t>
      </w:r>
      <w:r w:rsidRPr="00222932">
        <w:rPr>
          <w:rFonts w:ascii="Times New Roman" w:hAnsi="Times New Roman" w:cs="Times New Roman"/>
          <w:sz w:val="28"/>
          <w:szCs w:val="28"/>
        </w:rPr>
        <w:t>True</w:t>
      </w:r>
      <w:r w:rsidRPr="00222932">
        <w:rPr>
          <w:rFonts w:ascii="Times New Roman" w:hAnsi="Times New Roman" w:cs="Times New Roman"/>
          <w:sz w:val="28"/>
          <w:szCs w:val="28"/>
          <w:lang w:val="ru-RU"/>
        </w:rPr>
        <w:t>" энтропийная модель преобразует полученные данные в таблицы для алгоритма кодирования диапазона. При вызове "</w:t>
      </w:r>
      <w:r w:rsidRPr="00222932">
        <w:rPr>
          <w:rFonts w:ascii="Times New Roman" w:hAnsi="Times New Roman" w:cs="Times New Roman"/>
          <w:sz w:val="28"/>
          <w:szCs w:val="28"/>
        </w:rPr>
        <w:t>compress</w:t>
      </w:r>
      <w:r w:rsidRPr="00222932">
        <w:rPr>
          <w:rFonts w:ascii="Times New Roman" w:hAnsi="Times New Roman" w:cs="Times New Roman"/>
          <w:sz w:val="28"/>
          <w:szCs w:val="28"/>
          <w:lang w:val="ru-RU"/>
        </w:rPr>
        <w:t>()" этот алгоритм вызывается для преобразования скрытого пространственного вектора в битовые последовательности. Длина каждой двоичной строки приблизительно соответствует информационному содержанию скрытой строки (отрицательная логарифмическая вероятность скрытой строки по сравнению с предыдущей).</w:t>
      </w:r>
    </w:p>
    <w:p w14:paraId="3C5ED103" w14:textId="77777777" w:rsidR="00944E38" w:rsidRPr="00222932" w:rsidRDefault="00944E38" w:rsidP="00C70D72">
      <w:pPr>
        <w:pStyle w:val="a0"/>
        <w:ind w:firstLine="709"/>
        <w:rPr>
          <w:rStyle w:val="KeywordTok"/>
          <w:rFonts w:ascii="Times New Roman" w:hAnsi="Times New Roman" w:cs="Times New Roman"/>
          <w:sz w:val="28"/>
          <w:szCs w:val="28"/>
          <w:lang w:val="ru-RU"/>
        </w:rPr>
      </w:pPr>
      <w:r w:rsidRPr="00222932">
        <w:rPr>
          <w:rFonts w:ascii="Times New Roman" w:hAnsi="Times New Roman" w:cs="Times New Roman"/>
          <w:sz w:val="28"/>
          <w:szCs w:val="28"/>
          <w:lang w:val="ru-RU"/>
        </w:rPr>
        <w:t>Энтропийная модель для сжатия и распаковки должна быть одинаковой, поскольку таблицы кодирования диапазона должны быть абсолютно идентичными с обеих сторон. В противном случае могут возникнуть ошибки декодирования.</w:t>
      </w:r>
    </w:p>
    <w:p w14:paraId="1C853BBB"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make</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mnist</w:t>
      </w:r>
      <w:r w:rsidRPr="00222932">
        <w:rPr>
          <w:rStyle w:val="NormalTok"/>
          <w:rFonts w:ascii="Times New Roman" w:hAnsi="Times New Roman" w:cs="Times New Roman"/>
          <w:sz w:val="28"/>
          <w:szCs w:val="28"/>
          <w:lang w:val="ru-RU"/>
        </w:rPr>
        <w:t>_</w:t>
      </w:r>
      <w:r w:rsidRPr="00222932">
        <w:rPr>
          <w:rStyle w:val="NormalTok"/>
          <w:rFonts w:ascii="Times New Roman" w:hAnsi="Times New Roman" w:cs="Times New Roman"/>
          <w:sz w:val="28"/>
          <w:szCs w:val="28"/>
        </w:rPr>
        <w:t>codec</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trainer</w:t>
      </w:r>
      <w:r w:rsidRPr="00222932">
        <w:rPr>
          <w:rStyle w:val="NormalTok"/>
          <w:rFonts w:ascii="Times New Roman" w:hAnsi="Times New Roman" w:cs="Times New Roman"/>
          <w:sz w:val="28"/>
          <w:szCs w:val="28"/>
          <w:lang w:val="ru-RU"/>
        </w:rPr>
        <w:t xml:space="preserve">, </w:t>
      </w: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rPr>
        <w:t>kwargs</w:t>
      </w:r>
      <w:r w:rsidRPr="00222932">
        <w:rPr>
          <w:rStyle w:val="NormalTok"/>
          <w:rFonts w:ascii="Times New Roman" w:hAnsi="Times New Roman" w:cs="Times New Roman"/>
          <w:sz w:val="28"/>
          <w:szCs w:val="28"/>
          <w:lang w:val="ru-RU"/>
        </w:rPr>
        <w:t>):</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CommentTok"/>
          <w:rFonts w:ascii="Times New Roman" w:hAnsi="Times New Roman" w:cs="Times New Roman"/>
          <w:sz w:val="28"/>
          <w:szCs w:val="28"/>
          <w:lang w:val="ru-RU"/>
        </w:rPr>
        <w:t># Энтропийная модель должна быть создана с параметром `</w:t>
      </w:r>
      <w:r w:rsidRPr="00222932">
        <w:rPr>
          <w:rStyle w:val="CommentTok"/>
          <w:rFonts w:ascii="Times New Roman" w:hAnsi="Times New Roman" w:cs="Times New Roman"/>
          <w:sz w:val="28"/>
          <w:szCs w:val="28"/>
        </w:rPr>
        <w:t>compression</w:t>
      </w:r>
      <w:r w:rsidRPr="00222932">
        <w:rPr>
          <w:rStyle w:val="CommentTok"/>
          <w:rFonts w:ascii="Times New Roman" w:hAnsi="Times New Roman" w:cs="Times New Roman"/>
          <w:sz w:val="28"/>
          <w:szCs w:val="28"/>
          <w:lang w:val="ru-RU"/>
        </w:rPr>
        <w:t>=</w:t>
      </w:r>
      <w:r w:rsidRPr="00222932">
        <w:rPr>
          <w:rStyle w:val="CommentTok"/>
          <w:rFonts w:ascii="Times New Roman" w:hAnsi="Times New Roman" w:cs="Times New Roman"/>
          <w:sz w:val="28"/>
          <w:szCs w:val="28"/>
        </w:rPr>
        <w:t>True</w:t>
      </w:r>
      <w:r w:rsidRPr="00222932">
        <w:rPr>
          <w:rStyle w:val="CommentTok"/>
          <w:rFonts w:ascii="Times New Roman" w:hAnsi="Times New Roman" w:cs="Times New Roman"/>
          <w:sz w:val="28"/>
          <w:szCs w:val="28"/>
          <w:lang w:val="ru-RU"/>
        </w:rPr>
        <w:t>` и одинаковым</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CommentTok"/>
          <w:rFonts w:ascii="Times New Roman" w:hAnsi="Times New Roman" w:cs="Times New Roman"/>
          <w:sz w:val="28"/>
          <w:szCs w:val="28"/>
          <w:lang w:val="ru-RU"/>
        </w:rPr>
        <w:t># Экземпляр должен быть общим для компрессора и декомпрессора.</w:t>
      </w:r>
      <w:r w:rsidRPr="00222932">
        <w:rPr>
          <w:rFonts w:ascii="Times New Roman" w:hAnsi="Times New Roman" w:cs="Times New Roman"/>
          <w:sz w:val="28"/>
          <w:szCs w:val="28"/>
          <w:lang w:val="ru-RU"/>
        </w:rPr>
        <w:br/>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 xml:space="preserve">entropy_model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tfc.ContinuousBatchedEntropyModel(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trainer.prior, coding_rank</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 compression</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xml:space="preserve">,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kwargs)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compressor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MNISTCompressor(trainer.analysis_transform, entropy_model)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decompressor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MNISTDecompressor(entropy_model, trainer.synthesis_transform)</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ntrolFlowTok"/>
          <w:rFonts w:ascii="Times New Roman" w:hAnsi="Times New Roman" w:cs="Times New Roman"/>
          <w:sz w:val="28"/>
          <w:szCs w:val="28"/>
        </w:rPr>
        <w:t>return</w:t>
      </w:r>
      <w:r w:rsidRPr="00222932">
        <w:rPr>
          <w:rStyle w:val="NormalTok"/>
          <w:rFonts w:ascii="Times New Roman" w:hAnsi="Times New Roman" w:cs="Times New Roman"/>
          <w:sz w:val="28"/>
          <w:szCs w:val="28"/>
        </w:rPr>
        <w:t xml:space="preserve"> compressor, decompressor</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compressor, decompressor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make_mnist_codec(trainer)</w:t>
      </w:r>
    </w:p>
    <w:p w14:paraId="3E512E08" w14:textId="77777777" w:rsidR="00944E38" w:rsidRPr="00222932" w:rsidRDefault="00944E38" w:rsidP="00C70D72">
      <w:pPr>
        <w:pStyle w:val="FirstParagraph"/>
        <w:ind w:firstLine="709"/>
        <w:rPr>
          <w:rStyle w:val="NormalTok"/>
          <w:rFonts w:ascii="Times New Roman" w:hAnsi="Times New Roman" w:cs="Times New Roman"/>
          <w:sz w:val="28"/>
          <w:szCs w:val="28"/>
          <w:lang w:val="ru-RU"/>
        </w:rPr>
      </w:pPr>
      <w:r w:rsidRPr="00222932">
        <w:rPr>
          <w:rFonts w:ascii="Times New Roman" w:hAnsi="Times New Roman" w:cs="Times New Roman"/>
          <w:sz w:val="28"/>
          <w:szCs w:val="28"/>
          <w:lang w:val="ru-RU"/>
        </w:rPr>
        <w:t>Возьмем 16 изображений из набора данных для проверки.</w:t>
      </w:r>
    </w:p>
    <w:p w14:paraId="4B5FAC1E"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NormalTok"/>
          <w:rFonts w:ascii="Times New Roman" w:hAnsi="Times New Roman" w:cs="Times New Roman"/>
          <w:sz w:val="28"/>
          <w:szCs w:val="28"/>
        </w:rPr>
        <w:t xml:space="preserve">(originals, _),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validation_dataset.batch(</w:t>
      </w:r>
      <w:r w:rsidRPr="00222932">
        <w:rPr>
          <w:rStyle w:val="DecValTok"/>
          <w:rFonts w:ascii="Times New Roman" w:hAnsi="Times New Roman" w:cs="Times New Roman"/>
          <w:sz w:val="28"/>
          <w:szCs w:val="28"/>
        </w:rPr>
        <w:t>16</w:t>
      </w:r>
      <w:r w:rsidRPr="00222932">
        <w:rPr>
          <w:rStyle w:val="NormalTok"/>
          <w:rFonts w:ascii="Times New Roman" w:hAnsi="Times New Roman" w:cs="Times New Roman"/>
          <w:sz w:val="28"/>
          <w:szCs w:val="28"/>
        </w:rPr>
        <w:t>).skip(</w:t>
      </w:r>
      <w:r w:rsidRPr="00222932">
        <w:rPr>
          <w:rStyle w:val="DecValTok"/>
          <w:rFonts w:ascii="Times New Roman" w:hAnsi="Times New Roman" w:cs="Times New Roman"/>
          <w:sz w:val="28"/>
          <w:szCs w:val="28"/>
        </w:rPr>
        <w:t>3</w:t>
      </w:r>
      <w:r w:rsidRPr="00222932">
        <w:rPr>
          <w:rStyle w:val="NormalTok"/>
          <w:rFonts w:ascii="Times New Roman" w:hAnsi="Times New Roman" w:cs="Times New Roman"/>
          <w:sz w:val="28"/>
          <w:szCs w:val="28"/>
        </w:rPr>
        <w:t>).take(</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w:t>
      </w:r>
    </w:p>
    <w:p w14:paraId="305AD21E" w14:textId="77777777" w:rsidR="00944E38" w:rsidRPr="00222932" w:rsidRDefault="00944E38" w:rsidP="00C70D72">
      <w:pPr>
        <w:pStyle w:val="FirstParagraph"/>
        <w:ind w:firstLine="709"/>
        <w:rPr>
          <w:rStyle w:val="NormalTok"/>
          <w:rFonts w:ascii="Times New Roman" w:hAnsi="Times New Roman" w:cs="Times New Roman"/>
          <w:sz w:val="28"/>
          <w:szCs w:val="28"/>
          <w:lang w:val="ru-RU"/>
        </w:rPr>
      </w:pPr>
      <w:r w:rsidRPr="00222932">
        <w:rPr>
          <w:rFonts w:ascii="Times New Roman" w:hAnsi="Times New Roman" w:cs="Times New Roman"/>
          <w:sz w:val="28"/>
          <w:szCs w:val="28"/>
          <w:lang w:val="ru-RU"/>
        </w:rPr>
        <w:t>Сожмем их в строки и отследим каждое их информационное содержимое в битах.</w:t>
      </w:r>
    </w:p>
    <w:p w14:paraId="273B8CDC"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NormalTok"/>
          <w:rFonts w:ascii="Times New Roman" w:hAnsi="Times New Roman" w:cs="Times New Roman"/>
          <w:sz w:val="28"/>
          <w:szCs w:val="28"/>
        </w:rPr>
        <w:t xml:space="preserve">strings, entropies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compressor(originals)</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rPr>
        <w:t>(</w:t>
      </w:r>
      <w:r w:rsidRPr="00222932">
        <w:rPr>
          <w:rStyle w:val="SpecialStringTok"/>
          <w:rFonts w:ascii="Times New Roman" w:hAnsi="Times New Roman" w:cs="Times New Roman"/>
          <w:sz w:val="28"/>
          <w:szCs w:val="28"/>
        </w:rPr>
        <w:t>f"String representation of first digit in hexadecimal: 0x</w:t>
      </w:r>
      <w:r w:rsidRPr="00222932">
        <w:rPr>
          <w:rStyle w:val="SpecialCharTok"/>
          <w:rFonts w:ascii="Times New Roman" w:hAnsi="Times New Roman" w:cs="Times New Roman"/>
          <w:sz w:val="28"/>
          <w:szCs w:val="28"/>
        </w:rPr>
        <w:t>{</w:t>
      </w:r>
      <w:r w:rsidRPr="00222932">
        <w:rPr>
          <w:rStyle w:val="NormalTok"/>
          <w:rFonts w:ascii="Times New Roman" w:hAnsi="Times New Roman" w:cs="Times New Roman"/>
          <w:sz w:val="28"/>
          <w:szCs w:val="28"/>
        </w:rPr>
        <w:t>strings[</w:t>
      </w:r>
      <w:r w:rsidRPr="00222932">
        <w:rPr>
          <w:rStyle w:val="DecValTok"/>
          <w:rFonts w:ascii="Times New Roman" w:hAnsi="Times New Roman" w:cs="Times New Roman"/>
          <w:sz w:val="28"/>
          <w:szCs w:val="28"/>
        </w:rPr>
        <w:t>0</w:t>
      </w:r>
      <w:r w:rsidRPr="00222932">
        <w:rPr>
          <w:rStyle w:val="NormalTok"/>
          <w:rFonts w:ascii="Times New Roman" w:hAnsi="Times New Roman" w:cs="Times New Roman"/>
          <w:sz w:val="28"/>
          <w:szCs w:val="28"/>
        </w:rPr>
        <w:t>]</w:t>
      </w:r>
      <w:r w:rsidRPr="00222932">
        <w:rPr>
          <w:rStyle w:val="SpecialCharTok"/>
          <w:rFonts w:ascii="Times New Roman" w:hAnsi="Times New Roman" w:cs="Times New Roman"/>
          <w:sz w:val="28"/>
          <w:szCs w:val="28"/>
        </w:rPr>
        <w:t>.</w:t>
      </w:r>
      <w:r w:rsidRPr="00222932">
        <w:rPr>
          <w:rStyle w:val="NormalTok"/>
          <w:rFonts w:ascii="Times New Roman" w:hAnsi="Times New Roman" w:cs="Times New Roman"/>
          <w:sz w:val="28"/>
          <w:szCs w:val="28"/>
        </w:rPr>
        <w:t>numpy()</w:t>
      </w:r>
      <w:r w:rsidRPr="00222932">
        <w:rPr>
          <w:rStyle w:val="SpecialCharTok"/>
          <w:rFonts w:ascii="Times New Roman" w:hAnsi="Times New Roman" w:cs="Times New Roman"/>
          <w:sz w:val="28"/>
          <w:szCs w:val="28"/>
        </w:rPr>
        <w:t>.</w:t>
      </w:r>
      <w:r w:rsidRPr="00222932">
        <w:rPr>
          <w:rStyle w:val="BuiltInTok"/>
          <w:rFonts w:ascii="Times New Roman" w:hAnsi="Times New Roman" w:cs="Times New Roman"/>
          <w:sz w:val="28"/>
          <w:szCs w:val="28"/>
        </w:rPr>
        <w:t>hex</w:t>
      </w:r>
      <w:r w:rsidRPr="00222932">
        <w:rPr>
          <w:rStyle w:val="NormalTok"/>
          <w:rFonts w:ascii="Times New Roman" w:hAnsi="Times New Roman" w:cs="Times New Roman"/>
          <w:sz w:val="28"/>
          <w:szCs w:val="28"/>
        </w:rPr>
        <w:t>()</w:t>
      </w:r>
      <w:r w:rsidRPr="00222932">
        <w:rPr>
          <w:rStyle w:val="SpecialCharTok"/>
          <w:rFonts w:ascii="Times New Roman" w:hAnsi="Times New Roman" w:cs="Times New Roman"/>
          <w:sz w:val="28"/>
          <w:szCs w:val="28"/>
        </w:rPr>
        <w:t>}</w:t>
      </w:r>
      <w:r w:rsidRPr="00222932">
        <w:rPr>
          <w:rStyle w:val="SpecialStringTok"/>
          <w:rFonts w:ascii="Times New Roman" w:hAnsi="Times New Roman" w:cs="Times New Roman"/>
          <w:sz w:val="28"/>
          <w:szCs w:val="28"/>
        </w:rPr>
        <w:t>"</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BuiltInTok"/>
          <w:rFonts w:ascii="Times New Roman" w:hAnsi="Times New Roman" w:cs="Times New Roman"/>
          <w:sz w:val="28"/>
          <w:szCs w:val="28"/>
        </w:rPr>
        <w:t>print</w:t>
      </w:r>
      <w:r w:rsidRPr="00222932">
        <w:rPr>
          <w:rStyle w:val="NormalTok"/>
          <w:rFonts w:ascii="Times New Roman" w:hAnsi="Times New Roman" w:cs="Times New Roman"/>
          <w:sz w:val="28"/>
          <w:szCs w:val="28"/>
        </w:rPr>
        <w:t>(</w:t>
      </w:r>
      <w:r w:rsidRPr="00222932">
        <w:rPr>
          <w:rStyle w:val="SpecialStringTok"/>
          <w:rFonts w:ascii="Times New Roman" w:hAnsi="Times New Roman" w:cs="Times New Roman"/>
          <w:sz w:val="28"/>
          <w:szCs w:val="28"/>
        </w:rPr>
        <w:t xml:space="preserve">f"Number of bits actually needed to represent it: </w:t>
      </w:r>
      <w:r w:rsidRPr="00222932">
        <w:rPr>
          <w:rStyle w:val="SpecialCharTok"/>
          <w:rFonts w:ascii="Times New Roman" w:hAnsi="Times New Roman" w:cs="Times New Roman"/>
          <w:sz w:val="28"/>
          <w:szCs w:val="28"/>
        </w:rPr>
        <w:t>{</w:t>
      </w:r>
      <w:r w:rsidRPr="00222932">
        <w:rPr>
          <w:rStyle w:val="NormalTok"/>
          <w:rFonts w:ascii="Times New Roman" w:hAnsi="Times New Roman" w:cs="Times New Roman"/>
          <w:sz w:val="28"/>
          <w:szCs w:val="28"/>
        </w:rPr>
        <w:t>entropies[</w:t>
      </w:r>
      <w:r w:rsidRPr="00222932">
        <w:rPr>
          <w:rStyle w:val="DecValTok"/>
          <w:rFonts w:ascii="Times New Roman" w:hAnsi="Times New Roman" w:cs="Times New Roman"/>
          <w:sz w:val="28"/>
          <w:szCs w:val="28"/>
        </w:rPr>
        <w:t>0</w:t>
      </w:r>
      <w:r w:rsidRPr="00222932">
        <w:rPr>
          <w:rStyle w:val="NormalTok"/>
          <w:rFonts w:ascii="Times New Roman" w:hAnsi="Times New Roman" w:cs="Times New Roman"/>
          <w:sz w:val="28"/>
          <w:szCs w:val="28"/>
        </w:rPr>
        <w:t>]</w:t>
      </w:r>
      <w:r w:rsidRPr="00222932">
        <w:rPr>
          <w:rStyle w:val="SpecialCharTok"/>
          <w:rFonts w:ascii="Times New Roman" w:hAnsi="Times New Roman" w:cs="Times New Roman"/>
          <w:sz w:val="28"/>
          <w:szCs w:val="28"/>
        </w:rPr>
        <w:t>:0.2f}</w:t>
      </w:r>
      <w:r w:rsidRPr="00222932">
        <w:rPr>
          <w:rStyle w:val="SpecialStringTok"/>
          <w:rFonts w:ascii="Times New Roman" w:hAnsi="Times New Roman" w:cs="Times New Roman"/>
          <w:sz w:val="28"/>
          <w:szCs w:val="28"/>
        </w:rPr>
        <w:t>"</w:t>
      </w:r>
      <w:r w:rsidRPr="00222932">
        <w:rPr>
          <w:rStyle w:val="NormalTok"/>
          <w:rFonts w:ascii="Times New Roman" w:hAnsi="Times New Roman" w:cs="Times New Roman"/>
          <w:sz w:val="28"/>
          <w:szCs w:val="28"/>
        </w:rPr>
        <w:t>)</w:t>
      </w:r>
    </w:p>
    <w:p w14:paraId="3297A419"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VerbatimChar"/>
          <w:rFonts w:ascii="Times New Roman" w:hAnsi="Times New Roman" w:cs="Times New Roman"/>
          <w:sz w:val="28"/>
          <w:szCs w:val="28"/>
        </w:rPr>
        <w:lastRenderedPageBreak/>
        <w:t>String representation of first digit in hexadecimal: 0x348f2da818</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Number of bits actually needed to represent it: 37.18</w:t>
      </w:r>
    </w:p>
    <w:p w14:paraId="7E7F1431" w14:textId="77777777" w:rsidR="00944E38" w:rsidRPr="00222932" w:rsidRDefault="00944E38" w:rsidP="00C70D72">
      <w:pPr>
        <w:pStyle w:val="FirstParagraph"/>
        <w:ind w:firstLine="709"/>
        <w:rPr>
          <w:rStyle w:val="NormalTok"/>
          <w:rFonts w:ascii="Times New Roman" w:hAnsi="Times New Roman" w:cs="Times New Roman"/>
          <w:sz w:val="28"/>
          <w:szCs w:val="28"/>
          <w:lang w:val="ru-RU"/>
        </w:rPr>
      </w:pPr>
      <w:r w:rsidRPr="00222932">
        <w:rPr>
          <w:rFonts w:ascii="Times New Roman" w:hAnsi="Times New Roman" w:cs="Times New Roman"/>
          <w:sz w:val="28"/>
          <w:szCs w:val="28"/>
          <w:lang w:val="ru-RU"/>
        </w:rPr>
        <w:t>Извлечем изображения обратно из строк.</w:t>
      </w:r>
    </w:p>
    <w:p w14:paraId="6C369615" w14:textId="77777777" w:rsidR="00944E38" w:rsidRPr="00222932" w:rsidRDefault="00944E38" w:rsidP="00C70D72">
      <w:pPr>
        <w:pStyle w:val="SourceCode"/>
        <w:ind w:firstLine="709"/>
        <w:rPr>
          <w:rFonts w:ascii="Times New Roman" w:hAnsi="Times New Roman" w:cs="Times New Roman"/>
          <w:sz w:val="28"/>
          <w:szCs w:val="28"/>
          <w:lang w:val="ru-RU"/>
        </w:rPr>
      </w:pPr>
      <w:r w:rsidRPr="00222932">
        <w:rPr>
          <w:rStyle w:val="NormalTok"/>
          <w:rFonts w:ascii="Times New Roman" w:hAnsi="Times New Roman" w:cs="Times New Roman"/>
          <w:sz w:val="28"/>
          <w:szCs w:val="28"/>
        </w:rPr>
        <w:t>reconstructions</w:t>
      </w:r>
      <w:r w:rsidRPr="00222932">
        <w:rPr>
          <w:rStyle w:val="NormalTok"/>
          <w:rFonts w:ascii="Times New Roman" w:hAnsi="Times New Roman" w:cs="Times New Roman"/>
          <w:sz w:val="28"/>
          <w:szCs w:val="28"/>
          <w:lang w:val="ru-RU"/>
        </w:rPr>
        <w:t xml:space="preserve"> </w:t>
      </w:r>
      <w:r w:rsidRPr="00222932">
        <w:rPr>
          <w:rStyle w:val="OperatorTok"/>
          <w:rFonts w:ascii="Times New Roman" w:hAnsi="Times New Roman" w:cs="Times New Roman"/>
          <w:sz w:val="28"/>
          <w:szCs w:val="28"/>
          <w:lang w:val="ru-RU"/>
        </w:rPr>
        <w:t>=</w:t>
      </w:r>
      <w:r w:rsidRPr="00222932">
        <w:rPr>
          <w:rStyle w:val="NormalTok"/>
          <w:rFonts w:ascii="Times New Roman" w:hAnsi="Times New Roman" w:cs="Times New Roman"/>
          <w:sz w:val="28"/>
          <w:szCs w:val="28"/>
          <w:lang w:val="ru-RU"/>
        </w:rPr>
        <w:t xml:space="preserve"> </w:t>
      </w:r>
      <w:r w:rsidRPr="00222932">
        <w:rPr>
          <w:rStyle w:val="NormalTok"/>
          <w:rFonts w:ascii="Times New Roman" w:hAnsi="Times New Roman" w:cs="Times New Roman"/>
          <w:sz w:val="28"/>
          <w:szCs w:val="28"/>
        </w:rPr>
        <w:t>decompressor</w:t>
      </w:r>
      <w:r w:rsidRPr="00222932">
        <w:rPr>
          <w:rStyle w:val="NormalTok"/>
          <w:rFonts w:ascii="Times New Roman" w:hAnsi="Times New Roman" w:cs="Times New Roman"/>
          <w:sz w:val="28"/>
          <w:szCs w:val="28"/>
          <w:lang w:val="ru-RU"/>
        </w:rPr>
        <w:t>(</w:t>
      </w:r>
      <w:r w:rsidRPr="00222932">
        <w:rPr>
          <w:rStyle w:val="NormalTok"/>
          <w:rFonts w:ascii="Times New Roman" w:hAnsi="Times New Roman" w:cs="Times New Roman"/>
          <w:sz w:val="28"/>
          <w:szCs w:val="28"/>
        </w:rPr>
        <w:t>strings</w:t>
      </w:r>
      <w:r w:rsidRPr="00222932">
        <w:rPr>
          <w:rStyle w:val="NormalTok"/>
          <w:rFonts w:ascii="Times New Roman" w:hAnsi="Times New Roman" w:cs="Times New Roman"/>
          <w:sz w:val="28"/>
          <w:szCs w:val="28"/>
          <w:lang w:val="ru-RU"/>
        </w:rPr>
        <w:t>)</w:t>
      </w:r>
    </w:p>
    <w:p w14:paraId="05288E41" w14:textId="77777777" w:rsidR="00944E38" w:rsidRPr="00222932" w:rsidRDefault="00944E38" w:rsidP="00C70D72">
      <w:pPr>
        <w:pStyle w:val="FirstParagraph"/>
        <w:ind w:firstLine="709"/>
        <w:rPr>
          <w:rStyle w:val="CommentTok"/>
          <w:rFonts w:ascii="Times New Roman" w:hAnsi="Times New Roman" w:cs="Times New Roman"/>
          <w:sz w:val="28"/>
          <w:szCs w:val="28"/>
          <w:lang w:val="ru-RU"/>
        </w:rPr>
      </w:pPr>
      <w:r w:rsidRPr="00222932">
        <w:rPr>
          <w:rFonts w:ascii="Times New Roman" w:hAnsi="Times New Roman" w:cs="Times New Roman"/>
          <w:sz w:val="28"/>
          <w:szCs w:val="28"/>
          <w:lang w:val="ru-RU"/>
        </w:rPr>
        <w:t>Отобразим каждую из 16 исходных цифр вместе с ее сжатым двоичным представлением и восстановленной цифрой.</w:t>
      </w:r>
    </w:p>
    <w:p w14:paraId="7FE6195E" w14:textId="77777777" w:rsidR="00944E38" w:rsidRPr="00222932" w:rsidRDefault="00944E38" w:rsidP="00C70D72">
      <w:pPr>
        <w:pStyle w:val="SourceCode"/>
        <w:ind w:firstLine="709"/>
        <w:rPr>
          <w:rStyle w:val="NormalTok"/>
          <w:rFonts w:ascii="Times New Roman" w:hAnsi="Times New Roman" w:cs="Times New Roman"/>
          <w:sz w:val="28"/>
          <w:szCs w:val="28"/>
        </w:rPr>
      </w:pPr>
      <w:r w:rsidRPr="00222932">
        <w:rPr>
          <w:rStyle w:val="CommentTok"/>
          <w:rFonts w:ascii="Times New Roman" w:hAnsi="Times New Roman" w:cs="Times New Roman"/>
          <w:sz w:val="28"/>
          <w:szCs w:val="28"/>
        </w:rPr>
        <w:t>#@title</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display_digits(originals, strings, entropies, reconstructions):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mmentTok"/>
          <w:rFonts w:ascii="Times New Roman" w:hAnsi="Times New Roman" w:cs="Times New Roman"/>
          <w:sz w:val="28"/>
          <w:szCs w:val="28"/>
        </w:rPr>
        <w:t>"""Visualizes 16 digits together with their reconstructions."""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fig, axes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plt.subplots(</w:t>
      </w:r>
      <w:r w:rsidRPr="00222932">
        <w:rPr>
          <w:rStyle w:val="DecValTok"/>
          <w:rFonts w:ascii="Times New Roman" w:hAnsi="Times New Roman" w:cs="Times New Roman"/>
          <w:sz w:val="28"/>
          <w:szCs w:val="28"/>
        </w:rPr>
        <w:t>4</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4</w:t>
      </w:r>
      <w:r w:rsidRPr="00222932">
        <w:rPr>
          <w:rStyle w:val="NormalTok"/>
          <w:rFonts w:ascii="Times New Roman" w:hAnsi="Times New Roman" w:cs="Times New Roman"/>
          <w:sz w:val="28"/>
          <w:szCs w:val="28"/>
        </w:rPr>
        <w:t>, sharex</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sharey</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figsize</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w:t>
      </w:r>
      <w:r w:rsidRPr="00222932">
        <w:rPr>
          <w:rStyle w:val="FloatTok"/>
          <w:rFonts w:ascii="Times New Roman" w:hAnsi="Times New Roman" w:cs="Times New Roman"/>
          <w:sz w:val="28"/>
          <w:szCs w:val="28"/>
        </w:rPr>
        <w:t>12.5</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5</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axes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axes.ravel()</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ControlFlowTok"/>
          <w:rFonts w:ascii="Times New Roman" w:hAnsi="Times New Roman" w:cs="Times New Roman"/>
          <w:sz w:val="28"/>
          <w:szCs w:val="28"/>
        </w:rPr>
        <w:t>for</w:t>
      </w:r>
      <w:r w:rsidRPr="00222932">
        <w:rPr>
          <w:rStyle w:val="NormalTok"/>
          <w:rFonts w:ascii="Times New Roman" w:hAnsi="Times New Roman" w:cs="Times New Roman"/>
          <w:sz w:val="28"/>
          <w:szCs w:val="28"/>
        </w:rPr>
        <w:t xml:space="preserve"> i </w:t>
      </w:r>
      <w:r w:rsidRPr="00222932">
        <w:rPr>
          <w:rStyle w:val="KeywordTok"/>
          <w:rFonts w:ascii="Times New Roman" w:hAnsi="Times New Roman" w:cs="Times New Roman"/>
          <w:sz w:val="28"/>
          <w:szCs w:val="28"/>
        </w:rPr>
        <w:t>in</w:t>
      </w:r>
      <w:r w:rsidRPr="00222932">
        <w:rPr>
          <w:rStyle w:val="NormalTok"/>
          <w:rFonts w:ascii="Times New Roman" w:hAnsi="Times New Roman" w:cs="Times New Roman"/>
          <w:sz w:val="28"/>
          <w:szCs w:val="28"/>
        </w:rPr>
        <w:t xml:space="preserve"> </w:t>
      </w:r>
      <w:r w:rsidRPr="00222932">
        <w:rPr>
          <w:rStyle w:val="BuiltInTok"/>
          <w:rFonts w:ascii="Times New Roman" w:hAnsi="Times New Roman" w:cs="Times New Roman"/>
          <w:sz w:val="28"/>
          <w:szCs w:val="28"/>
        </w:rPr>
        <w:t>range</w:t>
      </w:r>
      <w:r w:rsidRPr="00222932">
        <w:rPr>
          <w:rStyle w:val="NormalTok"/>
          <w:rFonts w:ascii="Times New Roman" w:hAnsi="Times New Roman" w:cs="Times New Roman"/>
          <w:sz w:val="28"/>
          <w:szCs w:val="28"/>
        </w:rPr>
        <w:t>(</w:t>
      </w:r>
      <w:r w:rsidRPr="00222932">
        <w:rPr>
          <w:rStyle w:val="BuiltInTok"/>
          <w:rFonts w:ascii="Times New Roman" w:hAnsi="Times New Roman" w:cs="Times New Roman"/>
          <w:sz w:val="28"/>
          <w:szCs w:val="28"/>
        </w:rPr>
        <w:t>len</w:t>
      </w:r>
      <w:r w:rsidRPr="00222932">
        <w:rPr>
          <w:rStyle w:val="NormalTok"/>
          <w:rFonts w:ascii="Times New Roman" w:hAnsi="Times New Roman" w:cs="Times New Roman"/>
          <w:sz w:val="28"/>
          <w:szCs w:val="28"/>
        </w:rPr>
        <w:t>(axes)):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image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tf.concat([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tf.squeeze(originals[i]),</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tf.zeros((</w:t>
      </w:r>
      <w:r w:rsidRPr="00222932">
        <w:rPr>
          <w:rStyle w:val="DecValTok"/>
          <w:rFonts w:ascii="Times New Roman" w:hAnsi="Times New Roman" w:cs="Times New Roman"/>
          <w:sz w:val="28"/>
          <w:szCs w:val="28"/>
        </w:rPr>
        <w:t>28</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14</w:t>
      </w:r>
      <w:r w:rsidRPr="00222932">
        <w:rPr>
          <w:rStyle w:val="NormalTok"/>
          <w:rFonts w:ascii="Times New Roman" w:hAnsi="Times New Roman" w:cs="Times New Roman"/>
          <w:sz w:val="28"/>
          <w:szCs w:val="28"/>
        </w:rPr>
        <w:t>), tf.uint8),</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tf.squeeze(reconstructions[i]),</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 </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axes[i].imshow(image)</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axes[i].text(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w:t>
      </w:r>
      <w:r w:rsidRPr="00222932">
        <w:rPr>
          <w:rStyle w:val="FloatTok"/>
          <w:rFonts w:ascii="Times New Roman" w:hAnsi="Times New Roman" w:cs="Times New Roman"/>
          <w:sz w:val="28"/>
          <w:szCs w:val="28"/>
        </w:rPr>
        <w:t>.5</w:t>
      </w:r>
      <w:r w:rsidRPr="00222932">
        <w:rPr>
          <w:rStyle w:val="NormalTok"/>
          <w:rFonts w:ascii="Times New Roman" w:hAnsi="Times New Roman" w:cs="Times New Roman"/>
          <w:sz w:val="28"/>
          <w:szCs w:val="28"/>
        </w:rPr>
        <w:t xml:space="preserve">, </w:t>
      </w:r>
      <w:r w:rsidRPr="00222932">
        <w:rPr>
          <w:rStyle w:val="FloatTok"/>
          <w:rFonts w:ascii="Times New Roman" w:hAnsi="Times New Roman" w:cs="Times New Roman"/>
          <w:sz w:val="28"/>
          <w:szCs w:val="28"/>
        </w:rPr>
        <w:t>.5</w:t>
      </w:r>
      <w:r w:rsidRPr="00222932">
        <w:rPr>
          <w:rStyle w:val="NormalTok"/>
          <w:rFonts w:ascii="Times New Roman" w:hAnsi="Times New Roman" w:cs="Times New Roman"/>
          <w:sz w:val="28"/>
          <w:szCs w:val="28"/>
        </w:rPr>
        <w:t xml:space="preserve">, </w:t>
      </w:r>
      <w:r w:rsidRPr="00222932">
        <w:rPr>
          <w:rStyle w:val="SpecialStringTok"/>
          <w:rFonts w:ascii="Times New Roman" w:hAnsi="Times New Roman" w:cs="Times New Roman"/>
          <w:sz w:val="28"/>
          <w:szCs w:val="28"/>
        </w:rPr>
        <w:t>f"→ 0x</w:t>
      </w:r>
      <w:r w:rsidRPr="00222932">
        <w:rPr>
          <w:rStyle w:val="SpecialCharTok"/>
          <w:rFonts w:ascii="Times New Roman" w:hAnsi="Times New Roman" w:cs="Times New Roman"/>
          <w:sz w:val="28"/>
          <w:szCs w:val="28"/>
        </w:rPr>
        <w:t>{</w:t>
      </w:r>
      <w:r w:rsidRPr="00222932">
        <w:rPr>
          <w:rStyle w:val="NormalTok"/>
          <w:rFonts w:ascii="Times New Roman" w:hAnsi="Times New Roman" w:cs="Times New Roman"/>
          <w:sz w:val="28"/>
          <w:szCs w:val="28"/>
        </w:rPr>
        <w:t>strings[i]</w:t>
      </w:r>
      <w:r w:rsidRPr="00222932">
        <w:rPr>
          <w:rStyle w:val="SpecialCharTok"/>
          <w:rFonts w:ascii="Times New Roman" w:hAnsi="Times New Roman" w:cs="Times New Roman"/>
          <w:sz w:val="28"/>
          <w:szCs w:val="28"/>
        </w:rPr>
        <w:t>.</w:t>
      </w:r>
      <w:r w:rsidRPr="00222932">
        <w:rPr>
          <w:rStyle w:val="NormalTok"/>
          <w:rFonts w:ascii="Times New Roman" w:hAnsi="Times New Roman" w:cs="Times New Roman"/>
          <w:sz w:val="28"/>
          <w:szCs w:val="28"/>
        </w:rPr>
        <w:t>numpy()</w:t>
      </w:r>
      <w:r w:rsidRPr="00222932">
        <w:rPr>
          <w:rStyle w:val="SpecialCharTok"/>
          <w:rFonts w:ascii="Times New Roman" w:hAnsi="Times New Roman" w:cs="Times New Roman"/>
          <w:sz w:val="28"/>
          <w:szCs w:val="28"/>
        </w:rPr>
        <w:t>.</w:t>
      </w:r>
      <w:r w:rsidRPr="00222932">
        <w:rPr>
          <w:rStyle w:val="BuiltInTok"/>
          <w:rFonts w:ascii="Times New Roman" w:hAnsi="Times New Roman" w:cs="Times New Roman"/>
          <w:sz w:val="28"/>
          <w:szCs w:val="28"/>
        </w:rPr>
        <w:t>hex</w:t>
      </w:r>
      <w:r w:rsidRPr="00222932">
        <w:rPr>
          <w:rStyle w:val="NormalTok"/>
          <w:rFonts w:ascii="Times New Roman" w:hAnsi="Times New Roman" w:cs="Times New Roman"/>
          <w:sz w:val="28"/>
          <w:szCs w:val="28"/>
        </w:rPr>
        <w:t>()</w:t>
      </w:r>
      <w:r w:rsidRPr="00222932">
        <w:rPr>
          <w:rStyle w:val="SpecialCharTok"/>
          <w:rFonts w:ascii="Times New Roman" w:hAnsi="Times New Roman" w:cs="Times New Roman"/>
          <w:sz w:val="28"/>
          <w:szCs w:val="28"/>
        </w:rPr>
        <w:t>}</w:t>
      </w:r>
      <w:r w:rsidRPr="00222932">
        <w:rPr>
          <w:rStyle w:val="SpecialStringTok"/>
          <w:rFonts w:ascii="Times New Roman" w:hAnsi="Times New Roman" w:cs="Times New Roman"/>
          <w:sz w:val="28"/>
          <w:szCs w:val="28"/>
        </w:rPr>
        <w:t xml:space="preserve"> →</w:t>
      </w:r>
      <w:r w:rsidRPr="00222932">
        <w:rPr>
          <w:rStyle w:val="CharTok"/>
          <w:rFonts w:ascii="Times New Roman" w:hAnsi="Times New Roman" w:cs="Times New Roman"/>
          <w:sz w:val="28"/>
          <w:szCs w:val="28"/>
        </w:rPr>
        <w:t>\n</w:t>
      </w:r>
      <w:r w:rsidRPr="00222932">
        <w:rPr>
          <w:rStyle w:val="SpecialCharTok"/>
          <w:rFonts w:ascii="Times New Roman" w:hAnsi="Times New Roman" w:cs="Times New Roman"/>
          <w:sz w:val="28"/>
          <w:szCs w:val="28"/>
        </w:rPr>
        <w:t>{</w:t>
      </w:r>
      <w:r w:rsidRPr="00222932">
        <w:rPr>
          <w:rStyle w:val="NormalTok"/>
          <w:rFonts w:ascii="Times New Roman" w:hAnsi="Times New Roman" w:cs="Times New Roman"/>
          <w:sz w:val="28"/>
          <w:szCs w:val="28"/>
        </w:rPr>
        <w:t>entropies[i]</w:t>
      </w:r>
      <w:r w:rsidRPr="00222932">
        <w:rPr>
          <w:rStyle w:val="SpecialCharTok"/>
          <w:rFonts w:ascii="Times New Roman" w:hAnsi="Times New Roman" w:cs="Times New Roman"/>
          <w:sz w:val="28"/>
          <w:szCs w:val="28"/>
        </w:rPr>
        <w:t>:0.2f}</w:t>
      </w:r>
      <w:r w:rsidRPr="00222932">
        <w:rPr>
          <w:rStyle w:val="SpecialStringTok"/>
          <w:rFonts w:ascii="Times New Roman" w:hAnsi="Times New Roman" w:cs="Times New Roman"/>
          <w:sz w:val="28"/>
          <w:szCs w:val="28"/>
        </w:rPr>
        <w:t xml:space="preserve"> bits"</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ha</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"center"</w:t>
      </w:r>
      <w:r w:rsidRPr="00222932">
        <w:rPr>
          <w:rStyle w:val="NormalTok"/>
          <w:rFonts w:ascii="Times New Roman" w:hAnsi="Times New Roman" w:cs="Times New Roman"/>
          <w:sz w:val="28"/>
          <w:szCs w:val="28"/>
        </w:rPr>
        <w:t>, va</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"top"</w:t>
      </w:r>
      <w:r w:rsidRPr="00222932">
        <w:rPr>
          <w:rStyle w:val="NormalTok"/>
          <w:rFonts w:ascii="Times New Roman" w:hAnsi="Times New Roman" w:cs="Times New Roman"/>
          <w:sz w:val="28"/>
          <w:szCs w:val="28"/>
        </w:rPr>
        <w:t>, color</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"white"</w:t>
      </w:r>
      <w:r w:rsidRPr="00222932">
        <w:rPr>
          <w:rStyle w:val="NormalTok"/>
          <w:rFonts w:ascii="Times New Roman" w:hAnsi="Times New Roman" w:cs="Times New Roman"/>
          <w:sz w:val="28"/>
          <w:szCs w:val="28"/>
        </w:rPr>
        <w:t>, fontsize</w:t>
      </w:r>
      <w:r w:rsidRPr="00222932">
        <w:rPr>
          <w:rStyle w:val="OperatorTok"/>
          <w:rFonts w:ascii="Times New Roman" w:hAnsi="Times New Roman" w:cs="Times New Roman"/>
          <w:sz w:val="28"/>
          <w:szCs w:val="28"/>
        </w:rPr>
        <w:t>=</w:t>
      </w:r>
      <w:r w:rsidRPr="00222932">
        <w:rPr>
          <w:rStyle w:val="StringTok"/>
          <w:rFonts w:ascii="Times New Roman" w:hAnsi="Times New Roman" w:cs="Times New Roman"/>
          <w:sz w:val="28"/>
          <w:szCs w:val="28"/>
        </w:rPr>
        <w:t>"small"</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transform</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axes[i].transAxes)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axes[i].axis(</w:t>
      </w:r>
      <w:r w:rsidRPr="00222932">
        <w:rPr>
          <w:rStyle w:val="StringTok"/>
          <w:rFonts w:ascii="Times New Roman" w:hAnsi="Times New Roman" w:cs="Times New Roman"/>
          <w:sz w:val="28"/>
          <w:szCs w:val="28"/>
        </w:rPr>
        <w:t>"off"</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plt.subplots_adjust(wspace</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0</w:t>
      </w:r>
      <w:r w:rsidRPr="00222932">
        <w:rPr>
          <w:rStyle w:val="NormalTok"/>
          <w:rFonts w:ascii="Times New Roman" w:hAnsi="Times New Roman" w:cs="Times New Roman"/>
          <w:sz w:val="28"/>
          <w:szCs w:val="28"/>
        </w:rPr>
        <w:t>, hspace</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0</w:t>
      </w:r>
      <w:r w:rsidRPr="00222932">
        <w:rPr>
          <w:rStyle w:val="NormalTok"/>
          <w:rFonts w:ascii="Times New Roman" w:hAnsi="Times New Roman" w:cs="Times New Roman"/>
          <w:sz w:val="28"/>
          <w:szCs w:val="28"/>
        </w:rPr>
        <w:t>, left</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0</w:t>
      </w:r>
      <w:r w:rsidRPr="00222932">
        <w:rPr>
          <w:rStyle w:val="NormalTok"/>
          <w:rFonts w:ascii="Times New Roman" w:hAnsi="Times New Roman" w:cs="Times New Roman"/>
          <w:sz w:val="28"/>
          <w:szCs w:val="28"/>
        </w:rPr>
        <w:t>, right</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 bottom</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0</w:t>
      </w:r>
      <w:r w:rsidRPr="00222932">
        <w:rPr>
          <w:rStyle w:val="NormalTok"/>
          <w:rFonts w:ascii="Times New Roman" w:hAnsi="Times New Roman" w:cs="Times New Roman"/>
          <w:sz w:val="28"/>
          <w:szCs w:val="28"/>
        </w:rPr>
        <w:t>, top</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w:t>
      </w:r>
    </w:p>
    <w:p w14:paraId="39682F79"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NormalTok"/>
          <w:rFonts w:ascii="Times New Roman" w:hAnsi="Times New Roman" w:cs="Times New Roman"/>
          <w:sz w:val="28"/>
          <w:szCs w:val="28"/>
        </w:rPr>
        <w:t>display_digits(originals, strings, entropies, reconstructions)</w:t>
      </w:r>
    </w:p>
    <w:p w14:paraId="6CF20667" w14:textId="7A17767D" w:rsidR="00944E38" w:rsidRPr="00222932" w:rsidRDefault="00944E38" w:rsidP="00C70D72">
      <w:pPr>
        <w:pStyle w:val="FirstParagraph"/>
        <w:ind w:firstLine="709"/>
        <w:rPr>
          <w:rFonts w:ascii="Times New Roman" w:hAnsi="Times New Roman" w:cs="Times New Roman"/>
          <w:sz w:val="28"/>
          <w:szCs w:val="28"/>
        </w:rPr>
      </w:pPr>
      <w:r w:rsidRPr="00222932">
        <w:rPr>
          <w:rFonts w:ascii="Times New Roman" w:hAnsi="Times New Roman" w:cs="Times New Roman"/>
          <w:noProof/>
          <w:sz w:val="28"/>
          <w:szCs w:val="28"/>
        </w:rPr>
        <w:drawing>
          <wp:inline distT="0" distB="0" distL="0" distR="0" wp14:anchorId="3796072C" wp14:editId="66F5ADBF">
            <wp:extent cx="5327015" cy="217995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7015" cy="2179955"/>
                    </a:xfrm>
                    <a:prstGeom prst="rect">
                      <a:avLst/>
                    </a:prstGeom>
                    <a:solidFill>
                      <a:srgbClr val="FFFFFF"/>
                    </a:solidFill>
                    <a:ln>
                      <a:noFill/>
                    </a:ln>
                  </pic:spPr>
                </pic:pic>
              </a:graphicData>
            </a:graphic>
          </wp:inline>
        </w:drawing>
      </w:r>
    </w:p>
    <w:p w14:paraId="1BEC8845" w14:textId="77777777" w:rsidR="00944E38" w:rsidRPr="00222932" w:rsidRDefault="00944E38" w:rsidP="00C70D72">
      <w:pPr>
        <w:pStyle w:val="a0"/>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 xml:space="preserve">Длина закодированной строки отличается от информационного содержания каждой цифры. Это связано с тем, что процесс кодирования диапазона работает с дискретными вероятностями и сопряжен с небольшими затратами. Поэтому, особенно для коротких строк, соответствие является лишь </w:t>
      </w:r>
      <w:r w:rsidRPr="00222932">
        <w:rPr>
          <w:rFonts w:ascii="Times New Roman" w:hAnsi="Times New Roman" w:cs="Times New Roman"/>
          <w:sz w:val="28"/>
          <w:szCs w:val="28"/>
          <w:lang w:val="ru-RU"/>
        </w:rPr>
        <w:lastRenderedPageBreak/>
        <w:t>приблизительным. Однако кодирование по диапазону является асимптотически оптимальным: в пределе ожидаемое количество битов будет приближаться к перекрестной энтропии (ожидаемому информационному содержанию), для которой термин скорости в обучающей модели является верхней границей.</w:t>
      </w:r>
    </w:p>
    <w:p w14:paraId="5C347371" w14:textId="77777777" w:rsidR="00944E38" w:rsidRPr="00886BB4" w:rsidRDefault="00944E38" w:rsidP="00886BB4">
      <w:pPr>
        <w:pStyle w:val="af6"/>
        <w:jc w:val="left"/>
        <w:rPr>
          <w:rFonts w:ascii="Times New Roman" w:hAnsi="Times New Roman" w:cs="Times New Roman"/>
          <w:color w:val="auto"/>
          <w:sz w:val="28"/>
          <w:szCs w:val="28"/>
        </w:rPr>
      </w:pPr>
      <w:bookmarkStart w:id="6" w:name="соотношение-скорости-и-искажения"/>
      <w:r w:rsidRPr="00886BB4">
        <w:rPr>
          <w:rFonts w:ascii="Times New Roman" w:hAnsi="Times New Roman" w:cs="Times New Roman"/>
          <w:color w:val="auto"/>
          <w:sz w:val="28"/>
          <w:szCs w:val="28"/>
        </w:rPr>
        <w:t>Соотношение скорости и искажения</w:t>
      </w:r>
    </w:p>
    <w:p w14:paraId="633D8E9D" w14:textId="77777777" w:rsidR="00944E38" w:rsidRPr="00222932" w:rsidRDefault="00944E38" w:rsidP="00C70D72">
      <w:pPr>
        <w:pStyle w:val="FirstParagraph"/>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Как указано выше, модель была обучена для определенного соотношения (заданного как "</w:t>
      </w:r>
      <w:r w:rsidRPr="00222932">
        <w:rPr>
          <w:rFonts w:ascii="Times New Roman" w:hAnsi="Times New Roman" w:cs="Times New Roman"/>
          <w:sz w:val="28"/>
          <w:szCs w:val="28"/>
        </w:rPr>
        <w:t>lmbda</w:t>
      </w:r>
      <w:r w:rsidRPr="00222932">
        <w:rPr>
          <w:rFonts w:ascii="Times New Roman" w:hAnsi="Times New Roman" w:cs="Times New Roman"/>
          <w:sz w:val="28"/>
          <w:szCs w:val="28"/>
          <w:lang w:val="ru-RU"/>
        </w:rPr>
        <w:t>=2000") между средним числом битов, используемых для представления каждой цифры, и возникающей ошибкой при восстановлении.</w:t>
      </w:r>
    </w:p>
    <w:p w14:paraId="4B9511B3" w14:textId="77777777" w:rsidR="00944E38" w:rsidRPr="00222932" w:rsidRDefault="00944E38" w:rsidP="00C70D72">
      <w:pPr>
        <w:pStyle w:val="a0"/>
        <w:ind w:firstLine="709"/>
        <w:rPr>
          <w:rStyle w:val="KeywordTok"/>
          <w:rFonts w:ascii="Times New Roman" w:hAnsi="Times New Roman" w:cs="Times New Roman"/>
          <w:sz w:val="28"/>
          <w:szCs w:val="28"/>
          <w:lang w:val="ru-RU"/>
        </w:rPr>
      </w:pPr>
      <w:r w:rsidRPr="00222932">
        <w:rPr>
          <w:rFonts w:ascii="Times New Roman" w:hAnsi="Times New Roman" w:cs="Times New Roman"/>
          <w:sz w:val="28"/>
          <w:szCs w:val="28"/>
          <w:lang w:val="ru-RU"/>
        </w:rPr>
        <w:t xml:space="preserve">Повторим эксперимент, уменьшив значение </w:t>
      </w:r>
      <w:r w:rsidRPr="00222932">
        <w:rPr>
          <w:rFonts w:ascii="Times New Roman" w:hAnsi="Times New Roman" w:cs="Times New Roman"/>
          <w:position w:val="-1"/>
          <w:sz w:val="28"/>
          <w:szCs w:val="28"/>
        </w:rPr>
        <w:object w:dxaOrig="129" w:dyaOrig="266" w14:anchorId="119DFC14">
          <v:shape id="_x0000_i1516" type="#_x0000_t75" style="width:6.7pt;height:13.4pt" o:ole="" filled="t">
            <v:fill color2="black"/>
            <v:imagedata r:id="rId22" o:title=""/>
          </v:shape>
          <o:OLEObject Type="Embed" ShapeID="_x0000_i1516" DrawAspect="Content" ObjectID="_1777650762" r:id="rId27"/>
        </w:object>
      </w:r>
      <w:r w:rsidRPr="00222932">
        <w:rPr>
          <w:rFonts w:ascii="Times New Roman" w:hAnsi="Times New Roman" w:cs="Times New Roman"/>
          <w:sz w:val="28"/>
          <w:szCs w:val="28"/>
          <w:lang w:val="ru-RU"/>
        </w:rPr>
        <w:t xml:space="preserve"> до 500.</w:t>
      </w:r>
      <w:bookmarkEnd w:id="6"/>
    </w:p>
    <w:p w14:paraId="30D4D2C0"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KeywordTok"/>
          <w:rFonts w:ascii="Times New Roman" w:hAnsi="Times New Roman" w:cs="Times New Roman"/>
          <w:sz w:val="28"/>
          <w:szCs w:val="28"/>
        </w:rPr>
        <w:t>def</w:t>
      </w:r>
      <w:r w:rsidRPr="00222932">
        <w:rPr>
          <w:rStyle w:val="NormalTok"/>
          <w:rFonts w:ascii="Times New Roman" w:hAnsi="Times New Roman" w:cs="Times New Roman"/>
          <w:sz w:val="28"/>
          <w:szCs w:val="28"/>
        </w:rPr>
        <w:t xml:space="preserve"> train_and_visualize_model(lmbda):</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trainer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train_mnist_model(lmbda</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lmbda)</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compressor, decompressor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make_mnist_codec(trainer)</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strings, entropies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compressor(originals)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reconstructions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decompressor(strings)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display_digits(originals, strings, entropies, reconstructions)</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train_and_visualize_model(lmbda</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500</w:t>
      </w:r>
      <w:r w:rsidRPr="00222932">
        <w:rPr>
          <w:rStyle w:val="NormalTok"/>
          <w:rFonts w:ascii="Times New Roman" w:hAnsi="Times New Roman" w:cs="Times New Roman"/>
          <w:sz w:val="28"/>
          <w:szCs w:val="28"/>
        </w:rPr>
        <w:t>)</w:t>
      </w:r>
    </w:p>
    <w:p w14:paraId="6FA5D79B"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VerbatimChar"/>
          <w:rFonts w:ascii="Times New Roman" w:hAnsi="Times New Roman" w:cs="Times New Roman"/>
          <w:sz w:val="28"/>
          <w:szCs w:val="28"/>
        </w:rPr>
        <w:t>Epoch 1/15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ETA: 0s - loss: 127.3636 - distortion_loss: 0.0696 - rate_loss: 92.5721 - distortion_pass_through_loss: 0.0696 - rate_pass_through_loss: 92.5658</w:t>
      </w:r>
    </w:p>
    <w:p w14:paraId="484D3691"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VerbatimChar"/>
          <w:rFonts w:ascii="Times New Roman" w:hAnsi="Times New Roman" w:cs="Times New Roman"/>
          <w:sz w:val="28"/>
          <w:szCs w:val="28"/>
        </w:rPr>
        <w:t>WARNING:absl:Computing quantization offsets using offset heuristic within a tf.function. Ideally, the offset heuristic should only be used to determine offsets once after training. Depending on the prior, estimating the offset might be computationally expensive.</w:t>
      </w:r>
    </w:p>
    <w:p w14:paraId="553329D2"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VerbatimChar"/>
          <w:rFonts w:ascii="Times New Roman" w:hAnsi="Times New Roman" w:cs="Times New Roman"/>
          <w:sz w:val="28"/>
          <w:szCs w:val="28"/>
        </w:rPr>
        <w:t xml:space="preserve"> 469/469 [==============================] - 70s 145ms/step - loss: 127.3636 - distortion_loss: 0.0696 - rate_loss: 92.5721 - distortion_pass_through_loss: 0.0696 - rate_pass_through_loss: 92.5658 - val_loss: 107.5544 - val_distortion_loss: 0.0551 - val_rate_loss: 79.9874 - val_distortion_pass_through_loss: 0.0551 - val_rate_pass_through_loss: 79.9931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2/15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- 65s 139ms/step - loss: 97.1876 - distortion_loss: 0.0538 - rate_loss: 70.2643 - distortion_pass_through_loss: 0.0538 - rate_pass_through_loss: 70.2593 - val_loss: 85.8623 - val_distortion_loss: 0.0589 - val_rate_loss: 56.4292 - val_distortion_pass_through_loss: 0.0589 - val_rate_pass_through_loss: 56.4342</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3/15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 xml:space="preserve">469/469 [==============================] - 65s 139ms/step - loss: 81.1735 - distortion_loss: 0.0561 - rate_loss: 53.1161 - distortion_pass_through_loss: 0.0561 - rate_pass_through_loss: 53.1123 - val_loss: 71.9481 - val_distortion_loss: 0.0686 - </w:t>
      </w:r>
      <w:r w:rsidRPr="00222932">
        <w:rPr>
          <w:rStyle w:val="VerbatimChar"/>
          <w:rFonts w:ascii="Times New Roman" w:hAnsi="Times New Roman" w:cs="Times New Roman"/>
          <w:sz w:val="28"/>
          <w:szCs w:val="28"/>
        </w:rPr>
        <w:lastRenderedPageBreak/>
        <w:t>val_rate_loss: 37.6400 - val_distortion_pass_through_loss: 0.0686 - val_rate_pass_through_loss: 37.6418</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4/15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- 66s 140ms/step - loss: 71.6204 - distortion_loss: 0.0594 - rate_loss: 41.9074 - distortion_pass_through_loss: 0.0594 - rate_pass_through_loss: 41.9051 - val_loss: 63.7897 - val_distortion_loss: 0.0777 - val_rate_loss: 24.9608 - val_distortion_pass_through_loss: 0.0776 - val_rate_pass_through_loss: 24.9733</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5/15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- 64s 136ms/step - loss: 65.9967 - distortion_loss: 0.0623 - rate_loss: 34.8532 - distortion_pass_through_loss: 0.0623 - rate_pass_through_loss: 34.8516 - val_loss: 59.4258 - val_distortion_loss: 0.0845 - val_rate_loss: 17.1910 - val_distortion_pass_through_loss: 0.0845 - val_rate_pass_through_loss: 17.1964</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6/15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133ms/step - loss: 62.5725 - distortion_loss: 0.0645 - rate_loss: 30.3403 - distortion_pass_through_loss: 0.0645 - rate_pass_through_loss: 30.3390 - val_loss: 55.3085 - val_distortion_loss: 0.0829 - val_rate_loss: 13.8689 - val_distortion_pass_through_loss: 0.0829 - val_rate_pass_through_loss: 13.8758</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7/15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134ms/step - loss: 60.0113 - distortion_loss: 0.0658 - rate_loss: 27.1132 - distortion_pass_through_loss: 0.0658 - rate_pass_through_loss: 27.1125 - val_loss: 51.6426 - val_distortion_loss: 0.0776 - val_rate_loss: 12.8278 - val_distortion_pass_through_loss: 0.0776 - val_rate_pass_through_loss: 12.8406</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8/15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- 60s 128ms/step - loss: 57.8552 - distortion_loss: 0.0664 - rate_loss: 24.6740 - distortion_pass_through_loss: 0.0664 - rate_pass_through_loss: 24.6731 - val_loss: 49.5394 - val_distortion_loss: 0.0750 - val_rate_loss: 12.0351 - val_distortion_pass_through_loss: 0.0750 - val_rate_pass_through_loss: 12.0524</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9/15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134ms/step - loss: 55.7918 - distortion_loss: 0.0662 - rate_loss: 22.7058 - distortion_pass_through_loss: 0.0662 - rate_pass_through_loss: 22.7053 - val_loss: 47.9648 - val_distortion_loss: 0.0702 - val_rate_loss: 12.8520 - val_distortion_pass_through_loss: 0.0702 - val_rate_pass_through_loss: 12.8614</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10/15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- 62s 133ms/step - loss: 53.8953 - distortion_loss: 0.0656 - rate_loss: 21.1197 - distortion_pass_through_loss: 0.0655 - rate_pass_through_loss: 21.1189 - val_loss: 46.8510 - val_distortion_loss: 0.0672 - val_rate_loss: 13.2398 - val_distortion_pass_through_loss: 0.0672 - val_rate_pass_through_loss: 13.2449</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11/15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lastRenderedPageBreak/>
        <w:t>469/469 [==============================] - 62s 133ms/step - loss: 52.1191 - distortion_loss: 0.0644 - rate_loss: 19.9033 - distortion_pass_through_loss: 0.0644 - rate_pass_through_loss: 19.9027 - val_loss: 46.2531 - val_distortion_loss: 0.0648 - val_rate_loss: 13.8607 - val_distortion_pass_through_loss: 0.0648 - val_rate_pass_through_loss: 13.8544</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12/15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- 60s 127ms/step - loss: 50.6792 - distortion_loss: 0.0633 - rate_loss: 19.0208 - distortion_pass_through_loss: 0.0633 - rate_pass_through_loss: 19.0204 - val_loss: 45.6744 - val_distortion_loss: 0.0625 - val_rate_loss: 14.4252 - val_distortion_pass_through_loss: 0.0625 - val_rate_pass_through_loss: 14.4229</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13/15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- 64s 137ms/step - loss: 49.5493 - distortion_loss: 0.0623 - rate_loss: 18.4164 - distortion_pass_through_loss: 0.0623 - rate_pass_through_loss: 18.4160 - val_loss: 45.6104 - val_distortion_loss: 0.0628 - val_rate_loss: 14.2163 - val_distortion_pass_through_loss: 0.0628 - val_rate_pass_through_loss: 14.2140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14/15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- 61s 130ms/step - loss: 48.6479 - distortion_loss: 0.0614 - rate_loss: 17.9413 - distortion_pass_through_loss: 0.0614 - rate_pass_through_loss: 17.9410 - val_loss: 45.4348 - val_distortion_loss: 0.0619 - val_rate_loss: 14.4963 - val_distortion_pass_through_loss: 0.0619 - val_rate_pass_through_loss: 14.4905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15/15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- 62s 133ms/step - loss: 48.0387 - distortion_loss: 0.0610 - rate_loss: 17.5527 - distortion_pass_through_loss: 0.0610 - rate_pass_through_loss: 17.5524 - val_loss: 45.0820 - val_distortion_loss: 0.0615 - val_rate_loss: 14.3296 - val_distortion_pass_through_loss: 0.0615 - val_rate_pass_through_loss: 14.3299</w:t>
      </w:r>
    </w:p>
    <w:p w14:paraId="26D852A1" w14:textId="5E7E3057" w:rsidR="00944E38" w:rsidRPr="00222932" w:rsidRDefault="00944E38" w:rsidP="00C70D72">
      <w:pPr>
        <w:pStyle w:val="FirstParagraph"/>
        <w:ind w:firstLine="709"/>
        <w:rPr>
          <w:rFonts w:ascii="Times New Roman" w:hAnsi="Times New Roman" w:cs="Times New Roman"/>
          <w:sz w:val="28"/>
          <w:szCs w:val="28"/>
        </w:rPr>
      </w:pPr>
      <w:r w:rsidRPr="00222932">
        <w:rPr>
          <w:rFonts w:ascii="Times New Roman" w:hAnsi="Times New Roman" w:cs="Times New Roman"/>
          <w:noProof/>
          <w:sz w:val="28"/>
          <w:szCs w:val="28"/>
        </w:rPr>
        <w:drawing>
          <wp:inline distT="0" distB="0" distL="0" distR="0" wp14:anchorId="74DC3D9D" wp14:editId="7FE0648B">
            <wp:extent cx="5327015" cy="217995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7015" cy="2179955"/>
                    </a:xfrm>
                    <a:prstGeom prst="rect">
                      <a:avLst/>
                    </a:prstGeom>
                    <a:solidFill>
                      <a:srgbClr val="FFFFFF"/>
                    </a:solidFill>
                    <a:ln>
                      <a:noFill/>
                    </a:ln>
                  </pic:spPr>
                </pic:pic>
              </a:graphicData>
            </a:graphic>
          </wp:inline>
        </w:drawing>
      </w:r>
    </w:p>
    <w:p w14:paraId="53E6AF32" w14:textId="77777777" w:rsidR="00944E38" w:rsidRPr="00222932" w:rsidRDefault="00944E38" w:rsidP="00C70D72">
      <w:pPr>
        <w:pStyle w:val="a0"/>
        <w:ind w:firstLine="709"/>
        <w:rPr>
          <w:rStyle w:val="NormalTok"/>
          <w:rFonts w:ascii="Times New Roman" w:hAnsi="Times New Roman" w:cs="Times New Roman"/>
          <w:sz w:val="28"/>
          <w:szCs w:val="28"/>
        </w:rPr>
      </w:pPr>
      <w:r w:rsidRPr="00222932">
        <w:rPr>
          <w:rFonts w:ascii="Times New Roman" w:hAnsi="Times New Roman" w:cs="Times New Roman"/>
          <w:sz w:val="28"/>
          <w:szCs w:val="28"/>
        </w:rPr>
        <w:t xml:space="preserve">Скорость передачи данных в нашем коде снижается, как и точность цифр. Однако большинство цифр остаются узнаваемыми. Сократим еще больше знаение </w:t>
      </w:r>
      <w:r w:rsidRPr="00222932">
        <w:rPr>
          <w:rFonts w:ascii="Times New Roman" w:hAnsi="Times New Roman" w:cs="Times New Roman"/>
          <w:position w:val="-1"/>
          <w:sz w:val="28"/>
          <w:szCs w:val="28"/>
        </w:rPr>
        <w:object w:dxaOrig="129" w:dyaOrig="266" w14:anchorId="4034B2A3">
          <v:shape id="_x0000_i1517" type="#_x0000_t75" style="width:6.7pt;height:13.4pt" o:ole="" filled="t">
            <v:fill color2="black"/>
            <v:imagedata r:id="rId22" o:title=""/>
          </v:shape>
          <o:OLEObject Type="Embed" ShapeID="_x0000_i1517" DrawAspect="Content" ObjectID="_1777650763" r:id="rId29"/>
        </w:object>
      </w:r>
      <w:r w:rsidRPr="00222932">
        <w:rPr>
          <w:rFonts w:ascii="Times New Roman" w:hAnsi="Times New Roman" w:cs="Times New Roman"/>
          <w:sz w:val="28"/>
          <w:szCs w:val="28"/>
        </w:rPr>
        <w:t>.</w:t>
      </w:r>
    </w:p>
    <w:p w14:paraId="53DC00A8"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NormalTok"/>
          <w:rFonts w:ascii="Times New Roman" w:hAnsi="Times New Roman" w:cs="Times New Roman"/>
          <w:sz w:val="28"/>
          <w:szCs w:val="28"/>
        </w:rPr>
        <w:lastRenderedPageBreak/>
        <w:t>train_and_visualize_model(lmbda</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300</w:t>
      </w:r>
      <w:r w:rsidRPr="00222932">
        <w:rPr>
          <w:rStyle w:val="NormalTok"/>
          <w:rFonts w:ascii="Times New Roman" w:hAnsi="Times New Roman" w:cs="Times New Roman"/>
          <w:sz w:val="28"/>
          <w:szCs w:val="28"/>
        </w:rPr>
        <w:t>)</w:t>
      </w:r>
    </w:p>
    <w:p w14:paraId="3A1211A9"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VerbatimChar"/>
          <w:rFonts w:ascii="Times New Roman" w:hAnsi="Times New Roman" w:cs="Times New Roman"/>
          <w:sz w:val="28"/>
          <w:szCs w:val="28"/>
        </w:rPr>
        <w:t>Epoch 1/15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ETA: 0s - loss: 113.9722 - distortion_loss: 0.0766 - rate_loss: 90.9809 - distortion_pass_through_loss: 0.0766 - rate_pass_through_loss: 90.9742</w:t>
      </w:r>
    </w:p>
    <w:p w14:paraId="623C580F" w14:textId="77777777" w:rsidR="00944E38" w:rsidRPr="00222932" w:rsidRDefault="00944E38" w:rsidP="00C70D72">
      <w:pPr>
        <w:pStyle w:val="SourceCode"/>
        <w:ind w:firstLine="709"/>
        <w:rPr>
          <w:rStyle w:val="VerbatimChar"/>
          <w:rFonts w:ascii="Times New Roman" w:hAnsi="Times New Roman" w:cs="Times New Roman"/>
          <w:sz w:val="28"/>
          <w:szCs w:val="28"/>
        </w:rPr>
      </w:pPr>
      <w:r w:rsidRPr="00222932">
        <w:rPr>
          <w:rStyle w:val="VerbatimChar"/>
          <w:rFonts w:ascii="Times New Roman" w:hAnsi="Times New Roman" w:cs="Times New Roman"/>
          <w:sz w:val="28"/>
          <w:szCs w:val="28"/>
        </w:rPr>
        <w:t>WARNING:absl:Computing quantization offsets using offset heuristic within a tf.function. Ideally, the offset heuristic should only be used to determine offsets once after training. Depending on the prior, estimating the offset might be computationally expensive.</w:t>
      </w:r>
    </w:p>
    <w:p w14:paraId="400B2538"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VerbatimChar"/>
          <w:rFonts w:ascii="Times New Roman" w:hAnsi="Times New Roman" w:cs="Times New Roman"/>
          <w:sz w:val="28"/>
          <w:szCs w:val="28"/>
        </w:rPr>
        <w:t xml:space="preserve"> 469/469 [==============================] - 66s 136ms/step - loss: 113.9722 - distortion_loss: 0.0766 - rate_loss: 90.9809 - distortion_pass_through_loss: 0.0766 - rate_pass_through_loss: 90.9742 - val_loss: 96.4715 - val_distortion_loss: 0.0676 - val_rate_loss: 76.1928 - val_distortion_pass_through_loss: 0.0676 - val_rate_pass_through_loss: 76.1940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2/15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- 61s 130ms/step - loss: 85.6407 - distortion_loss: 0.0603 - rate_loss: 67.5641 - distortion_pass_through_loss: 0.0603 - rate_pass_through_loss: 67.5587 - val_loss: 74.0172 - val_distortion_loss: 0.0774 - val_rate_loss: 50.8044 - val_distortion_pass_through_loss: 0.0774 - val_rate_pass_through_loss: 50.8089</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3/15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- 64s 136ms/step - loss: 68.6558 - distortion_loss: 0.0637 - rate_loss: 49.5319 - distortion_pass_through_loss: 0.0637 - rate_pass_through_loss: 49.5282 - val_loss: 59.0310 - val_distortion_loss: 0.0926 - val_rate_loss: 31.2458 - val_distortion_pass_through_loss: 0.0927 - val_rate_pass_through_loss: 31.2474</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4/15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135ms/step - loss: 58.1806 - distortion_loss: 0.0686 - rate_loss: 37.5905 - distortion_pass_through_loss: 0.0686 - rate_pass_through_loss: 37.5883 - val_loss: 49.3570 - val_distortion_loss: 0.1031 - val_rate_loss: 18.4147 - val_distortion_pass_through_loss: 0.1032 - val_rate_pass_through_loss: 18.4068</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5/15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134ms/step - loss: 51.9716 - distortion_loss: 0.0731 - rate_loss: 30.0352 - distortion_pass_through_loss: 0.0731 - rate_pass_through_loss: 30.0340 - val_loss: 42.7573 - val_distortion_loss: 0.1038 - val_rate_loss: 11.6283 - val_distortion_pass_through_loss: 0.1038 - val_rate_pass_through_loss: 11.6261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6/15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 xml:space="preserve">469/469 [==============================] - 63s 134ms/step - loss: 48.1115 - distortion_loss: 0.0769 - rate_loss: 25.0292 - distortion_pass_through_loss: 0.0769 - rate_pass_through_loss: 25.0278 - val_loss: 39.4354 - val_distortion_loss: 0.1085 - val_rate_loss: 6.8877 - val_distortion_pass_through_loss: 0.1085 - </w:t>
      </w:r>
      <w:r w:rsidRPr="00222932">
        <w:rPr>
          <w:rStyle w:val="VerbatimChar"/>
          <w:rFonts w:ascii="Times New Roman" w:hAnsi="Times New Roman" w:cs="Times New Roman"/>
          <w:sz w:val="28"/>
          <w:szCs w:val="28"/>
        </w:rPr>
        <w:lastRenderedPageBreak/>
        <w:t>val_rate_pass_through_loss: 6.8850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7/15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135ms/step - loss: 45.4646 - distortion_loss: 0.0800 - rate_loss: 21.4632 - distortion_pass_through_loss: 0.0800 - rate_pass_through_loss: 21.4621 - val_loss: 36.8624 - val_distortion_loss: 0.1050 - val_rate_loss: 5.3749 - val_distortion_pass_through_loss: 0.1049 - val_rate_pass_through_loss: 5.3723</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8/15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- 60s 129ms/step - loss: 43.3571 - distortion_loss: 0.0819 - rate_loss: 18.7886 - distortion_pass_through_loss: 0.0819 - rate_pass_through_loss: 18.7877 - val_loss: 34.9946 - val_distortion_loss: 0.0980 - val_rate_loss: 5.6083 - val_distortion_pass_through_loss: 0.0980 - val_rate_pass_through_loss: 5.5979</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9/15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- 61s 131ms/step - loss: 41.4649 - distortion_loss: 0.0825 - rate_loss: 16.7057 - distortion_pass_through_loss: 0.0825 - rate_pass_through_loss: 16.7054 - val_loss: 33.5543 - val_distortion_loss: 0.0890 - val_rate_loss: 6.8450 - val_distortion_pass_through_loss: 0.0891 - val_rate_pass_through_loss: 6.8256</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10/15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- 64s 136ms/step - loss: 39.6629 - distortion_loss: 0.0818 - rate_loss: 15.1267 - distortion_pass_through_loss: 0.0818 - rate_pass_through_loss: 15.1261 - val_loss: 32.8883 - val_distortion_loss: 0.0871 - val_rate_loss: 6.7622 - val_distortion_pass_through_loss: 0.0871 - val_rate_pass_through_loss: 6.7509</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11/15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- 62s 131ms/step - loss: 37.9954 - distortion_loss: 0.0800 - rate_loss: 13.9886 - distortion_pass_through_loss: 0.0800 - rate_pass_through_loss: 13.9885 - val_loss: 32.2101 - val_distortion_loss: 0.0813 - val_rate_loss: 7.8300 - val_distortion_pass_through_loss: 0.0813 - val_rate_pass_through_loss: 7.8286</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12/15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135ms/step - loss: 36.6900 - distortion_loss: 0.0784 - rate_loss: 13.1563 - distortion_pass_through_loss: 0.0784 - rate_pass_through_loss: 13.1559 - val_loss: 31.7939 - val_distortion_loss: 0.0796 - val_rate_loss: 7.9137 - val_distortion_pass_through_loss: 0.0796 - val_rate_pass_through_loss: 7.9090</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13/15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134ms/step - loss: 35.7005 - distortion_loss: 0.0774 - rate_loss: 12.4847 - distortion_pass_through_loss: 0.0774 - rate_pass_through_loss: 12.4842 - val_loss: 31.6766 - val_distortion_loss: 0.0776 - val_rate_loss: 8.3839 - val_distortion_pass_through_loss: 0.0777 - val_rate_pass_through_loss: 8.3831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14/15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 xml:space="preserve">469/469 [==============================] - 63s 133ms/step - loss: 34.9128 </w:t>
      </w:r>
      <w:r w:rsidRPr="00222932">
        <w:rPr>
          <w:rStyle w:val="VerbatimChar"/>
          <w:rFonts w:ascii="Times New Roman" w:hAnsi="Times New Roman" w:cs="Times New Roman"/>
          <w:sz w:val="28"/>
          <w:szCs w:val="28"/>
        </w:rPr>
        <w:lastRenderedPageBreak/>
        <w:t>- distortion_loss: 0.0767 - rate_loss: 11.9156 - distortion_pass_through_loss: 0.0767 - rate_pass_through_loss: 11.9154 - val_loss: 31.6097 - val_distortion_loss: 0.0763 - val_rate_loss: 8.7253 - val_distortion_pass_through_loss: 0.0763 - val_rate_pass_through_loss: 8.7271</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Epoch 15/15</w:t>
      </w:r>
      <w:r w:rsidRPr="00222932">
        <w:rPr>
          <w:rFonts w:ascii="Times New Roman" w:hAnsi="Times New Roman" w:cs="Times New Roman"/>
          <w:sz w:val="28"/>
          <w:szCs w:val="28"/>
        </w:rPr>
        <w:br/>
      </w:r>
      <w:r w:rsidRPr="00222932">
        <w:rPr>
          <w:rStyle w:val="VerbatimChar"/>
          <w:rFonts w:ascii="Times New Roman" w:hAnsi="Times New Roman" w:cs="Times New Roman"/>
          <w:sz w:val="28"/>
          <w:szCs w:val="28"/>
        </w:rPr>
        <w:t>469/469 [==============================] - 63s 135ms/step - loss: 34.2790 - distortion_loss: 0.0760 - rate_loss: 11.4663 - distortion_pass_through_loss: 0.0760 - rate_pass_through_loss: 11.4663 - val_loss: 31.4983 - val_distortion_loss: 0.0770 - val_rate_loss: 8.3844 - val_distortion_pass_through_loss: 0.0771 - val_rate_pass_through_loss: 8.3864</w:t>
      </w:r>
    </w:p>
    <w:p w14:paraId="069FB328" w14:textId="74DA9B4D" w:rsidR="00944E38" w:rsidRPr="00222932" w:rsidRDefault="00944E38" w:rsidP="00C70D72">
      <w:pPr>
        <w:pStyle w:val="FirstParagraph"/>
        <w:ind w:firstLine="709"/>
        <w:rPr>
          <w:rFonts w:ascii="Times New Roman" w:hAnsi="Times New Roman" w:cs="Times New Roman"/>
          <w:sz w:val="28"/>
          <w:szCs w:val="28"/>
        </w:rPr>
      </w:pPr>
      <w:r w:rsidRPr="00222932">
        <w:rPr>
          <w:rFonts w:ascii="Times New Roman" w:hAnsi="Times New Roman" w:cs="Times New Roman"/>
          <w:noProof/>
          <w:sz w:val="28"/>
          <w:szCs w:val="28"/>
        </w:rPr>
        <w:drawing>
          <wp:inline distT="0" distB="0" distL="0" distR="0" wp14:anchorId="40B5E1C5" wp14:editId="75951F31">
            <wp:extent cx="5327015" cy="217995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7015" cy="2179955"/>
                    </a:xfrm>
                    <a:prstGeom prst="rect">
                      <a:avLst/>
                    </a:prstGeom>
                    <a:solidFill>
                      <a:srgbClr val="FFFFFF"/>
                    </a:solidFill>
                    <a:ln>
                      <a:noFill/>
                    </a:ln>
                  </pic:spPr>
                </pic:pic>
              </a:graphicData>
            </a:graphic>
          </wp:inline>
        </w:drawing>
      </w:r>
    </w:p>
    <w:p w14:paraId="37A8C8E5" w14:textId="77777777" w:rsidR="00944E38" w:rsidRPr="00222932" w:rsidRDefault="00944E38" w:rsidP="00C70D72">
      <w:pPr>
        <w:pStyle w:val="a0"/>
        <w:ind w:firstLine="709"/>
        <w:rPr>
          <w:rFonts w:ascii="Times New Roman" w:hAnsi="Times New Roman" w:cs="Times New Roman"/>
          <w:sz w:val="28"/>
          <w:szCs w:val="28"/>
        </w:rPr>
      </w:pPr>
      <w:r w:rsidRPr="00222932">
        <w:rPr>
          <w:rFonts w:ascii="Times New Roman" w:hAnsi="Times New Roman" w:cs="Times New Roman"/>
          <w:sz w:val="28"/>
          <w:szCs w:val="28"/>
        </w:rPr>
        <w:t>Теперь строки становятся намного короче, примерно на один байт на цифру. Однако это требует определенных затрат. Большее количество цифр становится неузнаваемым.</w:t>
      </w:r>
    </w:p>
    <w:p w14:paraId="612FB7FB" w14:textId="77777777" w:rsidR="00944E38" w:rsidRPr="00222932" w:rsidRDefault="00944E38" w:rsidP="00C70D72">
      <w:pPr>
        <w:pStyle w:val="a0"/>
        <w:ind w:firstLine="709"/>
        <w:rPr>
          <w:rFonts w:ascii="Times New Roman" w:hAnsi="Times New Roman" w:cs="Times New Roman"/>
          <w:sz w:val="28"/>
          <w:szCs w:val="28"/>
        </w:rPr>
      </w:pPr>
      <w:r w:rsidRPr="00222932">
        <w:rPr>
          <w:rFonts w:ascii="Times New Roman" w:hAnsi="Times New Roman" w:cs="Times New Roman"/>
          <w:sz w:val="28"/>
          <w:szCs w:val="28"/>
        </w:rPr>
        <w:t>Это демонстрирует, что данная модель не зависит от человеческого восприятия ошибок, она просто измеряет абсолютное отклонение в пикселях. Чтобы добиться лучшего воспринимаемого качества изображения, нам нужно было бы заменить потерю пикселя потерей восприятия.</w:t>
      </w:r>
    </w:p>
    <w:p w14:paraId="7EB1FA43" w14:textId="6459BF9E" w:rsidR="00944E38" w:rsidRPr="00886BB4" w:rsidRDefault="00944E38" w:rsidP="00886BB4">
      <w:pPr>
        <w:pStyle w:val="af6"/>
        <w:jc w:val="left"/>
        <w:rPr>
          <w:rFonts w:ascii="Times New Roman" w:hAnsi="Times New Roman" w:cs="Times New Roman"/>
          <w:color w:val="auto"/>
          <w:sz w:val="28"/>
          <w:szCs w:val="28"/>
        </w:rPr>
      </w:pPr>
      <w:bookmarkStart w:id="7" w:name="X865d1e114386650d9bd8d99ddd54a5ca44fd299"/>
      <w:r w:rsidRPr="00886BB4">
        <w:rPr>
          <w:rFonts w:ascii="Times New Roman" w:hAnsi="Times New Roman" w:cs="Times New Roman"/>
          <w:color w:val="auto"/>
          <w:sz w:val="28"/>
          <w:szCs w:val="28"/>
        </w:rPr>
        <w:t>Использу</w:t>
      </w:r>
      <w:r w:rsidR="0071486B">
        <w:rPr>
          <w:rFonts w:ascii="Times New Roman" w:hAnsi="Times New Roman" w:cs="Times New Roman"/>
          <w:color w:val="auto"/>
          <w:sz w:val="28"/>
          <w:szCs w:val="28"/>
          <w:lang w:val="ru-RU"/>
        </w:rPr>
        <w:t>ем</w:t>
      </w:r>
      <w:r w:rsidRPr="00886BB4">
        <w:rPr>
          <w:rFonts w:ascii="Times New Roman" w:hAnsi="Times New Roman" w:cs="Times New Roman"/>
          <w:color w:val="auto"/>
          <w:sz w:val="28"/>
          <w:szCs w:val="28"/>
        </w:rPr>
        <w:t xml:space="preserve"> декодер в качестве генерирующей модели</w:t>
      </w:r>
    </w:p>
    <w:p w14:paraId="0CDAD3A1" w14:textId="77777777" w:rsidR="00944E38" w:rsidRPr="00222932" w:rsidRDefault="00944E38" w:rsidP="00C70D72">
      <w:pPr>
        <w:pStyle w:val="FirstParagraph"/>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Если мы введем в декодер случайные биты, это приведет к эффективной выборке из распределения, которое модель научилась представлять цифрами.</w:t>
      </w:r>
    </w:p>
    <w:p w14:paraId="41F5818F" w14:textId="77777777" w:rsidR="00944E38" w:rsidRPr="00222932" w:rsidRDefault="00944E38" w:rsidP="00C70D72">
      <w:pPr>
        <w:pStyle w:val="a0"/>
        <w:ind w:firstLine="709"/>
        <w:rPr>
          <w:rStyle w:val="NormalTok"/>
          <w:rFonts w:ascii="Times New Roman" w:hAnsi="Times New Roman" w:cs="Times New Roman"/>
          <w:sz w:val="28"/>
          <w:szCs w:val="28"/>
          <w:lang w:val="ru-RU"/>
        </w:rPr>
      </w:pPr>
      <w:r w:rsidRPr="00222932">
        <w:rPr>
          <w:rFonts w:ascii="Times New Roman" w:hAnsi="Times New Roman" w:cs="Times New Roman"/>
          <w:sz w:val="28"/>
          <w:szCs w:val="28"/>
          <w:lang w:val="ru-RU"/>
        </w:rPr>
        <w:t>Повторно создадим экземпляр компрессора/декомпрессора без проверки работоспособности, которая определила бы, не полностью ли декодирована входная строка.</w:t>
      </w:r>
      <w:bookmarkEnd w:id="7"/>
    </w:p>
    <w:p w14:paraId="02781C07"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NormalTok"/>
          <w:rFonts w:ascii="Times New Roman" w:hAnsi="Times New Roman" w:cs="Times New Roman"/>
          <w:sz w:val="28"/>
          <w:szCs w:val="28"/>
        </w:rPr>
        <w:t xml:space="preserve">compressor, decompressor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make_mnist_codec(trainer, decode_sanity_check</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False</w:t>
      </w:r>
      <w:r w:rsidRPr="00222932">
        <w:rPr>
          <w:rStyle w:val="NormalTok"/>
          <w:rFonts w:ascii="Times New Roman" w:hAnsi="Times New Roman" w:cs="Times New Roman"/>
          <w:sz w:val="28"/>
          <w:szCs w:val="28"/>
        </w:rPr>
        <w:t>)</w:t>
      </w:r>
    </w:p>
    <w:p w14:paraId="54D7DA2F" w14:textId="77777777" w:rsidR="00944E38" w:rsidRPr="00222932" w:rsidRDefault="00944E38" w:rsidP="00C70D72">
      <w:pPr>
        <w:pStyle w:val="FirstParagraph"/>
        <w:ind w:firstLine="709"/>
        <w:rPr>
          <w:rStyle w:val="ImportTok"/>
          <w:rFonts w:ascii="Times New Roman" w:hAnsi="Times New Roman" w:cs="Times New Roman"/>
          <w:sz w:val="28"/>
          <w:szCs w:val="28"/>
          <w:lang w:val="ru-RU"/>
        </w:rPr>
      </w:pPr>
      <w:r w:rsidRPr="00222932">
        <w:rPr>
          <w:rFonts w:ascii="Times New Roman" w:hAnsi="Times New Roman" w:cs="Times New Roman"/>
          <w:sz w:val="28"/>
          <w:szCs w:val="28"/>
          <w:lang w:val="ru-RU"/>
        </w:rPr>
        <w:t>Теперь загрузим в декомпрессор достаточно длинные случайные строки, чтобы он мог декодировать / извлекать из них цифры.</w:t>
      </w:r>
    </w:p>
    <w:p w14:paraId="77DA2C44" w14:textId="77777777" w:rsidR="00944E38" w:rsidRPr="00222932" w:rsidRDefault="00944E38" w:rsidP="00C70D72">
      <w:pPr>
        <w:pStyle w:val="SourceCode"/>
        <w:ind w:firstLine="709"/>
        <w:rPr>
          <w:rFonts w:ascii="Times New Roman" w:hAnsi="Times New Roman" w:cs="Times New Roman"/>
          <w:sz w:val="28"/>
          <w:szCs w:val="28"/>
        </w:rPr>
      </w:pPr>
      <w:r w:rsidRPr="00222932">
        <w:rPr>
          <w:rStyle w:val="ImportTok"/>
          <w:rFonts w:ascii="Times New Roman" w:hAnsi="Times New Roman" w:cs="Times New Roman"/>
          <w:sz w:val="28"/>
          <w:szCs w:val="28"/>
        </w:rPr>
        <w:lastRenderedPageBreak/>
        <w:t>import</w:t>
      </w:r>
      <w:r w:rsidRPr="00222932">
        <w:rPr>
          <w:rStyle w:val="NormalTok"/>
          <w:rFonts w:ascii="Times New Roman" w:hAnsi="Times New Roman" w:cs="Times New Roman"/>
          <w:sz w:val="28"/>
          <w:szCs w:val="28"/>
        </w:rPr>
        <w:t xml:space="preserve"> os</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strings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tf.constant([os.urandom(</w:t>
      </w:r>
      <w:r w:rsidRPr="00222932">
        <w:rPr>
          <w:rStyle w:val="DecValTok"/>
          <w:rFonts w:ascii="Times New Roman" w:hAnsi="Times New Roman" w:cs="Times New Roman"/>
          <w:sz w:val="28"/>
          <w:szCs w:val="28"/>
        </w:rPr>
        <w:t>8</w:t>
      </w:r>
      <w:r w:rsidRPr="00222932">
        <w:rPr>
          <w:rStyle w:val="NormalTok"/>
          <w:rFonts w:ascii="Times New Roman" w:hAnsi="Times New Roman" w:cs="Times New Roman"/>
          <w:sz w:val="28"/>
          <w:szCs w:val="28"/>
        </w:rPr>
        <w:t xml:space="preserve">) </w:t>
      </w:r>
      <w:r w:rsidRPr="00222932">
        <w:rPr>
          <w:rStyle w:val="ControlFlowTok"/>
          <w:rFonts w:ascii="Times New Roman" w:hAnsi="Times New Roman" w:cs="Times New Roman"/>
          <w:sz w:val="28"/>
          <w:szCs w:val="28"/>
        </w:rPr>
        <w:t>for</w:t>
      </w:r>
      <w:r w:rsidRPr="00222932">
        <w:rPr>
          <w:rStyle w:val="NormalTok"/>
          <w:rFonts w:ascii="Times New Roman" w:hAnsi="Times New Roman" w:cs="Times New Roman"/>
          <w:sz w:val="28"/>
          <w:szCs w:val="28"/>
        </w:rPr>
        <w:t xml:space="preserve"> _ </w:t>
      </w:r>
      <w:r w:rsidRPr="00222932">
        <w:rPr>
          <w:rStyle w:val="KeywordTok"/>
          <w:rFonts w:ascii="Times New Roman" w:hAnsi="Times New Roman" w:cs="Times New Roman"/>
          <w:sz w:val="28"/>
          <w:szCs w:val="28"/>
        </w:rPr>
        <w:t>in</w:t>
      </w:r>
      <w:r w:rsidRPr="00222932">
        <w:rPr>
          <w:rStyle w:val="NormalTok"/>
          <w:rFonts w:ascii="Times New Roman" w:hAnsi="Times New Roman" w:cs="Times New Roman"/>
          <w:sz w:val="28"/>
          <w:szCs w:val="28"/>
        </w:rPr>
        <w:t xml:space="preserve"> </w:t>
      </w:r>
      <w:r w:rsidRPr="00222932">
        <w:rPr>
          <w:rStyle w:val="BuiltInTok"/>
          <w:rFonts w:ascii="Times New Roman" w:hAnsi="Times New Roman" w:cs="Times New Roman"/>
          <w:sz w:val="28"/>
          <w:szCs w:val="28"/>
        </w:rPr>
        <w:t>range</w:t>
      </w:r>
      <w:r w:rsidRPr="00222932">
        <w:rPr>
          <w:rStyle w:val="NormalTok"/>
          <w:rFonts w:ascii="Times New Roman" w:hAnsi="Times New Roman" w:cs="Times New Roman"/>
          <w:sz w:val="28"/>
          <w:szCs w:val="28"/>
        </w:rPr>
        <w:t>(</w:t>
      </w:r>
      <w:r w:rsidRPr="00222932">
        <w:rPr>
          <w:rStyle w:val="DecValTok"/>
          <w:rFonts w:ascii="Times New Roman" w:hAnsi="Times New Roman" w:cs="Times New Roman"/>
          <w:sz w:val="28"/>
          <w:szCs w:val="28"/>
        </w:rPr>
        <w:t>16</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samples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decompressor(strings)</w:t>
      </w:r>
      <w:r w:rsidRPr="00222932">
        <w:rPr>
          <w:rFonts w:ascii="Times New Roman" w:hAnsi="Times New Roman" w:cs="Times New Roman"/>
          <w:sz w:val="28"/>
          <w:szCs w:val="28"/>
        </w:rPr>
        <w:br/>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fig, axes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plt.subplots(</w:t>
      </w:r>
      <w:r w:rsidRPr="00222932">
        <w:rPr>
          <w:rStyle w:val="DecValTok"/>
          <w:rFonts w:ascii="Times New Roman" w:hAnsi="Times New Roman" w:cs="Times New Roman"/>
          <w:sz w:val="28"/>
          <w:szCs w:val="28"/>
        </w:rPr>
        <w:t>4</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4</w:t>
      </w:r>
      <w:r w:rsidRPr="00222932">
        <w:rPr>
          <w:rStyle w:val="NormalTok"/>
          <w:rFonts w:ascii="Times New Roman" w:hAnsi="Times New Roman" w:cs="Times New Roman"/>
          <w:sz w:val="28"/>
          <w:szCs w:val="28"/>
        </w:rPr>
        <w:t>, sharex</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sharey</w:t>
      </w:r>
      <w:r w:rsidRPr="00222932">
        <w:rPr>
          <w:rStyle w:val="OperatorTok"/>
          <w:rFonts w:ascii="Times New Roman" w:hAnsi="Times New Roman" w:cs="Times New Roman"/>
          <w:sz w:val="28"/>
          <w:szCs w:val="28"/>
        </w:rPr>
        <w:t>=</w:t>
      </w:r>
      <w:r w:rsidRPr="00222932">
        <w:rPr>
          <w:rStyle w:val="VariableTok"/>
          <w:rFonts w:ascii="Times New Roman" w:hAnsi="Times New Roman" w:cs="Times New Roman"/>
          <w:sz w:val="28"/>
          <w:szCs w:val="28"/>
        </w:rPr>
        <w:t>True</w:t>
      </w:r>
      <w:r w:rsidRPr="00222932">
        <w:rPr>
          <w:rStyle w:val="NormalTok"/>
          <w:rFonts w:ascii="Times New Roman" w:hAnsi="Times New Roman" w:cs="Times New Roman"/>
          <w:sz w:val="28"/>
          <w:szCs w:val="28"/>
        </w:rPr>
        <w:t>, figsize</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w:t>
      </w:r>
      <w:r w:rsidRPr="00222932">
        <w:rPr>
          <w:rStyle w:val="DecValTok"/>
          <w:rFonts w:ascii="Times New Roman" w:hAnsi="Times New Roman" w:cs="Times New Roman"/>
          <w:sz w:val="28"/>
          <w:szCs w:val="28"/>
        </w:rPr>
        <w:t>5</w:t>
      </w:r>
      <w:r w:rsidRPr="00222932">
        <w:rPr>
          <w:rStyle w:val="NormalTok"/>
          <w:rFonts w:ascii="Times New Roman" w:hAnsi="Times New Roman" w:cs="Times New Roman"/>
          <w:sz w:val="28"/>
          <w:szCs w:val="28"/>
        </w:rPr>
        <w:t xml:space="preserve">, </w:t>
      </w:r>
      <w:r w:rsidRPr="00222932">
        <w:rPr>
          <w:rStyle w:val="DecValTok"/>
          <w:rFonts w:ascii="Times New Roman" w:hAnsi="Times New Roman" w:cs="Times New Roman"/>
          <w:sz w:val="28"/>
          <w:szCs w:val="28"/>
        </w:rPr>
        <w:t>5</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axes </w:t>
      </w:r>
      <w:r w:rsidRPr="00222932">
        <w:rPr>
          <w:rStyle w:val="OperatorTok"/>
          <w:rFonts w:ascii="Times New Roman" w:hAnsi="Times New Roman" w:cs="Times New Roman"/>
          <w:sz w:val="28"/>
          <w:szCs w:val="28"/>
        </w:rPr>
        <w:t>=</w:t>
      </w:r>
      <w:r w:rsidRPr="00222932">
        <w:rPr>
          <w:rStyle w:val="NormalTok"/>
          <w:rFonts w:ascii="Times New Roman" w:hAnsi="Times New Roman" w:cs="Times New Roman"/>
          <w:sz w:val="28"/>
          <w:szCs w:val="28"/>
        </w:rPr>
        <w:t xml:space="preserve"> axes.ravel()</w:t>
      </w:r>
      <w:r w:rsidRPr="00222932">
        <w:rPr>
          <w:rFonts w:ascii="Times New Roman" w:hAnsi="Times New Roman" w:cs="Times New Roman"/>
          <w:sz w:val="28"/>
          <w:szCs w:val="28"/>
        </w:rPr>
        <w:br/>
      </w:r>
      <w:r w:rsidRPr="00222932">
        <w:rPr>
          <w:rStyle w:val="ControlFlowTok"/>
          <w:rFonts w:ascii="Times New Roman" w:hAnsi="Times New Roman" w:cs="Times New Roman"/>
          <w:sz w:val="28"/>
          <w:szCs w:val="28"/>
        </w:rPr>
        <w:t>for</w:t>
      </w:r>
      <w:r w:rsidRPr="00222932">
        <w:rPr>
          <w:rStyle w:val="NormalTok"/>
          <w:rFonts w:ascii="Times New Roman" w:hAnsi="Times New Roman" w:cs="Times New Roman"/>
          <w:sz w:val="28"/>
          <w:szCs w:val="28"/>
        </w:rPr>
        <w:t xml:space="preserve"> i </w:t>
      </w:r>
      <w:r w:rsidRPr="00222932">
        <w:rPr>
          <w:rStyle w:val="KeywordTok"/>
          <w:rFonts w:ascii="Times New Roman" w:hAnsi="Times New Roman" w:cs="Times New Roman"/>
          <w:sz w:val="28"/>
          <w:szCs w:val="28"/>
        </w:rPr>
        <w:t>in</w:t>
      </w:r>
      <w:r w:rsidRPr="00222932">
        <w:rPr>
          <w:rStyle w:val="NormalTok"/>
          <w:rFonts w:ascii="Times New Roman" w:hAnsi="Times New Roman" w:cs="Times New Roman"/>
          <w:sz w:val="28"/>
          <w:szCs w:val="28"/>
        </w:rPr>
        <w:t xml:space="preserve"> </w:t>
      </w:r>
      <w:r w:rsidRPr="00222932">
        <w:rPr>
          <w:rStyle w:val="BuiltInTok"/>
          <w:rFonts w:ascii="Times New Roman" w:hAnsi="Times New Roman" w:cs="Times New Roman"/>
          <w:sz w:val="28"/>
          <w:szCs w:val="28"/>
        </w:rPr>
        <w:t>range</w:t>
      </w:r>
      <w:r w:rsidRPr="00222932">
        <w:rPr>
          <w:rStyle w:val="NormalTok"/>
          <w:rFonts w:ascii="Times New Roman" w:hAnsi="Times New Roman" w:cs="Times New Roman"/>
          <w:sz w:val="28"/>
          <w:szCs w:val="28"/>
        </w:rPr>
        <w:t>(</w:t>
      </w:r>
      <w:r w:rsidRPr="00222932">
        <w:rPr>
          <w:rStyle w:val="BuiltInTok"/>
          <w:rFonts w:ascii="Times New Roman" w:hAnsi="Times New Roman" w:cs="Times New Roman"/>
          <w:sz w:val="28"/>
          <w:szCs w:val="28"/>
        </w:rPr>
        <w:t>len</w:t>
      </w:r>
      <w:r w:rsidRPr="00222932">
        <w:rPr>
          <w:rStyle w:val="NormalTok"/>
          <w:rFonts w:ascii="Times New Roman" w:hAnsi="Times New Roman" w:cs="Times New Roman"/>
          <w:sz w:val="28"/>
          <w:szCs w:val="28"/>
        </w:rPr>
        <w:t>(axes)):</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axes[i].imshow(tf.squeeze(samples[i]))</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 xml:space="preserve">  axes[i].axis(</w:t>
      </w:r>
      <w:r w:rsidRPr="00222932">
        <w:rPr>
          <w:rStyle w:val="StringTok"/>
          <w:rFonts w:ascii="Times New Roman" w:hAnsi="Times New Roman" w:cs="Times New Roman"/>
          <w:sz w:val="28"/>
          <w:szCs w:val="28"/>
        </w:rPr>
        <w:t>"off"</w:t>
      </w:r>
      <w:r w:rsidRPr="00222932">
        <w:rPr>
          <w:rStyle w:val="NormalTok"/>
          <w:rFonts w:ascii="Times New Roman" w:hAnsi="Times New Roman" w:cs="Times New Roman"/>
          <w:sz w:val="28"/>
          <w:szCs w:val="28"/>
        </w:rPr>
        <w:t>)</w:t>
      </w:r>
      <w:r w:rsidRPr="00222932">
        <w:rPr>
          <w:rFonts w:ascii="Times New Roman" w:hAnsi="Times New Roman" w:cs="Times New Roman"/>
          <w:sz w:val="28"/>
          <w:szCs w:val="28"/>
        </w:rPr>
        <w:br/>
      </w:r>
      <w:r w:rsidRPr="00222932">
        <w:rPr>
          <w:rStyle w:val="NormalTok"/>
          <w:rFonts w:ascii="Times New Roman" w:hAnsi="Times New Roman" w:cs="Times New Roman"/>
          <w:sz w:val="28"/>
          <w:szCs w:val="28"/>
        </w:rPr>
        <w:t>plt.subplots_adjust(wspace</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0</w:t>
      </w:r>
      <w:r w:rsidRPr="00222932">
        <w:rPr>
          <w:rStyle w:val="NormalTok"/>
          <w:rFonts w:ascii="Times New Roman" w:hAnsi="Times New Roman" w:cs="Times New Roman"/>
          <w:sz w:val="28"/>
          <w:szCs w:val="28"/>
        </w:rPr>
        <w:t>, hspace</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0</w:t>
      </w:r>
      <w:r w:rsidRPr="00222932">
        <w:rPr>
          <w:rStyle w:val="NormalTok"/>
          <w:rFonts w:ascii="Times New Roman" w:hAnsi="Times New Roman" w:cs="Times New Roman"/>
          <w:sz w:val="28"/>
          <w:szCs w:val="28"/>
        </w:rPr>
        <w:t>, left</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0</w:t>
      </w:r>
      <w:r w:rsidRPr="00222932">
        <w:rPr>
          <w:rStyle w:val="NormalTok"/>
          <w:rFonts w:ascii="Times New Roman" w:hAnsi="Times New Roman" w:cs="Times New Roman"/>
          <w:sz w:val="28"/>
          <w:szCs w:val="28"/>
        </w:rPr>
        <w:t>, right</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 bottom</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0</w:t>
      </w:r>
      <w:r w:rsidRPr="00222932">
        <w:rPr>
          <w:rStyle w:val="NormalTok"/>
          <w:rFonts w:ascii="Times New Roman" w:hAnsi="Times New Roman" w:cs="Times New Roman"/>
          <w:sz w:val="28"/>
          <w:szCs w:val="28"/>
        </w:rPr>
        <w:t>, top</w:t>
      </w:r>
      <w:r w:rsidRPr="00222932">
        <w:rPr>
          <w:rStyle w:val="OperatorTok"/>
          <w:rFonts w:ascii="Times New Roman" w:hAnsi="Times New Roman" w:cs="Times New Roman"/>
          <w:sz w:val="28"/>
          <w:szCs w:val="28"/>
        </w:rPr>
        <w:t>=</w:t>
      </w:r>
      <w:r w:rsidRPr="00222932">
        <w:rPr>
          <w:rStyle w:val="DecValTok"/>
          <w:rFonts w:ascii="Times New Roman" w:hAnsi="Times New Roman" w:cs="Times New Roman"/>
          <w:sz w:val="28"/>
          <w:szCs w:val="28"/>
        </w:rPr>
        <w:t>1</w:t>
      </w:r>
      <w:r w:rsidRPr="00222932">
        <w:rPr>
          <w:rStyle w:val="NormalTok"/>
          <w:rFonts w:ascii="Times New Roman" w:hAnsi="Times New Roman" w:cs="Times New Roman"/>
          <w:sz w:val="28"/>
          <w:szCs w:val="28"/>
        </w:rPr>
        <w:t>)</w:t>
      </w:r>
    </w:p>
    <w:p w14:paraId="07E132D4" w14:textId="5EBCD0C7" w:rsidR="00944E38" w:rsidRPr="00222932" w:rsidRDefault="00944E38" w:rsidP="00C70D72">
      <w:pPr>
        <w:pStyle w:val="FirstParagraph"/>
        <w:ind w:firstLine="709"/>
        <w:rPr>
          <w:rFonts w:ascii="Times New Roman" w:hAnsi="Times New Roman" w:cs="Times New Roman"/>
          <w:sz w:val="28"/>
          <w:szCs w:val="28"/>
        </w:rPr>
      </w:pPr>
      <w:r w:rsidRPr="00222932">
        <w:rPr>
          <w:rFonts w:ascii="Times New Roman" w:hAnsi="Times New Roman" w:cs="Times New Roman"/>
          <w:noProof/>
          <w:sz w:val="28"/>
          <w:szCs w:val="28"/>
        </w:rPr>
        <w:drawing>
          <wp:inline distT="0" distB="0" distL="0" distR="0" wp14:anchorId="1CA31225" wp14:editId="60D4CCAC">
            <wp:extent cx="4795520" cy="4795520"/>
            <wp:effectExtent l="0" t="0" r="508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5520" cy="4795520"/>
                    </a:xfrm>
                    <a:prstGeom prst="rect">
                      <a:avLst/>
                    </a:prstGeom>
                    <a:solidFill>
                      <a:srgbClr val="FFFFFF"/>
                    </a:solidFill>
                    <a:ln>
                      <a:noFill/>
                    </a:ln>
                  </pic:spPr>
                </pic:pic>
              </a:graphicData>
            </a:graphic>
          </wp:inline>
        </w:drawing>
      </w:r>
    </w:p>
    <w:p w14:paraId="6567A7E2" w14:textId="77777777" w:rsidR="00944E38" w:rsidRPr="00886BB4" w:rsidRDefault="00944E38" w:rsidP="00886BB4">
      <w:pPr>
        <w:pStyle w:val="af6"/>
        <w:jc w:val="left"/>
        <w:rPr>
          <w:rFonts w:ascii="Times New Roman" w:hAnsi="Times New Roman" w:cs="Times New Roman"/>
          <w:color w:val="auto"/>
          <w:sz w:val="28"/>
          <w:szCs w:val="28"/>
        </w:rPr>
      </w:pPr>
      <w:bookmarkStart w:id="8" w:name="заключение"/>
      <w:r w:rsidRPr="00886BB4">
        <w:rPr>
          <w:rFonts w:ascii="Times New Roman" w:hAnsi="Times New Roman" w:cs="Times New Roman"/>
          <w:color w:val="auto"/>
          <w:sz w:val="28"/>
          <w:szCs w:val="28"/>
        </w:rPr>
        <w:t>Заключение</w:t>
      </w:r>
    </w:p>
    <w:p w14:paraId="54A08422" w14:textId="77777777" w:rsidR="00944E38" w:rsidRPr="00222932" w:rsidRDefault="00944E38" w:rsidP="00C70D72">
      <w:pPr>
        <w:pStyle w:val="FirstParagraph"/>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В данной курсовой работе были рассмотрены теоретические и практические аспекты предварительного анализа данных и построения признаков в задачах сжатия информации. Через изучение различных методик и алгоритмов, мы обнаружили значительное влияние качества предварительного анализа и выбора признаков на эффективность сжатия данных.</w:t>
      </w:r>
    </w:p>
    <w:p w14:paraId="2CF9EFEF" w14:textId="77777777" w:rsidR="00944E38" w:rsidRPr="00222932" w:rsidRDefault="00944E38" w:rsidP="00C70D72">
      <w:pPr>
        <w:pStyle w:val="a0"/>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lastRenderedPageBreak/>
        <w:t>В ходе работы была написана и тщательно протестирована программа, чтобы обеспечить её надёжность и эффективность. Результаты тестирования подтвердили, что программа корректно выполняет все задачи и эффективно обрабатывает данные. Оптимизация процессов привела к значительному улучшению производительности. Применение многопоточности и оптимизированных алгоритмов позволило сократить время обработки данных и улучшить общую эффективность сжатия. Анализ результатов показал, что правильный выбор и настройка признаков существенно повышают качество сжатия данных без потери важной информации.</w:t>
      </w:r>
    </w:p>
    <w:p w14:paraId="0B7666AA" w14:textId="77777777" w:rsidR="00944E38" w:rsidRPr="00222932" w:rsidRDefault="00944E38" w:rsidP="00C70D72">
      <w:pPr>
        <w:pStyle w:val="a0"/>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В заключение, данная курсовая работа демонстрирует важность интеграции теоретических знаний и практических навыков в области обработки и анализа данных. Полученные знания и опыт могут быть применены в реальных проектах и исследованиях, связанных с обработкой больших объемов данных, где важно не только сохранение информации, но и оптимизация ресурсов.</w:t>
      </w:r>
      <w:bookmarkEnd w:id="8"/>
    </w:p>
    <w:p w14:paraId="584D3C22" w14:textId="77777777" w:rsidR="00944E38" w:rsidRPr="00886BB4" w:rsidRDefault="00944E38" w:rsidP="00886BB4">
      <w:pPr>
        <w:pStyle w:val="af6"/>
        <w:jc w:val="left"/>
        <w:rPr>
          <w:rFonts w:ascii="Times New Roman" w:hAnsi="Times New Roman" w:cs="Times New Roman"/>
          <w:color w:val="auto"/>
          <w:sz w:val="28"/>
          <w:szCs w:val="28"/>
        </w:rPr>
      </w:pPr>
      <w:bookmarkStart w:id="9" w:name="список-источников"/>
      <w:r w:rsidRPr="00886BB4">
        <w:rPr>
          <w:rFonts w:ascii="Times New Roman" w:hAnsi="Times New Roman" w:cs="Times New Roman"/>
          <w:color w:val="auto"/>
          <w:sz w:val="28"/>
          <w:szCs w:val="28"/>
        </w:rPr>
        <w:t>Список источников</w:t>
      </w:r>
    </w:p>
    <w:p w14:paraId="2608BCEB" w14:textId="77777777" w:rsidR="00944E38" w:rsidRPr="00222932" w:rsidRDefault="00944E38" w:rsidP="00C70D72">
      <w:pPr>
        <w:pStyle w:val="FirstParagraph"/>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Законодательные и нормативные акты:</w:t>
      </w:r>
    </w:p>
    <w:p w14:paraId="384451AC" w14:textId="77777777" w:rsidR="00944E38" w:rsidRPr="00222932" w:rsidRDefault="00944E38" w:rsidP="00C70D72">
      <w:pPr>
        <w:pStyle w:val="Compact"/>
        <w:numPr>
          <w:ilvl w:val="0"/>
          <w:numId w:val="44"/>
        </w:numPr>
        <w:ind w:firstLine="709"/>
        <w:rPr>
          <w:rFonts w:ascii="Times New Roman" w:hAnsi="Times New Roman" w:cs="Times New Roman"/>
          <w:sz w:val="28"/>
          <w:szCs w:val="28"/>
        </w:rPr>
      </w:pPr>
      <w:r w:rsidRPr="00222932">
        <w:rPr>
          <w:rFonts w:ascii="Times New Roman" w:hAnsi="Times New Roman" w:cs="Times New Roman"/>
          <w:sz w:val="28"/>
          <w:szCs w:val="28"/>
          <w:lang w:val="ru-RU"/>
        </w:rPr>
        <w:t>Г</w:t>
      </w:r>
      <w:r w:rsidRPr="00222932">
        <w:rPr>
          <w:rFonts w:ascii="Times New Roman" w:hAnsi="Times New Roman" w:cs="Times New Roman"/>
          <w:sz w:val="28"/>
          <w:szCs w:val="28"/>
        </w:rPr>
        <w:t>OCT</w:t>
      </w:r>
      <w:r w:rsidRPr="00222932">
        <w:rPr>
          <w:rFonts w:ascii="Times New Roman" w:hAnsi="Times New Roman" w:cs="Times New Roman"/>
          <w:sz w:val="28"/>
          <w:szCs w:val="28"/>
          <w:lang w:val="ru-RU"/>
        </w:rPr>
        <w:t xml:space="preserve"> Р 7.0.12-2011 Библиографическая запись. Сокращение слов и словосочетаний на русском языке. </w:t>
      </w:r>
      <w:r w:rsidRPr="00222932">
        <w:rPr>
          <w:rFonts w:ascii="Times New Roman" w:hAnsi="Times New Roman" w:cs="Times New Roman"/>
          <w:sz w:val="28"/>
          <w:szCs w:val="28"/>
        </w:rPr>
        <w:t>Общие требования и правила. – М.: Стандартинформ, 2012. – 61 с.</w:t>
      </w:r>
    </w:p>
    <w:p w14:paraId="2FFE0635" w14:textId="77777777" w:rsidR="00944E38" w:rsidRPr="00222932" w:rsidRDefault="00944E38" w:rsidP="00C70D72">
      <w:pPr>
        <w:pStyle w:val="Compact"/>
        <w:numPr>
          <w:ilvl w:val="0"/>
          <w:numId w:val="40"/>
        </w:numPr>
        <w:ind w:firstLine="709"/>
        <w:rPr>
          <w:rFonts w:ascii="Times New Roman" w:hAnsi="Times New Roman" w:cs="Times New Roman"/>
          <w:sz w:val="28"/>
          <w:szCs w:val="28"/>
        </w:rPr>
      </w:pPr>
      <w:r w:rsidRPr="00222932">
        <w:rPr>
          <w:rFonts w:ascii="Times New Roman" w:hAnsi="Times New Roman" w:cs="Times New Roman"/>
          <w:sz w:val="28"/>
          <w:szCs w:val="28"/>
          <w:lang w:val="ru-RU"/>
        </w:rPr>
        <w:t>Г</w:t>
      </w:r>
      <w:r w:rsidRPr="00222932">
        <w:rPr>
          <w:rFonts w:ascii="Times New Roman" w:hAnsi="Times New Roman" w:cs="Times New Roman"/>
          <w:sz w:val="28"/>
          <w:szCs w:val="28"/>
        </w:rPr>
        <w:t>OCT</w:t>
      </w:r>
      <w:r w:rsidRPr="00222932">
        <w:rPr>
          <w:rFonts w:ascii="Times New Roman" w:hAnsi="Times New Roman" w:cs="Times New Roman"/>
          <w:sz w:val="28"/>
          <w:szCs w:val="28"/>
          <w:lang w:val="ru-RU"/>
        </w:rPr>
        <w:t xml:space="preserve"> 7.1-2003 Библиографическая запись. Библиографическое описание. </w:t>
      </w:r>
      <w:r w:rsidRPr="00222932">
        <w:rPr>
          <w:rFonts w:ascii="Times New Roman" w:hAnsi="Times New Roman" w:cs="Times New Roman"/>
          <w:sz w:val="28"/>
          <w:szCs w:val="28"/>
        </w:rPr>
        <w:t>Общие требования и правила составления. – М.: Стандартинформ, 2010. – 92 с.</w:t>
      </w:r>
    </w:p>
    <w:p w14:paraId="3F40E71C" w14:textId="77777777" w:rsidR="00944E38" w:rsidRPr="00222932" w:rsidRDefault="00944E38" w:rsidP="00C70D72">
      <w:pPr>
        <w:pStyle w:val="Compact"/>
        <w:numPr>
          <w:ilvl w:val="0"/>
          <w:numId w:val="40"/>
        </w:numPr>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Г</w:t>
      </w:r>
      <w:r w:rsidRPr="00222932">
        <w:rPr>
          <w:rFonts w:ascii="Times New Roman" w:hAnsi="Times New Roman" w:cs="Times New Roman"/>
          <w:sz w:val="28"/>
          <w:szCs w:val="28"/>
        </w:rPr>
        <w:t>OCT</w:t>
      </w:r>
      <w:r w:rsidRPr="00222932">
        <w:rPr>
          <w:rFonts w:ascii="Times New Roman" w:hAnsi="Times New Roman" w:cs="Times New Roman"/>
          <w:sz w:val="28"/>
          <w:szCs w:val="28"/>
          <w:lang w:val="ru-RU"/>
        </w:rPr>
        <w:t xml:space="preserve"> 7.32-2017 Отчет о научно-исследовательской работе. Структура и правила оформления. – М.: Стандартинформ, 2017. – 47 с.</w:t>
      </w:r>
    </w:p>
    <w:p w14:paraId="37EEFE6E" w14:textId="77777777" w:rsidR="00944E38" w:rsidRPr="00222932" w:rsidRDefault="00944E38" w:rsidP="00C70D72">
      <w:pPr>
        <w:pStyle w:val="Compact"/>
        <w:numPr>
          <w:ilvl w:val="0"/>
          <w:numId w:val="40"/>
        </w:numPr>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Г</w:t>
      </w:r>
      <w:r w:rsidRPr="00222932">
        <w:rPr>
          <w:rFonts w:ascii="Times New Roman" w:hAnsi="Times New Roman" w:cs="Times New Roman"/>
          <w:sz w:val="28"/>
          <w:szCs w:val="28"/>
        </w:rPr>
        <w:t>OCT</w:t>
      </w:r>
      <w:r w:rsidRPr="00222932">
        <w:rPr>
          <w:rFonts w:ascii="Times New Roman" w:hAnsi="Times New Roman" w:cs="Times New Roman"/>
          <w:sz w:val="28"/>
          <w:szCs w:val="28"/>
          <w:lang w:val="ru-RU"/>
        </w:rPr>
        <w:t xml:space="preserve"> 7.82-2001 Библиографическая запись. Библиографическое описание электронных ресурсов. Общие требования и правила составления. – М.: ИПК Издательство стандартов, 2001. – 39 с.</w:t>
      </w:r>
    </w:p>
    <w:p w14:paraId="66A392F5" w14:textId="77777777" w:rsidR="00944E38" w:rsidRPr="00222932" w:rsidRDefault="00944E38" w:rsidP="00C70D72">
      <w:pPr>
        <w:pStyle w:val="Compact"/>
        <w:numPr>
          <w:ilvl w:val="0"/>
          <w:numId w:val="40"/>
        </w:numPr>
        <w:ind w:firstLine="709"/>
        <w:rPr>
          <w:rFonts w:ascii="Times New Roman" w:hAnsi="Times New Roman" w:cs="Times New Roman"/>
          <w:sz w:val="28"/>
          <w:szCs w:val="28"/>
        </w:rPr>
      </w:pPr>
      <w:r w:rsidRPr="00222932">
        <w:rPr>
          <w:rFonts w:ascii="Times New Roman" w:hAnsi="Times New Roman" w:cs="Times New Roman"/>
          <w:sz w:val="28"/>
          <w:szCs w:val="28"/>
          <w:lang w:val="ru-RU"/>
        </w:rPr>
        <w:t>Г</w:t>
      </w:r>
      <w:r w:rsidRPr="00222932">
        <w:rPr>
          <w:rFonts w:ascii="Times New Roman" w:hAnsi="Times New Roman" w:cs="Times New Roman"/>
          <w:sz w:val="28"/>
          <w:szCs w:val="28"/>
        </w:rPr>
        <w:t>OCT</w:t>
      </w:r>
      <w:r w:rsidRPr="00222932">
        <w:rPr>
          <w:rFonts w:ascii="Times New Roman" w:hAnsi="Times New Roman" w:cs="Times New Roman"/>
          <w:sz w:val="28"/>
          <w:szCs w:val="28"/>
          <w:lang w:val="ru-RU"/>
        </w:rPr>
        <w:t xml:space="preserve"> Р 7.0.100-2018 Библиографическая запись. Библиографическое описание. </w:t>
      </w:r>
      <w:r w:rsidRPr="00222932">
        <w:rPr>
          <w:rFonts w:ascii="Times New Roman" w:hAnsi="Times New Roman" w:cs="Times New Roman"/>
          <w:sz w:val="28"/>
          <w:szCs w:val="28"/>
        </w:rPr>
        <w:t>Общие требования и правила составления. – М.: Стандартинформ, 2018. – 122 с.</w:t>
      </w:r>
    </w:p>
    <w:p w14:paraId="2C49A868" w14:textId="77777777" w:rsidR="00944E38" w:rsidRPr="00222932" w:rsidRDefault="00944E38" w:rsidP="00C70D72">
      <w:pPr>
        <w:pStyle w:val="Compact"/>
        <w:numPr>
          <w:ilvl w:val="0"/>
          <w:numId w:val="40"/>
        </w:numPr>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Г</w:t>
      </w:r>
      <w:r w:rsidRPr="00222932">
        <w:rPr>
          <w:rFonts w:ascii="Times New Roman" w:hAnsi="Times New Roman" w:cs="Times New Roman"/>
          <w:sz w:val="28"/>
          <w:szCs w:val="28"/>
        </w:rPr>
        <w:t>OCT</w:t>
      </w:r>
      <w:r w:rsidRPr="00222932">
        <w:rPr>
          <w:rFonts w:ascii="Times New Roman" w:hAnsi="Times New Roman" w:cs="Times New Roman"/>
          <w:sz w:val="28"/>
          <w:szCs w:val="28"/>
          <w:lang w:val="ru-RU"/>
        </w:rPr>
        <w:t xml:space="preserve"> Р 7.0.5-2008 Библиографическая ссылка. Общие требования и правила составления. – М.: Стандартинформ, 2008. – 32 с.</w:t>
      </w:r>
    </w:p>
    <w:p w14:paraId="20CE6ABC" w14:textId="77777777" w:rsidR="00944E38" w:rsidRPr="00222932" w:rsidRDefault="00944E38" w:rsidP="00C70D72">
      <w:pPr>
        <w:pStyle w:val="Compact"/>
        <w:numPr>
          <w:ilvl w:val="0"/>
          <w:numId w:val="40"/>
        </w:numPr>
        <w:ind w:firstLine="709"/>
        <w:rPr>
          <w:rFonts w:ascii="Times New Roman" w:hAnsi="Times New Roman" w:cs="Times New Roman"/>
          <w:sz w:val="28"/>
          <w:szCs w:val="28"/>
          <w:lang w:val="ru-RU"/>
        </w:rPr>
      </w:pPr>
      <w:r w:rsidRPr="00222932">
        <w:rPr>
          <w:rFonts w:ascii="Times New Roman" w:hAnsi="Times New Roman" w:cs="Times New Roman"/>
          <w:sz w:val="28"/>
          <w:szCs w:val="28"/>
          <w:lang w:val="ru-RU"/>
        </w:rPr>
        <w:t>Единая система программной документации. – М.: Стандартинформ, 2005. – 128 с.</w:t>
      </w:r>
    </w:p>
    <w:p w14:paraId="29E176AE" w14:textId="77777777" w:rsidR="00944E38" w:rsidRPr="00222932" w:rsidRDefault="00944E38" w:rsidP="00C70D72">
      <w:pPr>
        <w:pStyle w:val="FirstParagraph"/>
        <w:ind w:firstLine="709"/>
        <w:rPr>
          <w:rFonts w:ascii="Times New Roman" w:hAnsi="Times New Roman" w:cs="Times New Roman"/>
          <w:sz w:val="28"/>
          <w:szCs w:val="28"/>
        </w:rPr>
      </w:pPr>
      <w:r w:rsidRPr="00222932">
        <w:rPr>
          <w:rFonts w:ascii="Times New Roman" w:hAnsi="Times New Roman" w:cs="Times New Roman"/>
          <w:sz w:val="28"/>
          <w:szCs w:val="28"/>
        </w:rPr>
        <w:t>Учебная и научная литература:</w:t>
      </w:r>
    </w:p>
    <w:p w14:paraId="4992B685" w14:textId="77777777" w:rsidR="00944E38" w:rsidRPr="00222932" w:rsidRDefault="00944E38" w:rsidP="00C70D72">
      <w:pPr>
        <w:pStyle w:val="Compact"/>
        <w:numPr>
          <w:ilvl w:val="0"/>
          <w:numId w:val="45"/>
        </w:numPr>
        <w:ind w:firstLine="709"/>
        <w:rPr>
          <w:rFonts w:ascii="Times New Roman" w:hAnsi="Times New Roman" w:cs="Times New Roman"/>
          <w:sz w:val="28"/>
          <w:szCs w:val="28"/>
        </w:rPr>
      </w:pPr>
      <w:r w:rsidRPr="00222932">
        <w:rPr>
          <w:rFonts w:ascii="Times New Roman" w:hAnsi="Times New Roman" w:cs="Times New Roman"/>
          <w:sz w:val="28"/>
          <w:szCs w:val="28"/>
          <w:lang w:val="ru-RU"/>
        </w:rPr>
        <w:t xml:space="preserve">Ревякин А.М., Скурнович А.В. Распознавание контента сжатых неподвижных графических сообщений на уровне коэффициентов дискретного косинусного преобразования // Новые информационные технологии в автоматизированных системах. </w:t>
      </w:r>
      <w:r w:rsidRPr="00222932">
        <w:rPr>
          <w:rFonts w:ascii="Times New Roman" w:hAnsi="Times New Roman" w:cs="Times New Roman"/>
          <w:sz w:val="28"/>
          <w:szCs w:val="28"/>
        </w:rPr>
        <w:t>2017. №20.</w:t>
      </w:r>
    </w:p>
    <w:p w14:paraId="1C70E6D5" w14:textId="77777777" w:rsidR="00944E38" w:rsidRPr="00222932" w:rsidRDefault="00944E38" w:rsidP="00C70D72">
      <w:pPr>
        <w:pStyle w:val="Compact"/>
        <w:numPr>
          <w:ilvl w:val="0"/>
          <w:numId w:val="41"/>
        </w:numPr>
        <w:ind w:firstLine="709"/>
        <w:rPr>
          <w:rFonts w:ascii="Times New Roman" w:hAnsi="Times New Roman" w:cs="Times New Roman"/>
          <w:sz w:val="28"/>
          <w:szCs w:val="28"/>
        </w:rPr>
      </w:pPr>
      <w:r w:rsidRPr="00222932">
        <w:rPr>
          <w:rFonts w:ascii="Times New Roman" w:hAnsi="Times New Roman" w:cs="Times New Roman"/>
          <w:sz w:val="28"/>
          <w:szCs w:val="28"/>
          <w:lang w:val="ru-RU"/>
        </w:rPr>
        <w:lastRenderedPageBreak/>
        <w:t xml:space="preserve">Чье Ен Ун, Левенец А. В., Нильга В. В. Представление телемеханических данных однородными </w:t>
      </w:r>
      <w:r w:rsidRPr="00222932">
        <w:rPr>
          <w:rFonts w:ascii="Times New Roman" w:hAnsi="Times New Roman" w:cs="Times New Roman"/>
          <w:sz w:val="28"/>
          <w:szCs w:val="28"/>
        </w:rPr>
        <w:t>n</w:t>
      </w:r>
      <w:r w:rsidRPr="00222932">
        <w:rPr>
          <w:rFonts w:ascii="Times New Roman" w:hAnsi="Times New Roman" w:cs="Times New Roman"/>
          <w:sz w:val="28"/>
          <w:szCs w:val="28"/>
          <w:lang w:val="ru-RU"/>
        </w:rPr>
        <w:t xml:space="preserve">-мерными структурами как предварительная обработка в задачах сжатия // Информационно-управляющие системы. </w:t>
      </w:r>
      <w:r w:rsidRPr="00222932">
        <w:rPr>
          <w:rFonts w:ascii="Times New Roman" w:hAnsi="Times New Roman" w:cs="Times New Roman"/>
          <w:sz w:val="28"/>
          <w:szCs w:val="28"/>
        </w:rPr>
        <w:t>2011.</w:t>
      </w:r>
    </w:p>
    <w:p w14:paraId="32543D0A" w14:textId="77777777" w:rsidR="00944E38" w:rsidRPr="00222932" w:rsidRDefault="00944E38" w:rsidP="00C70D72">
      <w:pPr>
        <w:pStyle w:val="FirstParagraph"/>
        <w:ind w:firstLine="709"/>
        <w:rPr>
          <w:rFonts w:ascii="Times New Roman" w:hAnsi="Times New Roman" w:cs="Times New Roman"/>
          <w:sz w:val="28"/>
          <w:szCs w:val="28"/>
        </w:rPr>
      </w:pPr>
      <w:r w:rsidRPr="00222932">
        <w:rPr>
          <w:rFonts w:ascii="Times New Roman" w:hAnsi="Times New Roman" w:cs="Times New Roman"/>
          <w:sz w:val="28"/>
          <w:szCs w:val="28"/>
        </w:rPr>
        <w:t>Интернет-документы:</w:t>
      </w:r>
    </w:p>
    <w:p w14:paraId="64B6834B" w14:textId="77777777" w:rsidR="00944E38" w:rsidRPr="00222932" w:rsidRDefault="00944E38" w:rsidP="00C70D72">
      <w:pPr>
        <w:pStyle w:val="Compact"/>
        <w:numPr>
          <w:ilvl w:val="0"/>
          <w:numId w:val="46"/>
        </w:numPr>
        <w:ind w:firstLine="709"/>
        <w:rPr>
          <w:rFonts w:ascii="Times New Roman" w:hAnsi="Times New Roman" w:cs="Times New Roman"/>
          <w:sz w:val="28"/>
          <w:szCs w:val="28"/>
          <w:lang w:val="ru-RU"/>
        </w:rPr>
      </w:pPr>
      <w:r w:rsidRPr="00222932">
        <w:rPr>
          <w:rFonts w:ascii="Times New Roman" w:hAnsi="Times New Roman" w:cs="Times New Roman"/>
          <w:sz w:val="28"/>
          <w:szCs w:val="28"/>
        </w:rPr>
        <w:t>TensorFlow</w:t>
      </w:r>
      <w:r w:rsidRPr="00222932">
        <w:rPr>
          <w:rFonts w:ascii="Times New Roman" w:hAnsi="Times New Roman" w:cs="Times New Roman"/>
          <w:sz w:val="28"/>
          <w:szCs w:val="28"/>
          <w:lang w:val="ru-RU"/>
        </w:rPr>
        <w:t xml:space="preserve">. – [Электронный ресурс]. – </w:t>
      </w:r>
      <w:r w:rsidRPr="00222932">
        <w:rPr>
          <w:rFonts w:ascii="Times New Roman" w:hAnsi="Times New Roman" w:cs="Times New Roman"/>
          <w:sz w:val="28"/>
          <w:szCs w:val="28"/>
        </w:rPr>
        <w:t>URL</w:t>
      </w:r>
      <w:r w:rsidRPr="00222932">
        <w:rPr>
          <w:rFonts w:ascii="Times New Roman" w:hAnsi="Times New Roman" w:cs="Times New Roman"/>
          <w:sz w:val="28"/>
          <w:szCs w:val="28"/>
          <w:lang w:val="ru-RU"/>
        </w:rPr>
        <w:t xml:space="preserve">: </w:t>
      </w:r>
      <w:hyperlink r:id="rId32" w:history="1">
        <w:r w:rsidRPr="00222932">
          <w:rPr>
            <w:rStyle w:val="ab"/>
            <w:rFonts w:ascii="Times New Roman" w:hAnsi="Times New Roman" w:cs="Times New Roman"/>
            <w:sz w:val="28"/>
            <w:szCs w:val="28"/>
          </w:rPr>
          <w:t>https</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www</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tensorflow</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org</w:t>
        </w:r>
        <w:r w:rsidRPr="00222932">
          <w:rPr>
            <w:rStyle w:val="ab"/>
            <w:rFonts w:ascii="Times New Roman" w:hAnsi="Times New Roman" w:cs="Times New Roman"/>
            <w:sz w:val="28"/>
            <w:szCs w:val="28"/>
            <w:lang w:val="ru-RU"/>
          </w:rPr>
          <w:t>/</w:t>
        </w:r>
      </w:hyperlink>
      <w:r w:rsidRPr="00222932">
        <w:rPr>
          <w:rFonts w:ascii="Times New Roman" w:hAnsi="Times New Roman" w:cs="Times New Roman"/>
          <w:sz w:val="28"/>
          <w:szCs w:val="28"/>
          <w:lang w:val="ru-RU"/>
        </w:rPr>
        <w:t xml:space="preserve"> (дата обращения: 10.03.2024)</w:t>
      </w:r>
    </w:p>
    <w:p w14:paraId="48D7CC35" w14:textId="77777777" w:rsidR="00944E38" w:rsidRPr="00222932" w:rsidRDefault="00944E38" w:rsidP="00C70D72">
      <w:pPr>
        <w:pStyle w:val="Compact"/>
        <w:numPr>
          <w:ilvl w:val="0"/>
          <w:numId w:val="42"/>
        </w:numPr>
        <w:ind w:firstLine="709"/>
        <w:rPr>
          <w:rFonts w:ascii="Times New Roman" w:hAnsi="Times New Roman" w:cs="Times New Roman"/>
          <w:sz w:val="28"/>
          <w:szCs w:val="28"/>
          <w:lang w:val="ru-RU"/>
        </w:rPr>
      </w:pPr>
      <w:r w:rsidRPr="00222932">
        <w:rPr>
          <w:rFonts w:ascii="Times New Roman" w:hAnsi="Times New Roman" w:cs="Times New Roman"/>
          <w:sz w:val="28"/>
          <w:szCs w:val="28"/>
        </w:rPr>
        <w:t>Timescale</w:t>
      </w:r>
      <w:r w:rsidRPr="00222932">
        <w:rPr>
          <w:rFonts w:ascii="Times New Roman" w:hAnsi="Times New Roman" w:cs="Times New Roman"/>
          <w:sz w:val="28"/>
          <w:szCs w:val="28"/>
          <w:lang w:val="ru-RU"/>
        </w:rPr>
        <w:t xml:space="preserve">. – [Электронный ресурс]. – </w:t>
      </w:r>
      <w:r w:rsidRPr="00222932">
        <w:rPr>
          <w:rFonts w:ascii="Times New Roman" w:hAnsi="Times New Roman" w:cs="Times New Roman"/>
          <w:sz w:val="28"/>
          <w:szCs w:val="28"/>
        </w:rPr>
        <w:t>URL</w:t>
      </w:r>
      <w:r w:rsidRPr="00222932">
        <w:rPr>
          <w:rFonts w:ascii="Times New Roman" w:hAnsi="Times New Roman" w:cs="Times New Roman"/>
          <w:sz w:val="28"/>
          <w:szCs w:val="28"/>
          <w:lang w:val="ru-RU"/>
        </w:rPr>
        <w:t xml:space="preserve">: </w:t>
      </w:r>
      <w:hyperlink r:id="rId33" w:history="1">
        <w:r w:rsidRPr="00222932">
          <w:rPr>
            <w:rStyle w:val="ab"/>
            <w:rFonts w:ascii="Times New Roman" w:hAnsi="Times New Roman" w:cs="Times New Roman"/>
            <w:sz w:val="28"/>
            <w:szCs w:val="28"/>
          </w:rPr>
          <w:t>https</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www</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timescale</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com</w:t>
        </w:r>
        <w:r w:rsidRPr="00222932">
          <w:rPr>
            <w:rStyle w:val="ab"/>
            <w:rFonts w:ascii="Times New Roman" w:hAnsi="Times New Roman" w:cs="Times New Roman"/>
            <w:sz w:val="28"/>
            <w:szCs w:val="28"/>
            <w:lang w:val="ru-RU"/>
          </w:rPr>
          <w:t>/</w:t>
        </w:r>
      </w:hyperlink>
      <w:r w:rsidRPr="00222932">
        <w:rPr>
          <w:rFonts w:ascii="Times New Roman" w:hAnsi="Times New Roman" w:cs="Times New Roman"/>
          <w:sz w:val="28"/>
          <w:szCs w:val="28"/>
          <w:lang w:val="ru-RU"/>
        </w:rPr>
        <w:t xml:space="preserve"> (дата обращения: 10.03.2024)</w:t>
      </w:r>
    </w:p>
    <w:p w14:paraId="19C1DFAD" w14:textId="77777777" w:rsidR="00944E38" w:rsidRPr="00222932" w:rsidRDefault="00944E38" w:rsidP="00C70D72">
      <w:pPr>
        <w:pStyle w:val="Compact"/>
        <w:numPr>
          <w:ilvl w:val="0"/>
          <w:numId w:val="42"/>
        </w:numPr>
        <w:ind w:firstLine="709"/>
        <w:rPr>
          <w:rFonts w:ascii="Times New Roman" w:hAnsi="Times New Roman" w:cs="Times New Roman"/>
          <w:sz w:val="28"/>
          <w:szCs w:val="28"/>
          <w:lang w:val="ru-RU"/>
        </w:rPr>
      </w:pPr>
      <w:r w:rsidRPr="00222932">
        <w:rPr>
          <w:rFonts w:ascii="Times New Roman" w:hAnsi="Times New Roman" w:cs="Times New Roman"/>
          <w:sz w:val="28"/>
          <w:szCs w:val="28"/>
        </w:rPr>
        <w:t>Techtarget</w:t>
      </w:r>
      <w:r w:rsidRPr="00222932">
        <w:rPr>
          <w:rFonts w:ascii="Times New Roman" w:hAnsi="Times New Roman" w:cs="Times New Roman"/>
          <w:sz w:val="28"/>
          <w:szCs w:val="28"/>
          <w:lang w:val="ru-RU"/>
        </w:rPr>
        <w:t xml:space="preserve">. – [Электронный ресурс]. – </w:t>
      </w:r>
      <w:r w:rsidRPr="00222932">
        <w:rPr>
          <w:rFonts w:ascii="Times New Roman" w:hAnsi="Times New Roman" w:cs="Times New Roman"/>
          <w:sz w:val="28"/>
          <w:szCs w:val="28"/>
        </w:rPr>
        <w:t>URL</w:t>
      </w:r>
      <w:r w:rsidRPr="00222932">
        <w:rPr>
          <w:rFonts w:ascii="Times New Roman" w:hAnsi="Times New Roman" w:cs="Times New Roman"/>
          <w:sz w:val="28"/>
          <w:szCs w:val="28"/>
          <w:lang w:val="ru-RU"/>
        </w:rPr>
        <w:t xml:space="preserve">: </w:t>
      </w:r>
      <w:hyperlink r:id="rId34" w:history="1">
        <w:r w:rsidRPr="00222932">
          <w:rPr>
            <w:rStyle w:val="ab"/>
            <w:rFonts w:ascii="Times New Roman" w:hAnsi="Times New Roman" w:cs="Times New Roman"/>
            <w:sz w:val="28"/>
            <w:szCs w:val="28"/>
          </w:rPr>
          <w:t>https</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www</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techtarget</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com</w:t>
        </w:r>
        <w:r w:rsidRPr="00222932">
          <w:rPr>
            <w:rStyle w:val="ab"/>
            <w:rFonts w:ascii="Times New Roman" w:hAnsi="Times New Roman" w:cs="Times New Roman"/>
            <w:sz w:val="28"/>
            <w:szCs w:val="28"/>
            <w:lang w:val="ru-RU"/>
          </w:rPr>
          <w:t>/</w:t>
        </w:r>
      </w:hyperlink>
      <w:r w:rsidRPr="00222932">
        <w:rPr>
          <w:rFonts w:ascii="Times New Roman" w:hAnsi="Times New Roman" w:cs="Times New Roman"/>
          <w:sz w:val="28"/>
          <w:szCs w:val="28"/>
          <w:lang w:val="ru-RU"/>
        </w:rPr>
        <w:t xml:space="preserve"> (дата обращения: 10.03.2024)</w:t>
      </w:r>
    </w:p>
    <w:p w14:paraId="3DAEC232" w14:textId="77777777" w:rsidR="00944E38" w:rsidRPr="00222932" w:rsidRDefault="00944E38" w:rsidP="00C70D72">
      <w:pPr>
        <w:pStyle w:val="Compact"/>
        <w:numPr>
          <w:ilvl w:val="0"/>
          <w:numId w:val="42"/>
        </w:numPr>
        <w:ind w:firstLine="709"/>
        <w:rPr>
          <w:rFonts w:ascii="Times New Roman" w:hAnsi="Times New Roman" w:cs="Times New Roman"/>
          <w:sz w:val="28"/>
          <w:szCs w:val="28"/>
          <w:lang w:val="ru-RU"/>
        </w:rPr>
      </w:pPr>
      <w:r w:rsidRPr="00222932">
        <w:rPr>
          <w:rFonts w:ascii="Times New Roman" w:hAnsi="Times New Roman" w:cs="Times New Roman"/>
          <w:sz w:val="28"/>
          <w:szCs w:val="28"/>
        </w:rPr>
        <w:t>Strikingloo</w:t>
      </w:r>
      <w:r w:rsidRPr="00222932">
        <w:rPr>
          <w:rFonts w:ascii="Times New Roman" w:hAnsi="Times New Roman" w:cs="Times New Roman"/>
          <w:sz w:val="28"/>
          <w:szCs w:val="28"/>
          <w:lang w:val="ru-RU"/>
        </w:rPr>
        <w:t xml:space="preserve">. – [Электронный ресурс]. – </w:t>
      </w:r>
      <w:r w:rsidRPr="00222932">
        <w:rPr>
          <w:rFonts w:ascii="Times New Roman" w:hAnsi="Times New Roman" w:cs="Times New Roman"/>
          <w:sz w:val="28"/>
          <w:szCs w:val="28"/>
        </w:rPr>
        <w:t>URL</w:t>
      </w:r>
      <w:r w:rsidRPr="00222932">
        <w:rPr>
          <w:rFonts w:ascii="Times New Roman" w:hAnsi="Times New Roman" w:cs="Times New Roman"/>
          <w:sz w:val="28"/>
          <w:szCs w:val="28"/>
          <w:lang w:val="ru-RU"/>
        </w:rPr>
        <w:t xml:space="preserve">: </w:t>
      </w:r>
      <w:hyperlink r:id="rId35" w:history="1">
        <w:r w:rsidRPr="00222932">
          <w:rPr>
            <w:rStyle w:val="ab"/>
            <w:rFonts w:ascii="Times New Roman" w:hAnsi="Times New Roman" w:cs="Times New Roman"/>
            <w:sz w:val="28"/>
            <w:szCs w:val="28"/>
          </w:rPr>
          <w:t>https</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strikingloo</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github</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io</w:t>
        </w:r>
        <w:r w:rsidRPr="00222932">
          <w:rPr>
            <w:rStyle w:val="ab"/>
            <w:rFonts w:ascii="Times New Roman" w:hAnsi="Times New Roman" w:cs="Times New Roman"/>
            <w:sz w:val="28"/>
            <w:szCs w:val="28"/>
            <w:lang w:val="ru-RU"/>
          </w:rPr>
          <w:t>/</w:t>
        </w:r>
      </w:hyperlink>
      <w:r w:rsidRPr="00222932">
        <w:rPr>
          <w:rFonts w:ascii="Times New Roman" w:hAnsi="Times New Roman" w:cs="Times New Roman"/>
          <w:sz w:val="28"/>
          <w:szCs w:val="28"/>
          <w:lang w:val="ru-RU"/>
        </w:rPr>
        <w:t xml:space="preserve"> (дата обращения: 10.03.2024)</w:t>
      </w:r>
    </w:p>
    <w:p w14:paraId="745CC38A" w14:textId="77777777" w:rsidR="00944E38" w:rsidRPr="00222932" w:rsidRDefault="00944E38" w:rsidP="00C70D72">
      <w:pPr>
        <w:pStyle w:val="Compact"/>
        <w:numPr>
          <w:ilvl w:val="0"/>
          <w:numId w:val="42"/>
        </w:numPr>
        <w:ind w:firstLine="709"/>
        <w:rPr>
          <w:rFonts w:ascii="Times New Roman" w:hAnsi="Times New Roman" w:cs="Times New Roman"/>
          <w:sz w:val="28"/>
          <w:szCs w:val="28"/>
          <w:lang w:val="ru-RU"/>
        </w:rPr>
      </w:pPr>
      <w:r w:rsidRPr="00222932">
        <w:rPr>
          <w:rFonts w:ascii="Times New Roman" w:hAnsi="Times New Roman" w:cs="Times New Roman"/>
          <w:sz w:val="28"/>
          <w:szCs w:val="28"/>
        </w:rPr>
        <w:t>Geeksforgeeks</w:t>
      </w:r>
      <w:r w:rsidRPr="00222932">
        <w:rPr>
          <w:rFonts w:ascii="Times New Roman" w:hAnsi="Times New Roman" w:cs="Times New Roman"/>
          <w:sz w:val="28"/>
          <w:szCs w:val="28"/>
          <w:lang w:val="ru-RU"/>
        </w:rPr>
        <w:t xml:space="preserve">. – [Электронный ресурс]. – </w:t>
      </w:r>
      <w:r w:rsidRPr="00222932">
        <w:rPr>
          <w:rFonts w:ascii="Times New Roman" w:hAnsi="Times New Roman" w:cs="Times New Roman"/>
          <w:sz w:val="28"/>
          <w:szCs w:val="28"/>
        </w:rPr>
        <w:t>URL</w:t>
      </w:r>
      <w:r w:rsidRPr="00222932">
        <w:rPr>
          <w:rFonts w:ascii="Times New Roman" w:hAnsi="Times New Roman" w:cs="Times New Roman"/>
          <w:sz w:val="28"/>
          <w:szCs w:val="28"/>
          <w:lang w:val="ru-RU"/>
        </w:rPr>
        <w:t xml:space="preserve">: </w:t>
      </w:r>
      <w:hyperlink r:id="rId36" w:history="1">
        <w:r w:rsidRPr="00222932">
          <w:rPr>
            <w:rStyle w:val="ab"/>
            <w:rFonts w:ascii="Times New Roman" w:hAnsi="Times New Roman" w:cs="Times New Roman"/>
            <w:sz w:val="28"/>
            <w:szCs w:val="28"/>
          </w:rPr>
          <w:t>https</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www</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geeksforgeeks</w:t>
        </w:r>
        <w:r w:rsidRPr="00222932">
          <w:rPr>
            <w:rStyle w:val="ab"/>
            <w:rFonts w:ascii="Times New Roman" w:hAnsi="Times New Roman" w:cs="Times New Roman"/>
            <w:sz w:val="28"/>
            <w:szCs w:val="28"/>
            <w:lang w:val="ru-RU"/>
          </w:rPr>
          <w:t>.</w:t>
        </w:r>
        <w:r w:rsidRPr="00222932">
          <w:rPr>
            <w:rStyle w:val="ab"/>
            <w:rFonts w:ascii="Times New Roman" w:hAnsi="Times New Roman" w:cs="Times New Roman"/>
            <w:sz w:val="28"/>
            <w:szCs w:val="28"/>
          </w:rPr>
          <w:t>org</w:t>
        </w:r>
        <w:r w:rsidRPr="00222932">
          <w:rPr>
            <w:rStyle w:val="ab"/>
            <w:rFonts w:ascii="Times New Roman" w:hAnsi="Times New Roman" w:cs="Times New Roman"/>
            <w:sz w:val="28"/>
            <w:szCs w:val="28"/>
            <w:lang w:val="ru-RU"/>
          </w:rPr>
          <w:t>/</w:t>
        </w:r>
      </w:hyperlink>
      <w:r w:rsidRPr="00222932">
        <w:rPr>
          <w:rFonts w:ascii="Times New Roman" w:hAnsi="Times New Roman" w:cs="Times New Roman"/>
          <w:sz w:val="28"/>
          <w:szCs w:val="28"/>
          <w:lang w:val="ru-RU"/>
        </w:rPr>
        <w:t xml:space="preserve"> (дата обращения: 10.03.2024)</w:t>
      </w:r>
      <w:bookmarkEnd w:id="9"/>
    </w:p>
    <w:p w14:paraId="30070C4C" w14:textId="77777777" w:rsidR="0045046F" w:rsidRPr="00222932" w:rsidRDefault="0045046F" w:rsidP="00C70D72">
      <w:pPr>
        <w:ind w:firstLine="709"/>
        <w:rPr>
          <w:rFonts w:cs="Times New Roman"/>
          <w:szCs w:val="28"/>
        </w:rPr>
      </w:pPr>
      <w:r w:rsidRPr="00222932">
        <w:rPr>
          <w:rFonts w:cs="Times New Roman"/>
          <w:szCs w:val="28"/>
        </w:rPr>
        <w:br w:type="page"/>
      </w:r>
    </w:p>
    <w:p w14:paraId="21AA4BF3" w14:textId="0D2DC5B9" w:rsidR="000574A9" w:rsidRPr="00222932" w:rsidRDefault="00515AE2" w:rsidP="00C70D72">
      <w:pPr>
        <w:spacing w:line="360" w:lineRule="auto"/>
        <w:ind w:firstLine="709"/>
        <w:jc w:val="both"/>
        <w:rPr>
          <w:rFonts w:cs="Times New Roman"/>
          <w:szCs w:val="28"/>
        </w:rPr>
      </w:pPr>
      <w:r w:rsidRPr="00222932">
        <w:rPr>
          <w:rFonts w:cs="Times New Roman"/>
          <w:szCs w:val="28"/>
        </w:rPr>
        <w:lastRenderedPageBreak/>
        <w:t xml:space="preserve">Работа была выполнена мной и загружена на </w:t>
      </w:r>
      <w:r w:rsidRPr="00222932">
        <w:rPr>
          <w:rFonts w:cs="Times New Roman"/>
          <w:szCs w:val="28"/>
          <w:lang w:val="en-US"/>
        </w:rPr>
        <w:t>GitHub</w:t>
      </w:r>
      <w:r w:rsidRPr="00222932">
        <w:rPr>
          <w:rFonts w:cs="Times New Roman"/>
          <w:szCs w:val="28"/>
        </w:rPr>
        <w:t xml:space="preserve"> по данной ссылке: https://github.com/Radioman1337/Course</w:t>
      </w:r>
    </w:p>
    <w:p w14:paraId="084B205E" w14:textId="77777777" w:rsidR="00A570F4" w:rsidRPr="00222932" w:rsidRDefault="00A570F4" w:rsidP="00C70D72">
      <w:pPr>
        <w:spacing w:line="360" w:lineRule="auto"/>
        <w:ind w:firstLine="709"/>
        <w:jc w:val="both"/>
        <w:rPr>
          <w:rFonts w:cs="Times New Roman"/>
          <w:szCs w:val="28"/>
        </w:rPr>
      </w:pPr>
    </w:p>
    <w:sectPr w:rsidR="00A570F4" w:rsidRPr="00222932" w:rsidSect="00FA0C75">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B002B" w14:textId="77777777" w:rsidR="000C1B2D" w:rsidRDefault="000C1B2D" w:rsidP="00CB1AAF">
      <w:pPr>
        <w:spacing w:after="0" w:line="240" w:lineRule="auto"/>
      </w:pPr>
      <w:r>
        <w:separator/>
      </w:r>
    </w:p>
  </w:endnote>
  <w:endnote w:type="continuationSeparator" w:id="0">
    <w:p w14:paraId="3B0A2B40" w14:textId="77777777" w:rsidR="000C1B2D" w:rsidRDefault="000C1B2D" w:rsidP="00CB1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font894">
    <w:altName w:val="Calibri"/>
    <w:charset w:val="01"/>
    <w:family w:val="auto"/>
    <w:pitch w:val="variable"/>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546236"/>
      <w:docPartObj>
        <w:docPartGallery w:val="Page Numbers (Bottom of Page)"/>
        <w:docPartUnique/>
      </w:docPartObj>
    </w:sdtPr>
    <w:sdtEndPr/>
    <w:sdtContent>
      <w:p w14:paraId="1A2A261D" w14:textId="10E8C260" w:rsidR="00086FFC" w:rsidRDefault="00086FFC" w:rsidP="001E6E03">
        <w:pPr>
          <w:pStyle w:val="a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C868" w14:textId="77777777" w:rsidR="000C1B2D" w:rsidRDefault="000C1B2D" w:rsidP="00CB1AAF">
      <w:pPr>
        <w:spacing w:after="0" w:line="240" w:lineRule="auto"/>
      </w:pPr>
      <w:r>
        <w:separator/>
      </w:r>
    </w:p>
  </w:footnote>
  <w:footnote w:type="continuationSeparator" w:id="0">
    <w:p w14:paraId="3FF4CFB2" w14:textId="77777777" w:rsidR="000C1B2D" w:rsidRDefault="000C1B2D" w:rsidP="00CB1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00000002"/>
    <w:multiLevelType w:val="multilevel"/>
    <w:tmpl w:val="00000002"/>
    <w:name w:val="WWNum100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15:restartNumberingAfterBreak="0">
    <w:nsid w:val="00000003"/>
    <w:multiLevelType w:val="multilevel"/>
    <w:tmpl w:val="00000003"/>
    <w:name w:val="WWNum100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3" w15:restartNumberingAfterBreak="0">
    <w:nsid w:val="00000004"/>
    <w:multiLevelType w:val="multilevel"/>
    <w:tmpl w:val="00000004"/>
    <w:name w:val="WWNum100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4" w15:restartNumberingAfterBreak="0">
    <w:nsid w:val="00000005"/>
    <w:multiLevelType w:val="multilevel"/>
    <w:tmpl w:val="00000005"/>
    <w:name w:val="WWNum1005"/>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5" w15:restartNumberingAfterBreak="0">
    <w:nsid w:val="00000006"/>
    <w:multiLevelType w:val="multilevel"/>
    <w:tmpl w:val="00000006"/>
    <w:name w:val="WWNum1006"/>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6" w15:restartNumberingAfterBreak="0">
    <w:nsid w:val="00000007"/>
    <w:multiLevelType w:val="multilevel"/>
    <w:tmpl w:val="00000007"/>
    <w:name w:val="WWNum1007"/>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7" w15:restartNumberingAfterBreak="0">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00000009"/>
    <w:multiLevelType w:val="multilevel"/>
    <w:tmpl w:val="00000009"/>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9" w15:restartNumberingAfterBreak="0">
    <w:nsid w:val="0000000A"/>
    <w:multiLevelType w:val="multilevel"/>
    <w:tmpl w:val="0000000A"/>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0" w15:restartNumberingAfterBreak="0">
    <w:nsid w:val="0000000B"/>
    <w:multiLevelType w:val="multilevel"/>
    <w:tmpl w:val="0000000B"/>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1" w15:restartNumberingAfterBreak="0">
    <w:nsid w:val="06B4602F"/>
    <w:multiLevelType w:val="multilevel"/>
    <w:tmpl w:val="5FD2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105ADE"/>
    <w:multiLevelType w:val="multilevel"/>
    <w:tmpl w:val="6F9ADE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E65C66"/>
    <w:multiLevelType w:val="multilevel"/>
    <w:tmpl w:val="F6D2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B9160D"/>
    <w:multiLevelType w:val="multilevel"/>
    <w:tmpl w:val="5838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7838D6"/>
    <w:multiLevelType w:val="multilevel"/>
    <w:tmpl w:val="5104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7350C1"/>
    <w:multiLevelType w:val="multilevel"/>
    <w:tmpl w:val="7A8C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E95DF8"/>
    <w:multiLevelType w:val="hybridMultilevel"/>
    <w:tmpl w:val="4A565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5A51BAD"/>
    <w:multiLevelType w:val="hybridMultilevel"/>
    <w:tmpl w:val="5068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60E4E78"/>
    <w:multiLevelType w:val="hybridMultilevel"/>
    <w:tmpl w:val="4B76690C"/>
    <w:lvl w:ilvl="0" w:tplc="041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1CC559CF"/>
    <w:multiLevelType w:val="hybridMultilevel"/>
    <w:tmpl w:val="4E744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3BB0301"/>
    <w:multiLevelType w:val="multilevel"/>
    <w:tmpl w:val="E88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40269E"/>
    <w:multiLevelType w:val="multilevel"/>
    <w:tmpl w:val="76ECD7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26233C"/>
    <w:multiLevelType w:val="hybridMultilevel"/>
    <w:tmpl w:val="DB864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DCA6BF2"/>
    <w:multiLevelType w:val="hybridMultilevel"/>
    <w:tmpl w:val="F9EA33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FF92D7A"/>
    <w:multiLevelType w:val="hybridMultilevel"/>
    <w:tmpl w:val="BED22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C4A1C2E"/>
    <w:multiLevelType w:val="hybridMultilevel"/>
    <w:tmpl w:val="950E9D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4B63609"/>
    <w:multiLevelType w:val="hybridMultilevel"/>
    <w:tmpl w:val="645A4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4B6461E"/>
    <w:multiLevelType w:val="multilevel"/>
    <w:tmpl w:val="433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22750"/>
    <w:multiLevelType w:val="multilevel"/>
    <w:tmpl w:val="DC30E20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98B15CA"/>
    <w:multiLevelType w:val="hybridMultilevel"/>
    <w:tmpl w:val="176E1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584A2C"/>
    <w:multiLevelType w:val="multilevel"/>
    <w:tmpl w:val="7A32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805CAA"/>
    <w:multiLevelType w:val="hybridMultilevel"/>
    <w:tmpl w:val="98661A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4865A0A"/>
    <w:multiLevelType w:val="hybridMultilevel"/>
    <w:tmpl w:val="DB62C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4AE5D70"/>
    <w:multiLevelType w:val="multilevel"/>
    <w:tmpl w:val="A1D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7E67C1"/>
    <w:multiLevelType w:val="hybridMultilevel"/>
    <w:tmpl w:val="4C0A8B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7B04782"/>
    <w:multiLevelType w:val="hybridMultilevel"/>
    <w:tmpl w:val="0DCEF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D0F514C"/>
    <w:multiLevelType w:val="hybridMultilevel"/>
    <w:tmpl w:val="41409374"/>
    <w:lvl w:ilvl="0" w:tplc="A3BAA08E">
      <w:start w:val="1"/>
      <w:numFmt w:val="bullet"/>
      <w:lvlText w:val=""/>
      <w:lvlJc w:val="left"/>
      <w:pPr>
        <w:tabs>
          <w:tab w:val="num" w:pos="360"/>
        </w:tabs>
        <w:ind w:left="360" w:hanging="360"/>
      </w:pPr>
      <w:rPr>
        <w:rFonts w:ascii="Symbol" w:hAnsi="Symbol" w:hint="default"/>
      </w:rPr>
    </w:lvl>
    <w:lvl w:ilvl="1" w:tplc="EDDA45DC" w:tentative="1">
      <w:start w:val="1"/>
      <w:numFmt w:val="bullet"/>
      <w:lvlText w:val="o"/>
      <w:lvlJc w:val="left"/>
      <w:pPr>
        <w:tabs>
          <w:tab w:val="num" w:pos="1080"/>
        </w:tabs>
        <w:ind w:left="1080" w:hanging="360"/>
      </w:pPr>
      <w:rPr>
        <w:rFonts w:ascii="Courier New" w:hAnsi="Courier New" w:hint="default"/>
      </w:rPr>
    </w:lvl>
    <w:lvl w:ilvl="2" w:tplc="810AF690" w:tentative="1">
      <w:start w:val="1"/>
      <w:numFmt w:val="bullet"/>
      <w:lvlText w:val="o"/>
      <w:lvlJc w:val="left"/>
      <w:pPr>
        <w:tabs>
          <w:tab w:val="num" w:pos="1800"/>
        </w:tabs>
        <w:ind w:left="1800" w:hanging="360"/>
      </w:pPr>
      <w:rPr>
        <w:rFonts w:ascii="Courier New" w:hAnsi="Courier New" w:hint="default"/>
      </w:rPr>
    </w:lvl>
    <w:lvl w:ilvl="3" w:tplc="84FC31B6" w:tentative="1">
      <w:start w:val="1"/>
      <w:numFmt w:val="bullet"/>
      <w:lvlText w:val="o"/>
      <w:lvlJc w:val="left"/>
      <w:pPr>
        <w:tabs>
          <w:tab w:val="num" w:pos="2520"/>
        </w:tabs>
        <w:ind w:left="2520" w:hanging="360"/>
      </w:pPr>
      <w:rPr>
        <w:rFonts w:ascii="Courier New" w:hAnsi="Courier New" w:hint="default"/>
      </w:rPr>
    </w:lvl>
    <w:lvl w:ilvl="4" w:tplc="96F8172A" w:tentative="1">
      <w:start w:val="1"/>
      <w:numFmt w:val="bullet"/>
      <w:lvlText w:val="o"/>
      <w:lvlJc w:val="left"/>
      <w:pPr>
        <w:tabs>
          <w:tab w:val="num" w:pos="3240"/>
        </w:tabs>
        <w:ind w:left="3240" w:hanging="360"/>
      </w:pPr>
      <w:rPr>
        <w:rFonts w:ascii="Courier New" w:hAnsi="Courier New" w:hint="default"/>
      </w:rPr>
    </w:lvl>
    <w:lvl w:ilvl="5" w:tplc="0A769002" w:tentative="1">
      <w:start w:val="1"/>
      <w:numFmt w:val="bullet"/>
      <w:lvlText w:val="o"/>
      <w:lvlJc w:val="left"/>
      <w:pPr>
        <w:tabs>
          <w:tab w:val="num" w:pos="3960"/>
        </w:tabs>
        <w:ind w:left="3960" w:hanging="360"/>
      </w:pPr>
      <w:rPr>
        <w:rFonts w:ascii="Courier New" w:hAnsi="Courier New" w:hint="default"/>
      </w:rPr>
    </w:lvl>
    <w:lvl w:ilvl="6" w:tplc="4100F262" w:tentative="1">
      <w:start w:val="1"/>
      <w:numFmt w:val="bullet"/>
      <w:lvlText w:val="o"/>
      <w:lvlJc w:val="left"/>
      <w:pPr>
        <w:tabs>
          <w:tab w:val="num" w:pos="4680"/>
        </w:tabs>
        <w:ind w:left="4680" w:hanging="360"/>
      </w:pPr>
      <w:rPr>
        <w:rFonts w:ascii="Courier New" w:hAnsi="Courier New" w:hint="default"/>
      </w:rPr>
    </w:lvl>
    <w:lvl w:ilvl="7" w:tplc="59A69B4E" w:tentative="1">
      <w:start w:val="1"/>
      <w:numFmt w:val="bullet"/>
      <w:lvlText w:val="o"/>
      <w:lvlJc w:val="left"/>
      <w:pPr>
        <w:tabs>
          <w:tab w:val="num" w:pos="5400"/>
        </w:tabs>
        <w:ind w:left="5400" w:hanging="360"/>
      </w:pPr>
      <w:rPr>
        <w:rFonts w:ascii="Courier New" w:hAnsi="Courier New" w:hint="default"/>
      </w:rPr>
    </w:lvl>
    <w:lvl w:ilvl="8" w:tplc="96385A4C" w:tentative="1">
      <w:start w:val="1"/>
      <w:numFmt w:val="bullet"/>
      <w:lvlText w:val="o"/>
      <w:lvlJc w:val="left"/>
      <w:pPr>
        <w:tabs>
          <w:tab w:val="num" w:pos="6120"/>
        </w:tabs>
        <w:ind w:left="6120" w:hanging="360"/>
      </w:pPr>
      <w:rPr>
        <w:rFonts w:ascii="Courier New" w:hAnsi="Courier New" w:hint="default"/>
      </w:rPr>
    </w:lvl>
  </w:abstractNum>
  <w:abstractNum w:abstractNumId="38" w15:restartNumberingAfterBreak="0">
    <w:nsid w:val="690A6622"/>
    <w:multiLevelType w:val="hybridMultilevel"/>
    <w:tmpl w:val="8864C8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CB112D5"/>
    <w:multiLevelType w:val="hybridMultilevel"/>
    <w:tmpl w:val="555E5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1D702BD"/>
    <w:multiLevelType w:val="hybridMultilevel"/>
    <w:tmpl w:val="B1DA79A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723E11E5"/>
    <w:multiLevelType w:val="hybridMultilevel"/>
    <w:tmpl w:val="51AC96AC"/>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8F24AB"/>
    <w:multiLevelType w:val="multilevel"/>
    <w:tmpl w:val="BB4E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F02DAE"/>
    <w:multiLevelType w:val="hybridMultilevel"/>
    <w:tmpl w:val="EC1C7B48"/>
    <w:lvl w:ilvl="0" w:tplc="4F2A6592">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DD2237E"/>
    <w:multiLevelType w:val="multilevel"/>
    <w:tmpl w:val="909663A4"/>
    <w:lvl w:ilvl="0">
      <w:start w:val="1"/>
      <w:numFmt w:val="bullet"/>
      <w:lvlText w:val=""/>
      <w:lvlJc w:val="left"/>
      <w:pPr>
        <w:ind w:left="502"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EC072F"/>
    <w:multiLevelType w:val="multilevel"/>
    <w:tmpl w:val="831E87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40"/>
  </w:num>
  <w:num w:numId="3">
    <w:abstractNumId w:val="25"/>
  </w:num>
  <w:num w:numId="4">
    <w:abstractNumId w:val="20"/>
  </w:num>
  <w:num w:numId="5">
    <w:abstractNumId w:val="27"/>
  </w:num>
  <w:num w:numId="6">
    <w:abstractNumId w:val="17"/>
  </w:num>
  <w:num w:numId="7">
    <w:abstractNumId w:val="18"/>
  </w:num>
  <w:num w:numId="8">
    <w:abstractNumId w:val="36"/>
  </w:num>
  <w:num w:numId="9">
    <w:abstractNumId w:val="23"/>
  </w:num>
  <w:num w:numId="10">
    <w:abstractNumId w:val="41"/>
  </w:num>
  <w:num w:numId="11">
    <w:abstractNumId w:val="45"/>
  </w:num>
  <w:num w:numId="12">
    <w:abstractNumId w:val="29"/>
  </w:num>
  <w:num w:numId="13">
    <w:abstractNumId w:val="24"/>
  </w:num>
  <w:num w:numId="14">
    <w:abstractNumId w:val="33"/>
  </w:num>
  <w:num w:numId="15">
    <w:abstractNumId w:val="39"/>
  </w:num>
  <w:num w:numId="16">
    <w:abstractNumId w:val="30"/>
  </w:num>
  <w:num w:numId="17">
    <w:abstractNumId w:val="44"/>
  </w:num>
  <w:num w:numId="18">
    <w:abstractNumId w:val="35"/>
  </w:num>
  <w:num w:numId="19">
    <w:abstractNumId w:val="43"/>
  </w:num>
  <w:num w:numId="20">
    <w:abstractNumId w:val="37"/>
  </w:num>
  <w:num w:numId="21">
    <w:abstractNumId w:val="31"/>
  </w:num>
  <w:num w:numId="22">
    <w:abstractNumId w:val="32"/>
  </w:num>
  <w:num w:numId="23">
    <w:abstractNumId w:val="11"/>
  </w:num>
  <w:num w:numId="24">
    <w:abstractNumId w:val="26"/>
  </w:num>
  <w:num w:numId="25">
    <w:abstractNumId w:val="34"/>
  </w:num>
  <w:num w:numId="26">
    <w:abstractNumId w:val="38"/>
  </w:num>
  <w:num w:numId="27">
    <w:abstractNumId w:val="13"/>
  </w:num>
  <w:num w:numId="28">
    <w:abstractNumId w:val="21"/>
  </w:num>
  <w:num w:numId="29">
    <w:abstractNumId w:val="42"/>
  </w:num>
  <w:num w:numId="30">
    <w:abstractNumId w:val="28"/>
  </w:num>
  <w:num w:numId="31">
    <w:abstractNumId w:val="14"/>
  </w:num>
  <w:num w:numId="32">
    <w:abstractNumId w:val="16"/>
  </w:num>
  <w:num w:numId="33">
    <w:abstractNumId w:val="15"/>
  </w:num>
  <w:num w:numId="34">
    <w:abstractNumId w:val="12"/>
  </w:num>
  <w:num w:numId="35">
    <w:abstractNumId w:val="22"/>
  </w:num>
  <w:num w:numId="36">
    <w:abstractNumId w:val="0"/>
  </w:num>
  <w:num w:numId="37">
    <w:abstractNumId w:val="1"/>
  </w:num>
  <w:num w:numId="38">
    <w:abstractNumId w:val="2"/>
  </w:num>
  <w:num w:numId="39">
    <w:abstractNumId w:val="3"/>
  </w:num>
  <w:num w:numId="40">
    <w:abstractNumId w:val="4"/>
  </w:num>
  <w:num w:numId="41">
    <w:abstractNumId w:val="5"/>
  </w:num>
  <w:num w:numId="42">
    <w:abstractNumId w:val="6"/>
  </w:num>
  <w:num w:numId="43">
    <w:abstractNumId w:val="7"/>
  </w:num>
  <w:num w:numId="44">
    <w:abstractNumId w:val="8"/>
  </w:num>
  <w:num w:numId="45">
    <w:abstractNumId w:val="9"/>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515"/>
    <w:rsid w:val="000003F3"/>
    <w:rsid w:val="00001E63"/>
    <w:rsid w:val="00002656"/>
    <w:rsid w:val="00004566"/>
    <w:rsid w:val="00005083"/>
    <w:rsid w:val="000052BF"/>
    <w:rsid w:val="00010EB2"/>
    <w:rsid w:val="00012257"/>
    <w:rsid w:val="000122A8"/>
    <w:rsid w:val="000150A8"/>
    <w:rsid w:val="00023D8D"/>
    <w:rsid w:val="000309FB"/>
    <w:rsid w:val="0003555C"/>
    <w:rsid w:val="0004108E"/>
    <w:rsid w:val="00042EF5"/>
    <w:rsid w:val="000464CF"/>
    <w:rsid w:val="0004744C"/>
    <w:rsid w:val="0005024F"/>
    <w:rsid w:val="0005557B"/>
    <w:rsid w:val="00056091"/>
    <w:rsid w:val="000574A9"/>
    <w:rsid w:val="00057A2D"/>
    <w:rsid w:val="00060D0F"/>
    <w:rsid w:val="00061CED"/>
    <w:rsid w:val="00065FD6"/>
    <w:rsid w:val="00067F0D"/>
    <w:rsid w:val="00074E02"/>
    <w:rsid w:val="00077355"/>
    <w:rsid w:val="000805EB"/>
    <w:rsid w:val="000809AB"/>
    <w:rsid w:val="00080BA7"/>
    <w:rsid w:val="00081CD9"/>
    <w:rsid w:val="00082ECB"/>
    <w:rsid w:val="00083431"/>
    <w:rsid w:val="00083D84"/>
    <w:rsid w:val="00083DDC"/>
    <w:rsid w:val="00084D6F"/>
    <w:rsid w:val="00086FFC"/>
    <w:rsid w:val="000871F1"/>
    <w:rsid w:val="000901FA"/>
    <w:rsid w:val="00090F98"/>
    <w:rsid w:val="00092B59"/>
    <w:rsid w:val="000930BD"/>
    <w:rsid w:val="00095AA4"/>
    <w:rsid w:val="000A0ECF"/>
    <w:rsid w:val="000A2C42"/>
    <w:rsid w:val="000A3A93"/>
    <w:rsid w:val="000A3B61"/>
    <w:rsid w:val="000A41F0"/>
    <w:rsid w:val="000A5345"/>
    <w:rsid w:val="000A59CF"/>
    <w:rsid w:val="000A5F87"/>
    <w:rsid w:val="000A75DB"/>
    <w:rsid w:val="000B0A94"/>
    <w:rsid w:val="000B6404"/>
    <w:rsid w:val="000C01A6"/>
    <w:rsid w:val="000C1B2D"/>
    <w:rsid w:val="000C1D6A"/>
    <w:rsid w:val="000C3548"/>
    <w:rsid w:val="000C3B35"/>
    <w:rsid w:val="000C7537"/>
    <w:rsid w:val="000C7B30"/>
    <w:rsid w:val="000C7EB0"/>
    <w:rsid w:val="000C7F30"/>
    <w:rsid w:val="000D0F99"/>
    <w:rsid w:val="000D17FA"/>
    <w:rsid w:val="000D206F"/>
    <w:rsid w:val="000D25B8"/>
    <w:rsid w:val="000D4EC7"/>
    <w:rsid w:val="000D519D"/>
    <w:rsid w:val="000D6818"/>
    <w:rsid w:val="000D6F05"/>
    <w:rsid w:val="000D7689"/>
    <w:rsid w:val="000E02EB"/>
    <w:rsid w:val="000E0A5C"/>
    <w:rsid w:val="000E358A"/>
    <w:rsid w:val="000E42D5"/>
    <w:rsid w:val="000E4D9C"/>
    <w:rsid w:val="000E4E9D"/>
    <w:rsid w:val="000E507D"/>
    <w:rsid w:val="000E53CC"/>
    <w:rsid w:val="000E6721"/>
    <w:rsid w:val="000F37BE"/>
    <w:rsid w:val="000F4E3F"/>
    <w:rsid w:val="000F53CA"/>
    <w:rsid w:val="000F53E1"/>
    <w:rsid w:val="000F6C91"/>
    <w:rsid w:val="001003E3"/>
    <w:rsid w:val="001007D4"/>
    <w:rsid w:val="001038F6"/>
    <w:rsid w:val="00106461"/>
    <w:rsid w:val="00111BD2"/>
    <w:rsid w:val="00111CCE"/>
    <w:rsid w:val="00114A88"/>
    <w:rsid w:val="00115763"/>
    <w:rsid w:val="00115FCC"/>
    <w:rsid w:val="00116832"/>
    <w:rsid w:val="00116B61"/>
    <w:rsid w:val="00117D8B"/>
    <w:rsid w:val="0012030A"/>
    <w:rsid w:val="00121829"/>
    <w:rsid w:val="001218ED"/>
    <w:rsid w:val="00122DAA"/>
    <w:rsid w:val="0012310E"/>
    <w:rsid w:val="00123EF3"/>
    <w:rsid w:val="001248A5"/>
    <w:rsid w:val="001250F3"/>
    <w:rsid w:val="001260F4"/>
    <w:rsid w:val="00126B50"/>
    <w:rsid w:val="00140E01"/>
    <w:rsid w:val="00142EDC"/>
    <w:rsid w:val="00143202"/>
    <w:rsid w:val="00146E49"/>
    <w:rsid w:val="00147E67"/>
    <w:rsid w:val="00150082"/>
    <w:rsid w:val="00151990"/>
    <w:rsid w:val="00153F35"/>
    <w:rsid w:val="001554E4"/>
    <w:rsid w:val="001560EE"/>
    <w:rsid w:val="001600FF"/>
    <w:rsid w:val="00160203"/>
    <w:rsid w:val="00160AF2"/>
    <w:rsid w:val="00163DE1"/>
    <w:rsid w:val="00165947"/>
    <w:rsid w:val="00165F38"/>
    <w:rsid w:val="00170BBC"/>
    <w:rsid w:val="00173A64"/>
    <w:rsid w:val="00175589"/>
    <w:rsid w:val="001757E5"/>
    <w:rsid w:val="00182998"/>
    <w:rsid w:val="00184B26"/>
    <w:rsid w:val="001859F6"/>
    <w:rsid w:val="0018671B"/>
    <w:rsid w:val="00190650"/>
    <w:rsid w:val="0019186D"/>
    <w:rsid w:val="00192B85"/>
    <w:rsid w:val="00192D10"/>
    <w:rsid w:val="00194ADC"/>
    <w:rsid w:val="00194FBB"/>
    <w:rsid w:val="001951E6"/>
    <w:rsid w:val="001A1B1E"/>
    <w:rsid w:val="001A3EE6"/>
    <w:rsid w:val="001A7626"/>
    <w:rsid w:val="001B02B2"/>
    <w:rsid w:val="001B0BFD"/>
    <w:rsid w:val="001B2FE9"/>
    <w:rsid w:val="001B309A"/>
    <w:rsid w:val="001B6437"/>
    <w:rsid w:val="001B7132"/>
    <w:rsid w:val="001C0AE1"/>
    <w:rsid w:val="001C46D1"/>
    <w:rsid w:val="001C59A1"/>
    <w:rsid w:val="001C5FDB"/>
    <w:rsid w:val="001C7E39"/>
    <w:rsid w:val="001D0769"/>
    <w:rsid w:val="001D0B4C"/>
    <w:rsid w:val="001D20B3"/>
    <w:rsid w:val="001D23D7"/>
    <w:rsid w:val="001D2E0C"/>
    <w:rsid w:val="001D4C9D"/>
    <w:rsid w:val="001D60D3"/>
    <w:rsid w:val="001D6350"/>
    <w:rsid w:val="001E3386"/>
    <w:rsid w:val="001E3BAE"/>
    <w:rsid w:val="001E4DEB"/>
    <w:rsid w:val="001E5A1D"/>
    <w:rsid w:val="001E5C34"/>
    <w:rsid w:val="001E6E03"/>
    <w:rsid w:val="001E7403"/>
    <w:rsid w:val="001F7912"/>
    <w:rsid w:val="00202A0E"/>
    <w:rsid w:val="002067F0"/>
    <w:rsid w:val="00206F88"/>
    <w:rsid w:val="00207BB4"/>
    <w:rsid w:val="00210E9F"/>
    <w:rsid w:val="002119B1"/>
    <w:rsid w:val="0021433E"/>
    <w:rsid w:val="002143BC"/>
    <w:rsid w:val="00222932"/>
    <w:rsid w:val="00222C11"/>
    <w:rsid w:val="002253E4"/>
    <w:rsid w:val="0022601C"/>
    <w:rsid w:val="0023197E"/>
    <w:rsid w:val="002353A6"/>
    <w:rsid w:val="0023775E"/>
    <w:rsid w:val="00237861"/>
    <w:rsid w:val="0023791D"/>
    <w:rsid w:val="00240FF2"/>
    <w:rsid w:val="00247E2B"/>
    <w:rsid w:val="00251B50"/>
    <w:rsid w:val="00252B75"/>
    <w:rsid w:val="00252BCD"/>
    <w:rsid w:val="0025303D"/>
    <w:rsid w:val="002561A5"/>
    <w:rsid w:val="00257798"/>
    <w:rsid w:val="00257AE3"/>
    <w:rsid w:val="002612B0"/>
    <w:rsid w:val="002618CF"/>
    <w:rsid w:val="00263D6B"/>
    <w:rsid w:val="00265019"/>
    <w:rsid w:val="00265EA5"/>
    <w:rsid w:val="0026618F"/>
    <w:rsid w:val="00266BA9"/>
    <w:rsid w:val="002704B9"/>
    <w:rsid w:val="00271F8A"/>
    <w:rsid w:val="00273D7A"/>
    <w:rsid w:val="002757CB"/>
    <w:rsid w:val="002758AE"/>
    <w:rsid w:val="002804C3"/>
    <w:rsid w:val="00281581"/>
    <w:rsid w:val="00281E86"/>
    <w:rsid w:val="00282422"/>
    <w:rsid w:val="00283634"/>
    <w:rsid w:val="0028579B"/>
    <w:rsid w:val="00286A32"/>
    <w:rsid w:val="0028718C"/>
    <w:rsid w:val="002876AD"/>
    <w:rsid w:val="00287A86"/>
    <w:rsid w:val="002907E0"/>
    <w:rsid w:val="00290B0B"/>
    <w:rsid w:val="00292D60"/>
    <w:rsid w:val="00293442"/>
    <w:rsid w:val="002934CB"/>
    <w:rsid w:val="002937EC"/>
    <w:rsid w:val="00295E59"/>
    <w:rsid w:val="0029781D"/>
    <w:rsid w:val="002A0BC9"/>
    <w:rsid w:val="002A0D80"/>
    <w:rsid w:val="002A4DC4"/>
    <w:rsid w:val="002A6A20"/>
    <w:rsid w:val="002B0B1D"/>
    <w:rsid w:val="002B0FB4"/>
    <w:rsid w:val="002B15A8"/>
    <w:rsid w:val="002B15C6"/>
    <w:rsid w:val="002B46E9"/>
    <w:rsid w:val="002B6450"/>
    <w:rsid w:val="002B77B2"/>
    <w:rsid w:val="002B7D25"/>
    <w:rsid w:val="002C34D3"/>
    <w:rsid w:val="002C4E04"/>
    <w:rsid w:val="002C5437"/>
    <w:rsid w:val="002C5A8F"/>
    <w:rsid w:val="002C5EBB"/>
    <w:rsid w:val="002C672F"/>
    <w:rsid w:val="002C72D0"/>
    <w:rsid w:val="002C7802"/>
    <w:rsid w:val="002C7C6E"/>
    <w:rsid w:val="002D05B7"/>
    <w:rsid w:val="002D1BBA"/>
    <w:rsid w:val="002D4547"/>
    <w:rsid w:val="002D58B0"/>
    <w:rsid w:val="002D6099"/>
    <w:rsid w:val="002D75B6"/>
    <w:rsid w:val="002E5468"/>
    <w:rsid w:val="002E6D56"/>
    <w:rsid w:val="002E7493"/>
    <w:rsid w:val="002F04A5"/>
    <w:rsid w:val="002F2578"/>
    <w:rsid w:val="002F5CD4"/>
    <w:rsid w:val="003011CC"/>
    <w:rsid w:val="00301CF4"/>
    <w:rsid w:val="00302CAA"/>
    <w:rsid w:val="00305869"/>
    <w:rsid w:val="0030702B"/>
    <w:rsid w:val="00307324"/>
    <w:rsid w:val="00310A9F"/>
    <w:rsid w:val="00313386"/>
    <w:rsid w:val="003145B4"/>
    <w:rsid w:val="00316606"/>
    <w:rsid w:val="00320678"/>
    <w:rsid w:val="00320CF9"/>
    <w:rsid w:val="00321953"/>
    <w:rsid w:val="00321B86"/>
    <w:rsid w:val="00322008"/>
    <w:rsid w:val="00325EF4"/>
    <w:rsid w:val="0032667F"/>
    <w:rsid w:val="00326C19"/>
    <w:rsid w:val="00327326"/>
    <w:rsid w:val="00330355"/>
    <w:rsid w:val="00330870"/>
    <w:rsid w:val="003316FE"/>
    <w:rsid w:val="0033323A"/>
    <w:rsid w:val="003342FA"/>
    <w:rsid w:val="00334D03"/>
    <w:rsid w:val="003351EE"/>
    <w:rsid w:val="003353C1"/>
    <w:rsid w:val="00340CE7"/>
    <w:rsid w:val="003427AF"/>
    <w:rsid w:val="00347474"/>
    <w:rsid w:val="00350193"/>
    <w:rsid w:val="003513D2"/>
    <w:rsid w:val="00351650"/>
    <w:rsid w:val="00351A82"/>
    <w:rsid w:val="00353C11"/>
    <w:rsid w:val="00355BD4"/>
    <w:rsid w:val="003570C9"/>
    <w:rsid w:val="00360619"/>
    <w:rsid w:val="00362839"/>
    <w:rsid w:val="003640A1"/>
    <w:rsid w:val="003658B1"/>
    <w:rsid w:val="003658D1"/>
    <w:rsid w:val="00365CB3"/>
    <w:rsid w:val="003661B6"/>
    <w:rsid w:val="003669EE"/>
    <w:rsid w:val="0037255C"/>
    <w:rsid w:val="003749F5"/>
    <w:rsid w:val="003757F0"/>
    <w:rsid w:val="00376E45"/>
    <w:rsid w:val="00377908"/>
    <w:rsid w:val="003803F9"/>
    <w:rsid w:val="003811C6"/>
    <w:rsid w:val="00382DDF"/>
    <w:rsid w:val="0038408F"/>
    <w:rsid w:val="0038566C"/>
    <w:rsid w:val="00386252"/>
    <w:rsid w:val="0038715F"/>
    <w:rsid w:val="00390B19"/>
    <w:rsid w:val="00391055"/>
    <w:rsid w:val="003934A5"/>
    <w:rsid w:val="003936AC"/>
    <w:rsid w:val="003955A6"/>
    <w:rsid w:val="0039746B"/>
    <w:rsid w:val="0039771C"/>
    <w:rsid w:val="003A1726"/>
    <w:rsid w:val="003A1933"/>
    <w:rsid w:val="003A1B2E"/>
    <w:rsid w:val="003A233A"/>
    <w:rsid w:val="003A26AF"/>
    <w:rsid w:val="003A5849"/>
    <w:rsid w:val="003A7AC5"/>
    <w:rsid w:val="003A7CFE"/>
    <w:rsid w:val="003C07C3"/>
    <w:rsid w:val="003C0DFF"/>
    <w:rsid w:val="003C40FE"/>
    <w:rsid w:val="003C487F"/>
    <w:rsid w:val="003C5B24"/>
    <w:rsid w:val="003C6D4D"/>
    <w:rsid w:val="003D114F"/>
    <w:rsid w:val="003D2D21"/>
    <w:rsid w:val="003D3DF0"/>
    <w:rsid w:val="003D4015"/>
    <w:rsid w:val="003D730D"/>
    <w:rsid w:val="003D7993"/>
    <w:rsid w:val="003D7F51"/>
    <w:rsid w:val="003E0F4A"/>
    <w:rsid w:val="003E158C"/>
    <w:rsid w:val="003E1BC9"/>
    <w:rsid w:val="003E20DC"/>
    <w:rsid w:val="003E600D"/>
    <w:rsid w:val="003F0816"/>
    <w:rsid w:val="003F3623"/>
    <w:rsid w:val="003F3D2E"/>
    <w:rsid w:val="003F70CE"/>
    <w:rsid w:val="00402474"/>
    <w:rsid w:val="00402C37"/>
    <w:rsid w:val="00403F42"/>
    <w:rsid w:val="00405458"/>
    <w:rsid w:val="00405F45"/>
    <w:rsid w:val="00414DA7"/>
    <w:rsid w:val="0041748F"/>
    <w:rsid w:val="00420936"/>
    <w:rsid w:val="00430706"/>
    <w:rsid w:val="00431408"/>
    <w:rsid w:val="00431779"/>
    <w:rsid w:val="0043301E"/>
    <w:rsid w:val="00433605"/>
    <w:rsid w:val="00436BFC"/>
    <w:rsid w:val="004374C7"/>
    <w:rsid w:val="0044076E"/>
    <w:rsid w:val="00442726"/>
    <w:rsid w:val="00443841"/>
    <w:rsid w:val="00443F69"/>
    <w:rsid w:val="00444B17"/>
    <w:rsid w:val="0044517A"/>
    <w:rsid w:val="00445407"/>
    <w:rsid w:val="00445A92"/>
    <w:rsid w:val="00445C30"/>
    <w:rsid w:val="004462D1"/>
    <w:rsid w:val="00447570"/>
    <w:rsid w:val="0045032E"/>
    <w:rsid w:val="0045046F"/>
    <w:rsid w:val="00450FA7"/>
    <w:rsid w:val="00454384"/>
    <w:rsid w:val="00454E95"/>
    <w:rsid w:val="004553D5"/>
    <w:rsid w:val="00460680"/>
    <w:rsid w:val="00463A1E"/>
    <w:rsid w:val="00464ADE"/>
    <w:rsid w:val="00466610"/>
    <w:rsid w:val="004679C7"/>
    <w:rsid w:val="004716E2"/>
    <w:rsid w:val="00471D89"/>
    <w:rsid w:val="00475149"/>
    <w:rsid w:val="00476951"/>
    <w:rsid w:val="004775C1"/>
    <w:rsid w:val="00482012"/>
    <w:rsid w:val="00483910"/>
    <w:rsid w:val="004846BE"/>
    <w:rsid w:val="00487D56"/>
    <w:rsid w:val="00490077"/>
    <w:rsid w:val="0049110F"/>
    <w:rsid w:val="0049347C"/>
    <w:rsid w:val="00493491"/>
    <w:rsid w:val="004959FD"/>
    <w:rsid w:val="00495C0D"/>
    <w:rsid w:val="00495E32"/>
    <w:rsid w:val="00497443"/>
    <w:rsid w:val="004A3B6B"/>
    <w:rsid w:val="004A501E"/>
    <w:rsid w:val="004A7A62"/>
    <w:rsid w:val="004B04C8"/>
    <w:rsid w:val="004B0CBC"/>
    <w:rsid w:val="004B5FD3"/>
    <w:rsid w:val="004C0634"/>
    <w:rsid w:val="004C0695"/>
    <w:rsid w:val="004C20A9"/>
    <w:rsid w:val="004C2264"/>
    <w:rsid w:val="004C3849"/>
    <w:rsid w:val="004C3FB1"/>
    <w:rsid w:val="004C4C4F"/>
    <w:rsid w:val="004C7595"/>
    <w:rsid w:val="004D2477"/>
    <w:rsid w:val="004D31B3"/>
    <w:rsid w:val="004D3A04"/>
    <w:rsid w:val="004D44B1"/>
    <w:rsid w:val="004D4EF6"/>
    <w:rsid w:val="004D509D"/>
    <w:rsid w:val="004D532A"/>
    <w:rsid w:val="004E0227"/>
    <w:rsid w:val="004E33D1"/>
    <w:rsid w:val="004E4B8D"/>
    <w:rsid w:val="004E7E5C"/>
    <w:rsid w:val="004F0D9B"/>
    <w:rsid w:val="004F6B5C"/>
    <w:rsid w:val="004F7100"/>
    <w:rsid w:val="004F7EEC"/>
    <w:rsid w:val="00504AA9"/>
    <w:rsid w:val="00506A48"/>
    <w:rsid w:val="0051158D"/>
    <w:rsid w:val="0051297D"/>
    <w:rsid w:val="005130D7"/>
    <w:rsid w:val="00513894"/>
    <w:rsid w:val="00514DAF"/>
    <w:rsid w:val="00515AE2"/>
    <w:rsid w:val="00516B31"/>
    <w:rsid w:val="00517505"/>
    <w:rsid w:val="00521217"/>
    <w:rsid w:val="00522595"/>
    <w:rsid w:val="005239F3"/>
    <w:rsid w:val="00524F22"/>
    <w:rsid w:val="0052583B"/>
    <w:rsid w:val="0053020F"/>
    <w:rsid w:val="00532D52"/>
    <w:rsid w:val="00533A92"/>
    <w:rsid w:val="00541597"/>
    <w:rsid w:val="00541E0D"/>
    <w:rsid w:val="005438D7"/>
    <w:rsid w:val="00544411"/>
    <w:rsid w:val="00550161"/>
    <w:rsid w:val="00552FEC"/>
    <w:rsid w:val="005625D7"/>
    <w:rsid w:val="0056662F"/>
    <w:rsid w:val="00570351"/>
    <w:rsid w:val="0057141E"/>
    <w:rsid w:val="00572DA8"/>
    <w:rsid w:val="00575581"/>
    <w:rsid w:val="005778C8"/>
    <w:rsid w:val="005807E1"/>
    <w:rsid w:val="0058411A"/>
    <w:rsid w:val="0058571C"/>
    <w:rsid w:val="00586467"/>
    <w:rsid w:val="00590616"/>
    <w:rsid w:val="005924BB"/>
    <w:rsid w:val="00592751"/>
    <w:rsid w:val="005929D2"/>
    <w:rsid w:val="005930EA"/>
    <w:rsid w:val="00594796"/>
    <w:rsid w:val="00594A7C"/>
    <w:rsid w:val="005A1D8C"/>
    <w:rsid w:val="005A2D90"/>
    <w:rsid w:val="005A37D0"/>
    <w:rsid w:val="005A3C19"/>
    <w:rsid w:val="005A3D05"/>
    <w:rsid w:val="005A5DF2"/>
    <w:rsid w:val="005A6C06"/>
    <w:rsid w:val="005B01BF"/>
    <w:rsid w:val="005B06E3"/>
    <w:rsid w:val="005B23D3"/>
    <w:rsid w:val="005B23F3"/>
    <w:rsid w:val="005B2562"/>
    <w:rsid w:val="005B3CBE"/>
    <w:rsid w:val="005C0972"/>
    <w:rsid w:val="005C0A95"/>
    <w:rsid w:val="005C3B54"/>
    <w:rsid w:val="005C551A"/>
    <w:rsid w:val="005C780A"/>
    <w:rsid w:val="005D01E6"/>
    <w:rsid w:val="005D14C1"/>
    <w:rsid w:val="005D5C3F"/>
    <w:rsid w:val="005D7945"/>
    <w:rsid w:val="005D7DF2"/>
    <w:rsid w:val="005E5BED"/>
    <w:rsid w:val="005F1BF6"/>
    <w:rsid w:val="005F59BB"/>
    <w:rsid w:val="005F66D3"/>
    <w:rsid w:val="00604602"/>
    <w:rsid w:val="00604F40"/>
    <w:rsid w:val="0060522B"/>
    <w:rsid w:val="00606E62"/>
    <w:rsid w:val="00607F02"/>
    <w:rsid w:val="00613E41"/>
    <w:rsid w:val="00614432"/>
    <w:rsid w:val="00616B9C"/>
    <w:rsid w:val="00617C62"/>
    <w:rsid w:val="006206E8"/>
    <w:rsid w:val="006238A9"/>
    <w:rsid w:val="00624075"/>
    <w:rsid w:val="00625958"/>
    <w:rsid w:val="0062685A"/>
    <w:rsid w:val="006279A0"/>
    <w:rsid w:val="006314B5"/>
    <w:rsid w:val="00633D25"/>
    <w:rsid w:val="006344C2"/>
    <w:rsid w:val="00637AA5"/>
    <w:rsid w:val="00642783"/>
    <w:rsid w:val="00643588"/>
    <w:rsid w:val="00644352"/>
    <w:rsid w:val="00645C71"/>
    <w:rsid w:val="00645E8B"/>
    <w:rsid w:val="0064602A"/>
    <w:rsid w:val="00646DE8"/>
    <w:rsid w:val="00650974"/>
    <w:rsid w:val="00651097"/>
    <w:rsid w:val="0065146C"/>
    <w:rsid w:val="00651D78"/>
    <w:rsid w:val="00651DD6"/>
    <w:rsid w:val="006536D7"/>
    <w:rsid w:val="00653A9F"/>
    <w:rsid w:val="00661CAE"/>
    <w:rsid w:val="006639E1"/>
    <w:rsid w:val="00663DE2"/>
    <w:rsid w:val="006649E3"/>
    <w:rsid w:val="00666DA5"/>
    <w:rsid w:val="00671244"/>
    <w:rsid w:val="0067793E"/>
    <w:rsid w:val="006829BD"/>
    <w:rsid w:val="006857CD"/>
    <w:rsid w:val="0068611C"/>
    <w:rsid w:val="00686DA7"/>
    <w:rsid w:val="00686FAA"/>
    <w:rsid w:val="0069145D"/>
    <w:rsid w:val="00692375"/>
    <w:rsid w:val="0069305D"/>
    <w:rsid w:val="00697555"/>
    <w:rsid w:val="006A14E6"/>
    <w:rsid w:val="006A38BD"/>
    <w:rsid w:val="006A3997"/>
    <w:rsid w:val="006A3B35"/>
    <w:rsid w:val="006A7A80"/>
    <w:rsid w:val="006A7D88"/>
    <w:rsid w:val="006B0F24"/>
    <w:rsid w:val="006B17F6"/>
    <w:rsid w:val="006B3C70"/>
    <w:rsid w:val="006C1D41"/>
    <w:rsid w:val="006C3D17"/>
    <w:rsid w:val="006D0D66"/>
    <w:rsid w:val="006D12A5"/>
    <w:rsid w:val="006D13CE"/>
    <w:rsid w:val="006D2CAB"/>
    <w:rsid w:val="006D4296"/>
    <w:rsid w:val="006D5BF9"/>
    <w:rsid w:val="006D5DC3"/>
    <w:rsid w:val="006D6515"/>
    <w:rsid w:val="006E20C0"/>
    <w:rsid w:val="006E31B1"/>
    <w:rsid w:val="006E39C9"/>
    <w:rsid w:val="006E3DC7"/>
    <w:rsid w:val="006E459F"/>
    <w:rsid w:val="006E4603"/>
    <w:rsid w:val="006E4889"/>
    <w:rsid w:val="006E499D"/>
    <w:rsid w:val="006E6115"/>
    <w:rsid w:val="006E646B"/>
    <w:rsid w:val="006F0E2D"/>
    <w:rsid w:val="00700634"/>
    <w:rsid w:val="0070525D"/>
    <w:rsid w:val="00713701"/>
    <w:rsid w:val="0071486B"/>
    <w:rsid w:val="00714AB8"/>
    <w:rsid w:val="00715D25"/>
    <w:rsid w:val="007161E8"/>
    <w:rsid w:val="00717466"/>
    <w:rsid w:val="0072124A"/>
    <w:rsid w:val="00721FE0"/>
    <w:rsid w:val="007233C1"/>
    <w:rsid w:val="007278B5"/>
    <w:rsid w:val="0073035F"/>
    <w:rsid w:val="00731232"/>
    <w:rsid w:val="007316E3"/>
    <w:rsid w:val="00731BA1"/>
    <w:rsid w:val="007329B6"/>
    <w:rsid w:val="007352D8"/>
    <w:rsid w:val="00736240"/>
    <w:rsid w:val="00741DA1"/>
    <w:rsid w:val="00743D31"/>
    <w:rsid w:val="00750678"/>
    <w:rsid w:val="0075153B"/>
    <w:rsid w:val="00751E10"/>
    <w:rsid w:val="00753A72"/>
    <w:rsid w:val="00755C5B"/>
    <w:rsid w:val="0075610A"/>
    <w:rsid w:val="00757544"/>
    <w:rsid w:val="00762D35"/>
    <w:rsid w:val="00763327"/>
    <w:rsid w:val="007634B6"/>
    <w:rsid w:val="00770352"/>
    <w:rsid w:val="00772371"/>
    <w:rsid w:val="00775D96"/>
    <w:rsid w:val="007760A0"/>
    <w:rsid w:val="00777ED0"/>
    <w:rsid w:val="00780E93"/>
    <w:rsid w:val="00781D40"/>
    <w:rsid w:val="007849BB"/>
    <w:rsid w:val="00791141"/>
    <w:rsid w:val="007913A1"/>
    <w:rsid w:val="0079195A"/>
    <w:rsid w:val="00791BB0"/>
    <w:rsid w:val="00792A0F"/>
    <w:rsid w:val="00793277"/>
    <w:rsid w:val="0079741D"/>
    <w:rsid w:val="007A1C69"/>
    <w:rsid w:val="007A1EB2"/>
    <w:rsid w:val="007A2099"/>
    <w:rsid w:val="007A3B87"/>
    <w:rsid w:val="007B0792"/>
    <w:rsid w:val="007B3D0B"/>
    <w:rsid w:val="007B5766"/>
    <w:rsid w:val="007B79FF"/>
    <w:rsid w:val="007C0C14"/>
    <w:rsid w:val="007C1EA0"/>
    <w:rsid w:val="007C2650"/>
    <w:rsid w:val="007C33FF"/>
    <w:rsid w:val="007C6D02"/>
    <w:rsid w:val="007C7BEC"/>
    <w:rsid w:val="007C7C35"/>
    <w:rsid w:val="007D0267"/>
    <w:rsid w:val="007D1041"/>
    <w:rsid w:val="007D45A7"/>
    <w:rsid w:val="007D4790"/>
    <w:rsid w:val="007D54DC"/>
    <w:rsid w:val="007D6430"/>
    <w:rsid w:val="007D7AC2"/>
    <w:rsid w:val="007E1704"/>
    <w:rsid w:val="007E26ED"/>
    <w:rsid w:val="007E5111"/>
    <w:rsid w:val="007E59BB"/>
    <w:rsid w:val="007F1EE4"/>
    <w:rsid w:val="007F2F57"/>
    <w:rsid w:val="007F375B"/>
    <w:rsid w:val="007F5040"/>
    <w:rsid w:val="007F790B"/>
    <w:rsid w:val="008027A1"/>
    <w:rsid w:val="00802DF0"/>
    <w:rsid w:val="008039CC"/>
    <w:rsid w:val="008058E3"/>
    <w:rsid w:val="00807F27"/>
    <w:rsid w:val="00812C56"/>
    <w:rsid w:val="008212A3"/>
    <w:rsid w:val="008233F8"/>
    <w:rsid w:val="008255BB"/>
    <w:rsid w:val="00827182"/>
    <w:rsid w:val="008279AD"/>
    <w:rsid w:val="0083036F"/>
    <w:rsid w:val="008324F4"/>
    <w:rsid w:val="00832EEC"/>
    <w:rsid w:val="00835FD1"/>
    <w:rsid w:val="00835FE0"/>
    <w:rsid w:val="008364E2"/>
    <w:rsid w:val="00836A99"/>
    <w:rsid w:val="00837C30"/>
    <w:rsid w:val="00840519"/>
    <w:rsid w:val="008433A4"/>
    <w:rsid w:val="00845671"/>
    <w:rsid w:val="0085048C"/>
    <w:rsid w:val="00851632"/>
    <w:rsid w:val="00854317"/>
    <w:rsid w:val="008573DD"/>
    <w:rsid w:val="008604CE"/>
    <w:rsid w:val="00862D2B"/>
    <w:rsid w:val="0086392A"/>
    <w:rsid w:val="00864037"/>
    <w:rsid w:val="0086453D"/>
    <w:rsid w:val="008704A2"/>
    <w:rsid w:val="00872601"/>
    <w:rsid w:val="00873849"/>
    <w:rsid w:val="00874CF7"/>
    <w:rsid w:val="00876914"/>
    <w:rsid w:val="00880E0B"/>
    <w:rsid w:val="008813DB"/>
    <w:rsid w:val="008817E9"/>
    <w:rsid w:val="0088460F"/>
    <w:rsid w:val="0088560C"/>
    <w:rsid w:val="00886BB4"/>
    <w:rsid w:val="00887E94"/>
    <w:rsid w:val="0089034A"/>
    <w:rsid w:val="008904E3"/>
    <w:rsid w:val="008944F9"/>
    <w:rsid w:val="00895FC0"/>
    <w:rsid w:val="00895FD6"/>
    <w:rsid w:val="008971EE"/>
    <w:rsid w:val="0089734B"/>
    <w:rsid w:val="008A212C"/>
    <w:rsid w:val="008A2E05"/>
    <w:rsid w:val="008A3067"/>
    <w:rsid w:val="008A3C57"/>
    <w:rsid w:val="008A58D2"/>
    <w:rsid w:val="008A6BAC"/>
    <w:rsid w:val="008A7E96"/>
    <w:rsid w:val="008B066F"/>
    <w:rsid w:val="008B080A"/>
    <w:rsid w:val="008B1FE4"/>
    <w:rsid w:val="008B6521"/>
    <w:rsid w:val="008C08C6"/>
    <w:rsid w:val="008C0F29"/>
    <w:rsid w:val="008C28C8"/>
    <w:rsid w:val="008C3240"/>
    <w:rsid w:val="008C553F"/>
    <w:rsid w:val="008C5EAF"/>
    <w:rsid w:val="008C7071"/>
    <w:rsid w:val="008D1B1F"/>
    <w:rsid w:val="008D3F67"/>
    <w:rsid w:val="008D70D0"/>
    <w:rsid w:val="008E042E"/>
    <w:rsid w:val="008E40D5"/>
    <w:rsid w:val="008E7D1E"/>
    <w:rsid w:val="008F01CE"/>
    <w:rsid w:val="008F0665"/>
    <w:rsid w:val="008F09A3"/>
    <w:rsid w:val="008F535E"/>
    <w:rsid w:val="008F5433"/>
    <w:rsid w:val="008F5ACA"/>
    <w:rsid w:val="008F69FB"/>
    <w:rsid w:val="008F79CD"/>
    <w:rsid w:val="00900370"/>
    <w:rsid w:val="009012A5"/>
    <w:rsid w:val="00902D38"/>
    <w:rsid w:val="00910FD7"/>
    <w:rsid w:val="0091354F"/>
    <w:rsid w:val="009150A5"/>
    <w:rsid w:val="00916063"/>
    <w:rsid w:val="00920BB2"/>
    <w:rsid w:val="009218F9"/>
    <w:rsid w:val="00923C70"/>
    <w:rsid w:val="00924FA4"/>
    <w:rsid w:val="00926CDF"/>
    <w:rsid w:val="009272E7"/>
    <w:rsid w:val="00931097"/>
    <w:rsid w:val="00931EB8"/>
    <w:rsid w:val="00934042"/>
    <w:rsid w:val="00940798"/>
    <w:rsid w:val="00941DDB"/>
    <w:rsid w:val="009423EF"/>
    <w:rsid w:val="00944884"/>
    <w:rsid w:val="00944E38"/>
    <w:rsid w:val="00953A97"/>
    <w:rsid w:val="009543C9"/>
    <w:rsid w:val="009578B6"/>
    <w:rsid w:val="009607A3"/>
    <w:rsid w:val="00963236"/>
    <w:rsid w:val="009676E0"/>
    <w:rsid w:val="00970741"/>
    <w:rsid w:val="009719F0"/>
    <w:rsid w:val="00971EBE"/>
    <w:rsid w:val="00971F5D"/>
    <w:rsid w:val="00972337"/>
    <w:rsid w:val="00973E0A"/>
    <w:rsid w:val="009741A2"/>
    <w:rsid w:val="00974448"/>
    <w:rsid w:val="00974CBD"/>
    <w:rsid w:val="00980342"/>
    <w:rsid w:val="00980B0E"/>
    <w:rsid w:val="00983F3B"/>
    <w:rsid w:val="00991F50"/>
    <w:rsid w:val="00995C95"/>
    <w:rsid w:val="00996C17"/>
    <w:rsid w:val="009A13F8"/>
    <w:rsid w:val="009A2C86"/>
    <w:rsid w:val="009A312A"/>
    <w:rsid w:val="009A65EF"/>
    <w:rsid w:val="009B1A36"/>
    <w:rsid w:val="009B231D"/>
    <w:rsid w:val="009B30E2"/>
    <w:rsid w:val="009B362C"/>
    <w:rsid w:val="009B4393"/>
    <w:rsid w:val="009B5721"/>
    <w:rsid w:val="009B7157"/>
    <w:rsid w:val="009B767C"/>
    <w:rsid w:val="009B78C6"/>
    <w:rsid w:val="009C3C09"/>
    <w:rsid w:val="009C4468"/>
    <w:rsid w:val="009C5B4A"/>
    <w:rsid w:val="009D0041"/>
    <w:rsid w:val="009D2021"/>
    <w:rsid w:val="009D321F"/>
    <w:rsid w:val="009D6B36"/>
    <w:rsid w:val="009E05BB"/>
    <w:rsid w:val="009E10F9"/>
    <w:rsid w:val="009E1E69"/>
    <w:rsid w:val="009E2758"/>
    <w:rsid w:val="009E3652"/>
    <w:rsid w:val="009E4D64"/>
    <w:rsid w:val="009E6DF7"/>
    <w:rsid w:val="009F1266"/>
    <w:rsid w:val="009F1F81"/>
    <w:rsid w:val="009F368B"/>
    <w:rsid w:val="009F518B"/>
    <w:rsid w:val="009F5F13"/>
    <w:rsid w:val="009F7905"/>
    <w:rsid w:val="00A0473A"/>
    <w:rsid w:val="00A05395"/>
    <w:rsid w:val="00A05984"/>
    <w:rsid w:val="00A05ED8"/>
    <w:rsid w:val="00A0714E"/>
    <w:rsid w:val="00A12449"/>
    <w:rsid w:val="00A126B1"/>
    <w:rsid w:val="00A1477F"/>
    <w:rsid w:val="00A20650"/>
    <w:rsid w:val="00A2079D"/>
    <w:rsid w:val="00A2132C"/>
    <w:rsid w:val="00A21791"/>
    <w:rsid w:val="00A219F1"/>
    <w:rsid w:val="00A229EA"/>
    <w:rsid w:val="00A236AD"/>
    <w:rsid w:val="00A25C4A"/>
    <w:rsid w:val="00A2650D"/>
    <w:rsid w:val="00A327F5"/>
    <w:rsid w:val="00A329F4"/>
    <w:rsid w:val="00A36134"/>
    <w:rsid w:val="00A42325"/>
    <w:rsid w:val="00A4266F"/>
    <w:rsid w:val="00A443B7"/>
    <w:rsid w:val="00A453C1"/>
    <w:rsid w:val="00A463FE"/>
    <w:rsid w:val="00A46F68"/>
    <w:rsid w:val="00A47118"/>
    <w:rsid w:val="00A4731F"/>
    <w:rsid w:val="00A51DD1"/>
    <w:rsid w:val="00A52489"/>
    <w:rsid w:val="00A52B51"/>
    <w:rsid w:val="00A53DFA"/>
    <w:rsid w:val="00A54CA5"/>
    <w:rsid w:val="00A570F4"/>
    <w:rsid w:val="00A57A4A"/>
    <w:rsid w:val="00A57FB5"/>
    <w:rsid w:val="00A67F9A"/>
    <w:rsid w:val="00A70B26"/>
    <w:rsid w:val="00A73261"/>
    <w:rsid w:val="00A75E61"/>
    <w:rsid w:val="00A768E9"/>
    <w:rsid w:val="00A77918"/>
    <w:rsid w:val="00A800F2"/>
    <w:rsid w:val="00A863BF"/>
    <w:rsid w:val="00A869E9"/>
    <w:rsid w:val="00A87078"/>
    <w:rsid w:val="00A87504"/>
    <w:rsid w:val="00A913F5"/>
    <w:rsid w:val="00A92BDC"/>
    <w:rsid w:val="00A96CA7"/>
    <w:rsid w:val="00AA2F21"/>
    <w:rsid w:val="00AA45D5"/>
    <w:rsid w:val="00AB042B"/>
    <w:rsid w:val="00AB07F1"/>
    <w:rsid w:val="00AB1918"/>
    <w:rsid w:val="00AB1C20"/>
    <w:rsid w:val="00AB25F1"/>
    <w:rsid w:val="00AB2EEC"/>
    <w:rsid w:val="00AB30EC"/>
    <w:rsid w:val="00AB50ED"/>
    <w:rsid w:val="00AB7D22"/>
    <w:rsid w:val="00AC4145"/>
    <w:rsid w:val="00AC4B9B"/>
    <w:rsid w:val="00AC4E82"/>
    <w:rsid w:val="00AC7690"/>
    <w:rsid w:val="00AD0B2B"/>
    <w:rsid w:val="00AD1808"/>
    <w:rsid w:val="00AD5186"/>
    <w:rsid w:val="00AD579B"/>
    <w:rsid w:val="00AD5D28"/>
    <w:rsid w:val="00AD6C79"/>
    <w:rsid w:val="00AD7B0D"/>
    <w:rsid w:val="00AE2AFD"/>
    <w:rsid w:val="00AE310A"/>
    <w:rsid w:val="00AE3BEA"/>
    <w:rsid w:val="00AE4175"/>
    <w:rsid w:val="00AE4ECB"/>
    <w:rsid w:val="00AE551A"/>
    <w:rsid w:val="00AE586D"/>
    <w:rsid w:val="00AE62B6"/>
    <w:rsid w:val="00AE7500"/>
    <w:rsid w:val="00AF4F7F"/>
    <w:rsid w:val="00AF5136"/>
    <w:rsid w:val="00AF5404"/>
    <w:rsid w:val="00B00291"/>
    <w:rsid w:val="00B00B67"/>
    <w:rsid w:val="00B01AC7"/>
    <w:rsid w:val="00B04F84"/>
    <w:rsid w:val="00B0625B"/>
    <w:rsid w:val="00B116DF"/>
    <w:rsid w:val="00B12BEB"/>
    <w:rsid w:val="00B12DA6"/>
    <w:rsid w:val="00B13BE4"/>
    <w:rsid w:val="00B151DA"/>
    <w:rsid w:val="00B219E6"/>
    <w:rsid w:val="00B23D7A"/>
    <w:rsid w:val="00B24DB9"/>
    <w:rsid w:val="00B256C8"/>
    <w:rsid w:val="00B27E2A"/>
    <w:rsid w:val="00B32FA0"/>
    <w:rsid w:val="00B36CCD"/>
    <w:rsid w:val="00B3714B"/>
    <w:rsid w:val="00B37EAA"/>
    <w:rsid w:val="00B474DD"/>
    <w:rsid w:val="00B509C8"/>
    <w:rsid w:val="00B548FD"/>
    <w:rsid w:val="00B57BCE"/>
    <w:rsid w:val="00B61070"/>
    <w:rsid w:val="00B620A1"/>
    <w:rsid w:val="00B64F35"/>
    <w:rsid w:val="00B65F43"/>
    <w:rsid w:val="00B715CF"/>
    <w:rsid w:val="00B71B8C"/>
    <w:rsid w:val="00B73EEB"/>
    <w:rsid w:val="00B75DA4"/>
    <w:rsid w:val="00B77A03"/>
    <w:rsid w:val="00B80A9B"/>
    <w:rsid w:val="00B851A3"/>
    <w:rsid w:val="00B8598E"/>
    <w:rsid w:val="00B86D07"/>
    <w:rsid w:val="00B96015"/>
    <w:rsid w:val="00BA030F"/>
    <w:rsid w:val="00BA118F"/>
    <w:rsid w:val="00BA5020"/>
    <w:rsid w:val="00BB0057"/>
    <w:rsid w:val="00BB2221"/>
    <w:rsid w:val="00BB2467"/>
    <w:rsid w:val="00BB27BD"/>
    <w:rsid w:val="00BB2E43"/>
    <w:rsid w:val="00BB5ED2"/>
    <w:rsid w:val="00BB6E52"/>
    <w:rsid w:val="00BB7408"/>
    <w:rsid w:val="00BC046E"/>
    <w:rsid w:val="00BC1D30"/>
    <w:rsid w:val="00BC217E"/>
    <w:rsid w:val="00BC4BDD"/>
    <w:rsid w:val="00BC6197"/>
    <w:rsid w:val="00BC7C36"/>
    <w:rsid w:val="00BD4079"/>
    <w:rsid w:val="00BD69AC"/>
    <w:rsid w:val="00BD6CA9"/>
    <w:rsid w:val="00BE00F7"/>
    <w:rsid w:val="00BE4758"/>
    <w:rsid w:val="00BF0309"/>
    <w:rsid w:val="00BF2333"/>
    <w:rsid w:val="00BF2468"/>
    <w:rsid w:val="00BF2560"/>
    <w:rsid w:val="00BF311B"/>
    <w:rsid w:val="00BF3B74"/>
    <w:rsid w:val="00BF3D3B"/>
    <w:rsid w:val="00BF4F91"/>
    <w:rsid w:val="00BF562E"/>
    <w:rsid w:val="00BF5760"/>
    <w:rsid w:val="00BF576F"/>
    <w:rsid w:val="00BF5B5F"/>
    <w:rsid w:val="00BF69A4"/>
    <w:rsid w:val="00BF6C28"/>
    <w:rsid w:val="00C00184"/>
    <w:rsid w:val="00C008DB"/>
    <w:rsid w:val="00C00CE5"/>
    <w:rsid w:val="00C011EA"/>
    <w:rsid w:val="00C0143F"/>
    <w:rsid w:val="00C03D64"/>
    <w:rsid w:val="00C06856"/>
    <w:rsid w:val="00C07195"/>
    <w:rsid w:val="00C1608B"/>
    <w:rsid w:val="00C20EBA"/>
    <w:rsid w:val="00C21838"/>
    <w:rsid w:val="00C23338"/>
    <w:rsid w:val="00C2694E"/>
    <w:rsid w:val="00C26FF4"/>
    <w:rsid w:val="00C27720"/>
    <w:rsid w:val="00C27E4F"/>
    <w:rsid w:val="00C306CE"/>
    <w:rsid w:val="00C30A74"/>
    <w:rsid w:val="00C31ADB"/>
    <w:rsid w:val="00C3201A"/>
    <w:rsid w:val="00C3678B"/>
    <w:rsid w:val="00C37E2A"/>
    <w:rsid w:val="00C42526"/>
    <w:rsid w:val="00C42E85"/>
    <w:rsid w:val="00C44FF6"/>
    <w:rsid w:val="00C45694"/>
    <w:rsid w:val="00C474BE"/>
    <w:rsid w:val="00C51D19"/>
    <w:rsid w:val="00C51D4D"/>
    <w:rsid w:val="00C51ED9"/>
    <w:rsid w:val="00C5415D"/>
    <w:rsid w:val="00C56401"/>
    <w:rsid w:val="00C631B4"/>
    <w:rsid w:val="00C65C67"/>
    <w:rsid w:val="00C66106"/>
    <w:rsid w:val="00C67089"/>
    <w:rsid w:val="00C70D72"/>
    <w:rsid w:val="00C74B64"/>
    <w:rsid w:val="00C74F10"/>
    <w:rsid w:val="00C74F3C"/>
    <w:rsid w:val="00C8093A"/>
    <w:rsid w:val="00C81CD6"/>
    <w:rsid w:val="00C826E7"/>
    <w:rsid w:val="00C838E0"/>
    <w:rsid w:val="00C903CC"/>
    <w:rsid w:val="00C916CA"/>
    <w:rsid w:val="00C9232E"/>
    <w:rsid w:val="00C92748"/>
    <w:rsid w:val="00C9329A"/>
    <w:rsid w:val="00C94AA4"/>
    <w:rsid w:val="00C9527F"/>
    <w:rsid w:val="00C963A3"/>
    <w:rsid w:val="00CA0C1D"/>
    <w:rsid w:val="00CA1188"/>
    <w:rsid w:val="00CA11BC"/>
    <w:rsid w:val="00CA336D"/>
    <w:rsid w:val="00CA5E22"/>
    <w:rsid w:val="00CB1233"/>
    <w:rsid w:val="00CB1AAF"/>
    <w:rsid w:val="00CB303E"/>
    <w:rsid w:val="00CB30B7"/>
    <w:rsid w:val="00CB32D7"/>
    <w:rsid w:val="00CB44F6"/>
    <w:rsid w:val="00CB4AFC"/>
    <w:rsid w:val="00CB53A1"/>
    <w:rsid w:val="00CB55F5"/>
    <w:rsid w:val="00CB71C0"/>
    <w:rsid w:val="00CB7CF9"/>
    <w:rsid w:val="00CB7EEC"/>
    <w:rsid w:val="00CC0035"/>
    <w:rsid w:val="00CC04BD"/>
    <w:rsid w:val="00CC09F3"/>
    <w:rsid w:val="00CC1A28"/>
    <w:rsid w:val="00CC1D26"/>
    <w:rsid w:val="00CC36B8"/>
    <w:rsid w:val="00CC660A"/>
    <w:rsid w:val="00CC726F"/>
    <w:rsid w:val="00CC7A2D"/>
    <w:rsid w:val="00CC7B64"/>
    <w:rsid w:val="00CD03ED"/>
    <w:rsid w:val="00CD1D8E"/>
    <w:rsid w:val="00CD1EE1"/>
    <w:rsid w:val="00CD4766"/>
    <w:rsid w:val="00CD5B42"/>
    <w:rsid w:val="00CE28E9"/>
    <w:rsid w:val="00CE3086"/>
    <w:rsid w:val="00CE326D"/>
    <w:rsid w:val="00CE391E"/>
    <w:rsid w:val="00CE47BB"/>
    <w:rsid w:val="00CE7885"/>
    <w:rsid w:val="00CF0418"/>
    <w:rsid w:val="00CF5EBC"/>
    <w:rsid w:val="00CF7F96"/>
    <w:rsid w:val="00D010A1"/>
    <w:rsid w:val="00D01CCB"/>
    <w:rsid w:val="00D04CFA"/>
    <w:rsid w:val="00D07A4D"/>
    <w:rsid w:val="00D12A09"/>
    <w:rsid w:val="00D13339"/>
    <w:rsid w:val="00D13941"/>
    <w:rsid w:val="00D13ABF"/>
    <w:rsid w:val="00D14E5B"/>
    <w:rsid w:val="00D159BE"/>
    <w:rsid w:val="00D172C0"/>
    <w:rsid w:val="00D216BA"/>
    <w:rsid w:val="00D23DE5"/>
    <w:rsid w:val="00D263B0"/>
    <w:rsid w:val="00D26846"/>
    <w:rsid w:val="00D26B5C"/>
    <w:rsid w:val="00D272B7"/>
    <w:rsid w:val="00D31965"/>
    <w:rsid w:val="00D3317E"/>
    <w:rsid w:val="00D3412A"/>
    <w:rsid w:val="00D364C8"/>
    <w:rsid w:val="00D3689A"/>
    <w:rsid w:val="00D37A49"/>
    <w:rsid w:val="00D37C0F"/>
    <w:rsid w:val="00D418FA"/>
    <w:rsid w:val="00D41995"/>
    <w:rsid w:val="00D44465"/>
    <w:rsid w:val="00D46D58"/>
    <w:rsid w:val="00D47532"/>
    <w:rsid w:val="00D50216"/>
    <w:rsid w:val="00D528C8"/>
    <w:rsid w:val="00D536E0"/>
    <w:rsid w:val="00D53D95"/>
    <w:rsid w:val="00D54280"/>
    <w:rsid w:val="00D5594C"/>
    <w:rsid w:val="00D55DFB"/>
    <w:rsid w:val="00D5753B"/>
    <w:rsid w:val="00D57BA8"/>
    <w:rsid w:val="00D62ABD"/>
    <w:rsid w:val="00D63342"/>
    <w:rsid w:val="00D64038"/>
    <w:rsid w:val="00D659CD"/>
    <w:rsid w:val="00D7163F"/>
    <w:rsid w:val="00D74064"/>
    <w:rsid w:val="00D760DA"/>
    <w:rsid w:val="00D77786"/>
    <w:rsid w:val="00D77C7B"/>
    <w:rsid w:val="00D77F2B"/>
    <w:rsid w:val="00D8016A"/>
    <w:rsid w:val="00D80B27"/>
    <w:rsid w:val="00D81FF5"/>
    <w:rsid w:val="00D824C0"/>
    <w:rsid w:val="00D860EB"/>
    <w:rsid w:val="00D864AE"/>
    <w:rsid w:val="00D87CE8"/>
    <w:rsid w:val="00D92B65"/>
    <w:rsid w:val="00D97AC4"/>
    <w:rsid w:val="00D97B38"/>
    <w:rsid w:val="00DA000C"/>
    <w:rsid w:val="00DA1243"/>
    <w:rsid w:val="00DA2483"/>
    <w:rsid w:val="00DA5697"/>
    <w:rsid w:val="00DA6021"/>
    <w:rsid w:val="00DA647F"/>
    <w:rsid w:val="00DA6A0B"/>
    <w:rsid w:val="00DA78D1"/>
    <w:rsid w:val="00DA7F5F"/>
    <w:rsid w:val="00DB07FE"/>
    <w:rsid w:val="00DB2B80"/>
    <w:rsid w:val="00DB312A"/>
    <w:rsid w:val="00DB3FCD"/>
    <w:rsid w:val="00DB4B22"/>
    <w:rsid w:val="00DC1B8F"/>
    <w:rsid w:val="00DC2D67"/>
    <w:rsid w:val="00DC3DCC"/>
    <w:rsid w:val="00DC5A18"/>
    <w:rsid w:val="00DD06F7"/>
    <w:rsid w:val="00DD0A2B"/>
    <w:rsid w:val="00DD1170"/>
    <w:rsid w:val="00DD1A33"/>
    <w:rsid w:val="00DD2E06"/>
    <w:rsid w:val="00DD3AD2"/>
    <w:rsid w:val="00DD49D8"/>
    <w:rsid w:val="00DD528E"/>
    <w:rsid w:val="00DD5ADB"/>
    <w:rsid w:val="00DD5B0E"/>
    <w:rsid w:val="00DD637A"/>
    <w:rsid w:val="00DD7948"/>
    <w:rsid w:val="00DD7D28"/>
    <w:rsid w:val="00DE27D7"/>
    <w:rsid w:val="00DE3A2A"/>
    <w:rsid w:val="00DE4013"/>
    <w:rsid w:val="00DE50B6"/>
    <w:rsid w:val="00DE5667"/>
    <w:rsid w:val="00DE5FAD"/>
    <w:rsid w:val="00DE716A"/>
    <w:rsid w:val="00DF092D"/>
    <w:rsid w:val="00DF0A2B"/>
    <w:rsid w:val="00DF1335"/>
    <w:rsid w:val="00DF17E3"/>
    <w:rsid w:val="00DF373B"/>
    <w:rsid w:val="00DF3D21"/>
    <w:rsid w:val="00DF51CD"/>
    <w:rsid w:val="00DF74B4"/>
    <w:rsid w:val="00E033A6"/>
    <w:rsid w:val="00E048EA"/>
    <w:rsid w:val="00E07072"/>
    <w:rsid w:val="00E0716D"/>
    <w:rsid w:val="00E075C2"/>
    <w:rsid w:val="00E103B8"/>
    <w:rsid w:val="00E10D2A"/>
    <w:rsid w:val="00E13350"/>
    <w:rsid w:val="00E13978"/>
    <w:rsid w:val="00E13D89"/>
    <w:rsid w:val="00E146BF"/>
    <w:rsid w:val="00E16D27"/>
    <w:rsid w:val="00E17198"/>
    <w:rsid w:val="00E21202"/>
    <w:rsid w:val="00E342EB"/>
    <w:rsid w:val="00E344CF"/>
    <w:rsid w:val="00E3524A"/>
    <w:rsid w:val="00E35328"/>
    <w:rsid w:val="00E4199B"/>
    <w:rsid w:val="00E42D64"/>
    <w:rsid w:val="00E45BB9"/>
    <w:rsid w:val="00E50253"/>
    <w:rsid w:val="00E5227B"/>
    <w:rsid w:val="00E53107"/>
    <w:rsid w:val="00E53A10"/>
    <w:rsid w:val="00E55029"/>
    <w:rsid w:val="00E55E06"/>
    <w:rsid w:val="00E6719E"/>
    <w:rsid w:val="00E67FB7"/>
    <w:rsid w:val="00E7128C"/>
    <w:rsid w:val="00E7238B"/>
    <w:rsid w:val="00E735D6"/>
    <w:rsid w:val="00E774A3"/>
    <w:rsid w:val="00E800F4"/>
    <w:rsid w:val="00E820B4"/>
    <w:rsid w:val="00E83ABB"/>
    <w:rsid w:val="00E908E8"/>
    <w:rsid w:val="00E90C19"/>
    <w:rsid w:val="00E92B9D"/>
    <w:rsid w:val="00E92D0B"/>
    <w:rsid w:val="00E93C07"/>
    <w:rsid w:val="00E94CDA"/>
    <w:rsid w:val="00E961C5"/>
    <w:rsid w:val="00E975AC"/>
    <w:rsid w:val="00EA09A5"/>
    <w:rsid w:val="00EA14EF"/>
    <w:rsid w:val="00EA14FC"/>
    <w:rsid w:val="00EA1C96"/>
    <w:rsid w:val="00EA2932"/>
    <w:rsid w:val="00EA2C17"/>
    <w:rsid w:val="00EA527A"/>
    <w:rsid w:val="00EA7599"/>
    <w:rsid w:val="00EB0D36"/>
    <w:rsid w:val="00EB7D60"/>
    <w:rsid w:val="00EC03A8"/>
    <w:rsid w:val="00EC1AAC"/>
    <w:rsid w:val="00EC3C71"/>
    <w:rsid w:val="00EC4E31"/>
    <w:rsid w:val="00EC63C1"/>
    <w:rsid w:val="00EC69F5"/>
    <w:rsid w:val="00ED010A"/>
    <w:rsid w:val="00ED07B9"/>
    <w:rsid w:val="00ED0F9F"/>
    <w:rsid w:val="00ED1531"/>
    <w:rsid w:val="00ED28E7"/>
    <w:rsid w:val="00ED4051"/>
    <w:rsid w:val="00ED673F"/>
    <w:rsid w:val="00EE157F"/>
    <w:rsid w:val="00EE6562"/>
    <w:rsid w:val="00EF09FF"/>
    <w:rsid w:val="00EF0DF3"/>
    <w:rsid w:val="00EF1955"/>
    <w:rsid w:val="00EF3094"/>
    <w:rsid w:val="00EF3E42"/>
    <w:rsid w:val="00EF499F"/>
    <w:rsid w:val="00EF4D6C"/>
    <w:rsid w:val="00EF4DCF"/>
    <w:rsid w:val="00F00EBA"/>
    <w:rsid w:val="00F01135"/>
    <w:rsid w:val="00F019D9"/>
    <w:rsid w:val="00F02A2A"/>
    <w:rsid w:val="00F0470E"/>
    <w:rsid w:val="00F04A2E"/>
    <w:rsid w:val="00F05008"/>
    <w:rsid w:val="00F1060B"/>
    <w:rsid w:val="00F109C1"/>
    <w:rsid w:val="00F10BD6"/>
    <w:rsid w:val="00F1193F"/>
    <w:rsid w:val="00F15B9A"/>
    <w:rsid w:val="00F17140"/>
    <w:rsid w:val="00F23AF3"/>
    <w:rsid w:val="00F27D1D"/>
    <w:rsid w:val="00F3373D"/>
    <w:rsid w:val="00F4122F"/>
    <w:rsid w:val="00F42214"/>
    <w:rsid w:val="00F432C2"/>
    <w:rsid w:val="00F459A7"/>
    <w:rsid w:val="00F464F2"/>
    <w:rsid w:val="00F4783C"/>
    <w:rsid w:val="00F47E87"/>
    <w:rsid w:val="00F524F3"/>
    <w:rsid w:val="00F55FB0"/>
    <w:rsid w:val="00F56207"/>
    <w:rsid w:val="00F56D85"/>
    <w:rsid w:val="00F57935"/>
    <w:rsid w:val="00F57E7A"/>
    <w:rsid w:val="00F612C1"/>
    <w:rsid w:val="00F61D93"/>
    <w:rsid w:val="00F63C55"/>
    <w:rsid w:val="00F64CAF"/>
    <w:rsid w:val="00F7062D"/>
    <w:rsid w:val="00F71EF0"/>
    <w:rsid w:val="00F758D5"/>
    <w:rsid w:val="00F812F2"/>
    <w:rsid w:val="00F829EA"/>
    <w:rsid w:val="00F83987"/>
    <w:rsid w:val="00F84878"/>
    <w:rsid w:val="00F8499B"/>
    <w:rsid w:val="00F85765"/>
    <w:rsid w:val="00F86246"/>
    <w:rsid w:val="00F907E6"/>
    <w:rsid w:val="00F91F8D"/>
    <w:rsid w:val="00F92E6D"/>
    <w:rsid w:val="00F94FEC"/>
    <w:rsid w:val="00F958BF"/>
    <w:rsid w:val="00FA031C"/>
    <w:rsid w:val="00FA0C75"/>
    <w:rsid w:val="00FA104E"/>
    <w:rsid w:val="00FA1712"/>
    <w:rsid w:val="00FA1804"/>
    <w:rsid w:val="00FA1883"/>
    <w:rsid w:val="00FA253F"/>
    <w:rsid w:val="00FA38D0"/>
    <w:rsid w:val="00FA4A0E"/>
    <w:rsid w:val="00FA6FD9"/>
    <w:rsid w:val="00FA701E"/>
    <w:rsid w:val="00FB2896"/>
    <w:rsid w:val="00FB4127"/>
    <w:rsid w:val="00FB58ED"/>
    <w:rsid w:val="00FB6882"/>
    <w:rsid w:val="00FC2ADE"/>
    <w:rsid w:val="00FC38CE"/>
    <w:rsid w:val="00FC6BD9"/>
    <w:rsid w:val="00FC7A2B"/>
    <w:rsid w:val="00FD0B89"/>
    <w:rsid w:val="00FD0BFE"/>
    <w:rsid w:val="00FD3B1A"/>
    <w:rsid w:val="00FD5BBE"/>
    <w:rsid w:val="00FE0925"/>
    <w:rsid w:val="00FE1402"/>
    <w:rsid w:val="00FF0791"/>
    <w:rsid w:val="00FF0ABD"/>
    <w:rsid w:val="00FF0ED6"/>
    <w:rsid w:val="00FF2E48"/>
    <w:rsid w:val="00FF2F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BF0"/>
  <w15:chartTrackingRefBased/>
  <w15:docId w15:val="{A78234DA-91D2-4542-BB0A-C2AB1E6C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B1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894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0"/>
    <w:link w:val="30"/>
    <w:qFormat/>
    <w:rsid w:val="00944E38"/>
    <w:pPr>
      <w:keepNext/>
      <w:keepLines/>
      <w:suppressAutoHyphens/>
      <w:spacing w:before="200" w:after="0" w:line="240" w:lineRule="auto"/>
      <w:outlineLvl w:val="2"/>
    </w:pPr>
    <w:rPr>
      <w:rFonts w:ascii="Calibri" w:eastAsia="font894" w:hAnsi="Calibri" w:cs="font894"/>
      <w:b/>
      <w:bCs/>
      <w:color w:val="4F81BD"/>
      <w:sz w:val="24"/>
      <w:szCs w:val="24"/>
      <w:lang w:val="en-US"/>
    </w:rPr>
  </w:style>
  <w:style w:type="paragraph" w:styleId="4">
    <w:name w:val="heading 4"/>
    <w:basedOn w:val="a"/>
    <w:next w:val="a0"/>
    <w:link w:val="40"/>
    <w:qFormat/>
    <w:rsid w:val="00944E38"/>
    <w:pPr>
      <w:keepNext/>
      <w:keepLines/>
      <w:suppressAutoHyphens/>
      <w:spacing w:before="200" w:after="0" w:line="240" w:lineRule="auto"/>
      <w:outlineLvl w:val="3"/>
    </w:pPr>
    <w:rPr>
      <w:rFonts w:ascii="Calibri" w:eastAsia="font894" w:hAnsi="Calibri" w:cs="font894"/>
      <w:bCs/>
      <w:i/>
      <w:color w:val="4F81BD"/>
      <w:sz w:val="24"/>
      <w:szCs w:val="24"/>
      <w:lang w:val="en-US"/>
    </w:rPr>
  </w:style>
  <w:style w:type="paragraph" w:styleId="5">
    <w:name w:val="heading 5"/>
    <w:basedOn w:val="a"/>
    <w:next w:val="a0"/>
    <w:link w:val="50"/>
    <w:qFormat/>
    <w:rsid w:val="00944E38"/>
    <w:pPr>
      <w:keepNext/>
      <w:keepLines/>
      <w:suppressAutoHyphens/>
      <w:spacing w:before="200" w:after="0" w:line="240" w:lineRule="auto"/>
      <w:outlineLvl w:val="4"/>
    </w:pPr>
    <w:rPr>
      <w:rFonts w:ascii="Calibri" w:eastAsia="font894" w:hAnsi="Calibri" w:cs="font894"/>
      <w:iCs/>
      <w:color w:val="4F81BD"/>
      <w:sz w:val="24"/>
      <w:szCs w:val="24"/>
      <w:lang w:val="en-US"/>
    </w:rPr>
  </w:style>
  <w:style w:type="paragraph" w:styleId="6">
    <w:name w:val="heading 6"/>
    <w:basedOn w:val="a"/>
    <w:next w:val="a0"/>
    <w:link w:val="60"/>
    <w:qFormat/>
    <w:rsid w:val="00944E38"/>
    <w:pPr>
      <w:keepNext/>
      <w:keepLines/>
      <w:suppressAutoHyphens/>
      <w:spacing w:before="200" w:after="0" w:line="240" w:lineRule="auto"/>
      <w:outlineLvl w:val="5"/>
    </w:pPr>
    <w:rPr>
      <w:rFonts w:ascii="Calibri" w:eastAsia="font894" w:hAnsi="Calibri" w:cs="font894"/>
      <w:color w:val="4F81BD"/>
      <w:sz w:val="24"/>
      <w:szCs w:val="24"/>
      <w:lang w:val="en-US"/>
    </w:rPr>
  </w:style>
  <w:style w:type="paragraph" w:styleId="7">
    <w:name w:val="heading 7"/>
    <w:basedOn w:val="a"/>
    <w:next w:val="a0"/>
    <w:link w:val="70"/>
    <w:qFormat/>
    <w:rsid w:val="00944E38"/>
    <w:pPr>
      <w:keepNext/>
      <w:keepLines/>
      <w:suppressAutoHyphens/>
      <w:spacing w:before="200" w:after="0" w:line="240" w:lineRule="auto"/>
      <w:outlineLvl w:val="6"/>
    </w:pPr>
    <w:rPr>
      <w:rFonts w:ascii="Calibri" w:eastAsia="font894" w:hAnsi="Calibri" w:cs="font894"/>
      <w:color w:val="4F81BD"/>
      <w:sz w:val="24"/>
      <w:szCs w:val="24"/>
      <w:lang w:val="en-US"/>
    </w:rPr>
  </w:style>
  <w:style w:type="paragraph" w:styleId="8">
    <w:name w:val="heading 8"/>
    <w:basedOn w:val="a"/>
    <w:next w:val="a0"/>
    <w:link w:val="80"/>
    <w:qFormat/>
    <w:rsid w:val="00944E38"/>
    <w:pPr>
      <w:keepNext/>
      <w:keepLines/>
      <w:suppressAutoHyphens/>
      <w:spacing w:before="200" w:after="0" w:line="240" w:lineRule="auto"/>
      <w:outlineLvl w:val="7"/>
    </w:pPr>
    <w:rPr>
      <w:rFonts w:ascii="Calibri" w:eastAsia="font894" w:hAnsi="Calibri" w:cs="font894"/>
      <w:color w:val="4F81BD"/>
      <w:sz w:val="24"/>
      <w:szCs w:val="24"/>
      <w:lang w:val="en-US"/>
    </w:rPr>
  </w:style>
  <w:style w:type="paragraph" w:styleId="9">
    <w:name w:val="heading 9"/>
    <w:basedOn w:val="a"/>
    <w:next w:val="a0"/>
    <w:link w:val="90"/>
    <w:qFormat/>
    <w:rsid w:val="00944E38"/>
    <w:pPr>
      <w:keepNext/>
      <w:keepLines/>
      <w:suppressAutoHyphens/>
      <w:spacing w:before="200" w:after="0" w:line="240" w:lineRule="auto"/>
      <w:outlineLvl w:val="8"/>
    </w:pPr>
    <w:rPr>
      <w:rFonts w:ascii="Calibri" w:eastAsia="font894" w:hAnsi="Calibri" w:cs="font894"/>
      <w:color w:val="4F81BD"/>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link w:val="a5"/>
    <w:uiPriority w:val="34"/>
    <w:qFormat/>
    <w:rsid w:val="006B17F6"/>
    <w:pPr>
      <w:spacing w:line="256" w:lineRule="auto"/>
      <w:ind w:left="720"/>
      <w:contextualSpacing/>
    </w:pPr>
  </w:style>
  <w:style w:type="character" w:customStyle="1" w:styleId="a6">
    <w:name w:val="Главы КР Знак"/>
    <w:basedOn w:val="a1"/>
    <w:link w:val="a7"/>
    <w:locked/>
    <w:rsid w:val="006B17F6"/>
    <w:rPr>
      <w:rFonts w:ascii="Times New Roman" w:eastAsiaTheme="majorEastAsia" w:hAnsi="Times New Roman" w:cs="Times New Roman"/>
      <w:b/>
      <w:color w:val="000000" w:themeColor="text1"/>
      <w:sz w:val="28"/>
      <w:szCs w:val="28"/>
    </w:rPr>
  </w:style>
  <w:style w:type="paragraph" w:customStyle="1" w:styleId="a7">
    <w:name w:val="Главы КР"/>
    <w:basedOn w:val="1"/>
    <w:link w:val="a6"/>
    <w:qFormat/>
    <w:rsid w:val="006B17F6"/>
    <w:pPr>
      <w:spacing w:line="360" w:lineRule="auto"/>
      <w:ind w:firstLine="709"/>
      <w:contextualSpacing/>
      <w:jc w:val="center"/>
    </w:pPr>
    <w:rPr>
      <w:rFonts w:ascii="Times New Roman" w:hAnsi="Times New Roman" w:cs="Times New Roman"/>
      <w:b/>
      <w:color w:val="000000" w:themeColor="text1"/>
      <w:sz w:val="28"/>
      <w:szCs w:val="28"/>
    </w:rPr>
  </w:style>
  <w:style w:type="character" w:customStyle="1" w:styleId="10">
    <w:name w:val="Заголовок 1 Знак"/>
    <w:basedOn w:val="a1"/>
    <w:link w:val="1"/>
    <w:rsid w:val="006B17F6"/>
    <w:rPr>
      <w:rFonts w:asciiTheme="majorHAnsi" w:eastAsiaTheme="majorEastAsia" w:hAnsiTheme="majorHAnsi" w:cstheme="majorBidi"/>
      <w:color w:val="2F5496" w:themeColor="accent1" w:themeShade="BF"/>
      <w:sz w:val="32"/>
      <w:szCs w:val="32"/>
    </w:rPr>
  </w:style>
  <w:style w:type="paragraph" w:styleId="a8">
    <w:name w:val="Normal (Web)"/>
    <w:basedOn w:val="a"/>
    <w:uiPriority w:val="99"/>
    <w:unhideWhenUsed/>
    <w:rsid w:val="000F53E1"/>
    <w:pPr>
      <w:spacing w:before="100" w:beforeAutospacing="1" w:after="100" w:afterAutospacing="1" w:line="240" w:lineRule="auto"/>
    </w:pPr>
    <w:rPr>
      <w:rFonts w:eastAsia="Times New Roman" w:cs="Times New Roman"/>
      <w:sz w:val="24"/>
      <w:szCs w:val="24"/>
      <w:lang w:eastAsia="ru-RU"/>
    </w:rPr>
  </w:style>
  <w:style w:type="table" w:styleId="a9">
    <w:name w:val="Table Grid"/>
    <w:basedOn w:val="a2"/>
    <w:uiPriority w:val="39"/>
    <w:rsid w:val="009F5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
    <w:uiPriority w:val="39"/>
    <w:unhideWhenUsed/>
    <w:qFormat/>
    <w:rsid w:val="00F94FEC"/>
    <w:pPr>
      <w:outlineLvl w:val="9"/>
    </w:pPr>
    <w:rPr>
      <w:lang w:eastAsia="ru-RU"/>
    </w:rPr>
  </w:style>
  <w:style w:type="paragraph" w:styleId="11">
    <w:name w:val="toc 1"/>
    <w:basedOn w:val="a"/>
    <w:next w:val="a"/>
    <w:autoRedefine/>
    <w:uiPriority w:val="39"/>
    <w:unhideWhenUsed/>
    <w:rsid w:val="00237861"/>
    <w:pPr>
      <w:tabs>
        <w:tab w:val="right" w:leader="dot" w:pos="9628"/>
      </w:tabs>
      <w:spacing w:after="100" w:line="360" w:lineRule="auto"/>
    </w:pPr>
  </w:style>
  <w:style w:type="character" w:styleId="ab">
    <w:name w:val="Hyperlink"/>
    <w:basedOn w:val="a1"/>
    <w:unhideWhenUsed/>
    <w:rsid w:val="00F94FEC"/>
    <w:rPr>
      <w:color w:val="0563C1" w:themeColor="hyperlink"/>
      <w:u w:val="single"/>
    </w:rPr>
  </w:style>
  <w:style w:type="character" w:customStyle="1" w:styleId="20">
    <w:name w:val="Заголовок 2 Знак"/>
    <w:basedOn w:val="a1"/>
    <w:link w:val="2"/>
    <w:rsid w:val="008944F9"/>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9719F0"/>
    <w:pPr>
      <w:spacing w:after="100"/>
      <w:ind w:left="220"/>
    </w:pPr>
  </w:style>
  <w:style w:type="paragraph" w:styleId="ac">
    <w:name w:val="header"/>
    <w:basedOn w:val="a"/>
    <w:link w:val="ad"/>
    <w:uiPriority w:val="99"/>
    <w:unhideWhenUsed/>
    <w:rsid w:val="00CB1AAF"/>
    <w:pPr>
      <w:tabs>
        <w:tab w:val="center" w:pos="4677"/>
        <w:tab w:val="right" w:pos="9355"/>
      </w:tabs>
      <w:spacing w:after="0" w:line="240" w:lineRule="auto"/>
    </w:pPr>
  </w:style>
  <w:style w:type="character" w:customStyle="1" w:styleId="ad">
    <w:name w:val="Верхний колонтитул Знак"/>
    <w:basedOn w:val="a1"/>
    <w:link w:val="ac"/>
    <w:uiPriority w:val="99"/>
    <w:rsid w:val="00CB1AAF"/>
  </w:style>
  <w:style w:type="paragraph" w:styleId="ae">
    <w:name w:val="footer"/>
    <w:basedOn w:val="a"/>
    <w:link w:val="af"/>
    <w:uiPriority w:val="99"/>
    <w:unhideWhenUsed/>
    <w:rsid w:val="00CB1AAF"/>
    <w:pPr>
      <w:tabs>
        <w:tab w:val="center" w:pos="4677"/>
        <w:tab w:val="right" w:pos="9355"/>
      </w:tabs>
      <w:spacing w:after="0" w:line="240" w:lineRule="auto"/>
    </w:pPr>
  </w:style>
  <w:style w:type="character" w:customStyle="1" w:styleId="af">
    <w:name w:val="Нижний колонтитул Знак"/>
    <w:basedOn w:val="a1"/>
    <w:link w:val="ae"/>
    <w:uiPriority w:val="99"/>
    <w:rsid w:val="00CB1AAF"/>
  </w:style>
  <w:style w:type="character" w:customStyle="1" w:styleId="a5">
    <w:name w:val="Абзац списка Знак"/>
    <w:link w:val="a4"/>
    <w:uiPriority w:val="34"/>
    <w:qFormat/>
    <w:locked/>
    <w:rsid w:val="00D37A49"/>
  </w:style>
  <w:style w:type="paragraph" w:customStyle="1" w:styleId="msonormal0">
    <w:name w:val="msonormal"/>
    <w:basedOn w:val="a"/>
    <w:rsid w:val="0045046F"/>
    <w:pPr>
      <w:spacing w:before="100" w:beforeAutospacing="1" w:after="100" w:afterAutospacing="1" w:line="240" w:lineRule="auto"/>
    </w:pPr>
    <w:rPr>
      <w:rFonts w:eastAsia="Times New Roman" w:cs="Times New Roman"/>
      <w:sz w:val="24"/>
      <w:szCs w:val="24"/>
      <w:lang w:eastAsia="ru-RU"/>
    </w:rPr>
  </w:style>
  <w:style w:type="character" w:customStyle="1" w:styleId="imported-info-area">
    <w:name w:val="imported-info-area"/>
    <w:basedOn w:val="a1"/>
    <w:rsid w:val="0045046F"/>
  </w:style>
  <w:style w:type="character" w:customStyle="1" w:styleId="icon">
    <w:name w:val="icon"/>
    <w:basedOn w:val="a1"/>
    <w:rsid w:val="0045046F"/>
  </w:style>
  <w:style w:type="character" w:customStyle="1" w:styleId="touch">
    <w:name w:val="touch"/>
    <w:basedOn w:val="a1"/>
    <w:rsid w:val="0045046F"/>
  </w:style>
  <w:style w:type="paragraph" w:styleId="HTML">
    <w:name w:val="HTML Preformatted"/>
    <w:basedOn w:val="a"/>
    <w:link w:val="HTML0"/>
    <w:uiPriority w:val="99"/>
    <w:semiHidden/>
    <w:unhideWhenUsed/>
    <w:rsid w:val="0045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45046F"/>
    <w:rPr>
      <w:rFonts w:ascii="Courier New" w:eastAsia="Times New Roman" w:hAnsi="Courier New" w:cs="Courier New"/>
      <w:sz w:val="20"/>
      <w:szCs w:val="20"/>
      <w:lang w:eastAsia="ru-RU"/>
    </w:rPr>
  </w:style>
  <w:style w:type="character" w:customStyle="1" w:styleId="mtk17">
    <w:name w:val="mtk17"/>
    <w:basedOn w:val="a1"/>
    <w:rsid w:val="0045046F"/>
  </w:style>
  <w:style w:type="character" w:customStyle="1" w:styleId="mtk8">
    <w:name w:val="mtk8"/>
    <w:basedOn w:val="a1"/>
    <w:rsid w:val="0045046F"/>
  </w:style>
  <w:style w:type="character" w:customStyle="1" w:styleId="mtk1">
    <w:name w:val="mtk1"/>
    <w:basedOn w:val="a1"/>
    <w:rsid w:val="0045046F"/>
  </w:style>
  <w:style w:type="character" w:customStyle="1" w:styleId="mtk5">
    <w:name w:val="mtk5"/>
    <w:basedOn w:val="a1"/>
    <w:rsid w:val="0045046F"/>
  </w:style>
  <w:style w:type="character" w:customStyle="1" w:styleId="mtk12">
    <w:name w:val="mtk12"/>
    <w:basedOn w:val="a1"/>
    <w:rsid w:val="0045046F"/>
  </w:style>
  <w:style w:type="character" w:customStyle="1" w:styleId="mtk6">
    <w:name w:val="mtk6"/>
    <w:basedOn w:val="a1"/>
    <w:rsid w:val="0045046F"/>
  </w:style>
  <w:style w:type="character" w:customStyle="1" w:styleId="mtk18">
    <w:name w:val="mtk18"/>
    <w:basedOn w:val="a1"/>
    <w:rsid w:val="0045046F"/>
  </w:style>
  <w:style w:type="character" w:styleId="af0">
    <w:name w:val="Strong"/>
    <w:basedOn w:val="a1"/>
    <w:uiPriority w:val="22"/>
    <w:qFormat/>
    <w:rsid w:val="0045046F"/>
    <w:rPr>
      <w:b/>
      <w:bCs/>
    </w:rPr>
  </w:style>
  <w:style w:type="character" w:customStyle="1" w:styleId="mtk9">
    <w:name w:val="mtk9"/>
    <w:basedOn w:val="a1"/>
    <w:rsid w:val="0045046F"/>
  </w:style>
  <w:style w:type="character" w:customStyle="1" w:styleId="mtk15">
    <w:name w:val="mtk15"/>
    <w:basedOn w:val="a1"/>
    <w:rsid w:val="0045046F"/>
  </w:style>
  <w:style w:type="character" w:customStyle="1" w:styleId="mtk4">
    <w:name w:val="mtk4"/>
    <w:basedOn w:val="a1"/>
    <w:rsid w:val="0045046F"/>
  </w:style>
  <w:style w:type="character" w:customStyle="1" w:styleId="mtk14">
    <w:name w:val="mtk14"/>
    <w:basedOn w:val="a1"/>
    <w:rsid w:val="0045046F"/>
  </w:style>
  <w:style w:type="character" w:customStyle="1" w:styleId="md-ignore">
    <w:name w:val="md-ignore"/>
    <w:basedOn w:val="a1"/>
    <w:rsid w:val="0045046F"/>
  </w:style>
  <w:style w:type="character" w:customStyle="1" w:styleId="md-math">
    <w:name w:val="md-math"/>
    <w:basedOn w:val="a1"/>
    <w:rsid w:val="0045046F"/>
  </w:style>
  <w:style w:type="character" w:customStyle="1" w:styleId="mathjax">
    <w:name w:val="mathjax"/>
    <w:basedOn w:val="a1"/>
    <w:rsid w:val="0045046F"/>
  </w:style>
  <w:style w:type="character" w:customStyle="1" w:styleId="math">
    <w:name w:val="math"/>
    <w:basedOn w:val="a1"/>
    <w:rsid w:val="0045046F"/>
  </w:style>
  <w:style w:type="character" w:customStyle="1" w:styleId="mrow">
    <w:name w:val="mrow"/>
    <w:basedOn w:val="a1"/>
    <w:rsid w:val="0045046F"/>
  </w:style>
  <w:style w:type="character" w:customStyle="1" w:styleId="mi">
    <w:name w:val="mi"/>
    <w:basedOn w:val="a1"/>
    <w:rsid w:val="0045046F"/>
  </w:style>
  <w:style w:type="character" w:styleId="HTML1">
    <w:name w:val="HTML Code"/>
    <w:basedOn w:val="a1"/>
    <w:uiPriority w:val="99"/>
    <w:semiHidden/>
    <w:unhideWhenUsed/>
    <w:rsid w:val="0045046F"/>
    <w:rPr>
      <w:rFonts w:ascii="Courier New" w:eastAsia="Times New Roman" w:hAnsi="Courier New" w:cs="Courier New"/>
      <w:sz w:val="20"/>
      <w:szCs w:val="20"/>
    </w:rPr>
  </w:style>
  <w:style w:type="character" w:customStyle="1" w:styleId="mo">
    <w:name w:val="mo"/>
    <w:basedOn w:val="a1"/>
    <w:rsid w:val="0045046F"/>
  </w:style>
  <w:style w:type="character" w:customStyle="1" w:styleId="mn">
    <w:name w:val="mn"/>
    <w:basedOn w:val="a1"/>
    <w:rsid w:val="0045046F"/>
  </w:style>
  <w:style w:type="character" w:customStyle="1" w:styleId="texatom">
    <w:name w:val="texatom"/>
    <w:basedOn w:val="a1"/>
    <w:rsid w:val="0045046F"/>
  </w:style>
  <w:style w:type="character" w:customStyle="1" w:styleId="munderover">
    <w:name w:val="munderover"/>
    <w:basedOn w:val="a1"/>
    <w:rsid w:val="0045046F"/>
  </w:style>
  <w:style w:type="character" w:customStyle="1" w:styleId="label">
    <w:name w:val="label"/>
    <w:basedOn w:val="a1"/>
    <w:rsid w:val="0045046F"/>
  </w:style>
  <w:style w:type="character" w:styleId="af1">
    <w:name w:val="FollowedHyperlink"/>
    <w:basedOn w:val="a1"/>
    <w:uiPriority w:val="99"/>
    <w:semiHidden/>
    <w:unhideWhenUsed/>
    <w:rsid w:val="0045046F"/>
    <w:rPr>
      <w:color w:val="800080"/>
      <w:u w:val="single"/>
    </w:rPr>
  </w:style>
  <w:style w:type="character" w:customStyle="1" w:styleId="30">
    <w:name w:val="Заголовок 3 Знак"/>
    <w:basedOn w:val="a1"/>
    <w:link w:val="3"/>
    <w:rsid w:val="00944E38"/>
    <w:rPr>
      <w:rFonts w:ascii="Calibri" w:eastAsia="font894" w:hAnsi="Calibri" w:cs="font894"/>
      <w:b/>
      <w:bCs/>
      <w:color w:val="4F81BD"/>
      <w:sz w:val="24"/>
      <w:szCs w:val="24"/>
      <w:lang w:val="en-US"/>
    </w:rPr>
  </w:style>
  <w:style w:type="character" w:customStyle="1" w:styleId="40">
    <w:name w:val="Заголовок 4 Знак"/>
    <w:basedOn w:val="a1"/>
    <w:link w:val="4"/>
    <w:rsid w:val="00944E38"/>
    <w:rPr>
      <w:rFonts w:ascii="Calibri" w:eastAsia="font894" w:hAnsi="Calibri" w:cs="font894"/>
      <w:bCs/>
      <w:i/>
      <w:color w:val="4F81BD"/>
      <w:sz w:val="24"/>
      <w:szCs w:val="24"/>
      <w:lang w:val="en-US"/>
    </w:rPr>
  </w:style>
  <w:style w:type="character" w:customStyle="1" w:styleId="50">
    <w:name w:val="Заголовок 5 Знак"/>
    <w:basedOn w:val="a1"/>
    <w:link w:val="5"/>
    <w:rsid w:val="00944E38"/>
    <w:rPr>
      <w:rFonts w:ascii="Calibri" w:eastAsia="font894" w:hAnsi="Calibri" w:cs="font894"/>
      <w:iCs/>
      <w:color w:val="4F81BD"/>
      <w:sz w:val="24"/>
      <w:szCs w:val="24"/>
      <w:lang w:val="en-US"/>
    </w:rPr>
  </w:style>
  <w:style w:type="character" w:customStyle="1" w:styleId="60">
    <w:name w:val="Заголовок 6 Знак"/>
    <w:basedOn w:val="a1"/>
    <w:link w:val="6"/>
    <w:rsid w:val="00944E38"/>
    <w:rPr>
      <w:rFonts w:ascii="Calibri" w:eastAsia="font894" w:hAnsi="Calibri" w:cs="font894"/>
      <w:color w:val="4F81BD"/>
      <w:sz w:val="24"/>
      <w:szCs w:val="24"/>
      <w:lang w:val="en-US"/>
    </w:rPr>
  </w:style>
  <w:style w:type="character" w:customStyle="1" w:styleId="70">
    <w:name w:val="Заголовок 7 Знак"/>
    <w:basedOn w:val="a1"/>
    <w:link w:val="7"/>
    <w:rsid w:val="00944E38"/>
    <w:rPr>
      <w:rFonts w:ascii="Calibri" w:eastAsia="font894" w:hAnsi="Calibri" w:cs="font894"/>
      <w:color w:val="4F81BD"/>
      <w:sz w:val="24"/>
      <w:szCs w:val="24"/>
      <w:lang w:val="en-US"/>
    </w:rPr>
  </w:style>
  <w:style w:type="character" w:customStyle="1" w:styleId="80">
    <w:name w:val="Заголовок 8 Знак"/>
    <w:basedOn w:val="a1"/>
    <w:link w:val="8"/>
    <w:rsid w:val="00944E38"/>
    <w:rPr>
      <w:rFonts w:ascii="Calibri" w:eastAsia="font894" w:hAnsi="Calibri" w:cs="font894"/>
      <w:color w:val="4F81BD"/>
      <w:sz w:val="24"/>
      <w:szCs w:val="24"/>
      <w:lang w:val="en-US"/>
    </w:rPr>
  </w:style>
  <w:style w:type="character" w:customStyle="1" w:styleId="90">
    <w:name w:val="Заголовок 9 Знак"/>
    <w:basedOn w:val="a1"/>
    <w:link w:val="9"/>
    <w:rsid w:val="00944E38"/>
    <w:rPr>
      <w:rFonts w:ascii="Calibri" w:eastAsia="font894" w:hAnsi="Calibri" w:cs="font894"/>
      <w:color w:val="4F81BD"/>
      <w:sz w:val="24"/>
      <w:szCs w:val="24"/>
      <w:lang w:val="en-US"/>
    </w:rPr>
  </w:style>
  <w:style w:type="character" w:customStyle="1" w:styleId="DefaultParagraphFont">
    <w:name w:val="Default Paragraph Font"/>
    <w:rsid w:val="00944E38"/>
  </w:style>
  <w:style w:type="character" w:customStyle="1" w:styleId="BodyTextChar">
    <w:name w:val="Body Text Char"/>
    <w:basedOn w:val="DefaultParagraphFont"/>
    <w:rsid w:val="00944E38"/>
  </w:style>
  <w:style w:type="character" w:customStyle="1" w:styleId="VerbatimChar">
    <w:name w:val="Verbatim Char"/>
    <w:basedOn w:val="BodyTextChar"/>
    <w:rsid w:val="00944E38"/>
    <w:rPr>
      <w:rFonts w:ascii="Consolas" w:hAnsi="Consolas"/>
      <w:sz w:val="22"/>
    </w:rPr>
  </w:style>
  <w:style w:type="character" w:customStyle="1" w:styleId="SectionNumber">
    <w:name w:val="Section Number"/>
    <w:basedOn w:val="BodyTextChar"/>
    <w:rsid w:val="00944E38"/>
  </w:style>
  <w:style w:type="character" w:customStyle="1" w:styleId="FootnoteCharacters">
    <w:name w:val="Footnote Characters"/>
    <w:basedOn w:val="BodyTextChar"/>
    <w:rsid w:val="00944E38"/>
    <w:rPr>
      <w:vertAlign w:val="superscript"/>
    </w:rPr>
  </w:style>
  <w:style w:type="character" w:styleId="af2">
    <w:name w:val="footnote reference"/>
    <w:rsid w:val="00944E38"/>
    <w:rPr>
      <w:vertAlign w:val="superscript"/>
    </w:rPr>
  </w:style>
  <w:style w:type="character" w:customStyle="1" w:styleId="KeywordTok">
    <w:name w:val="KeywordTok"/>
    <w:basedOn w:val="VerbatimChar"/>
    <w:rsid w:val="00944E38"/>
    <w:rPr>
      <w:rFonts w:ascii="Consolas" w:hAnsi="Consolas"/>
      <w:b/>
      <w:color w:val="007020"/>
      <w:sz w:val="22"/>
    </w:rPr>
  </w:style>
  <w:style w:type="character" w:customStyle="1" w:styleId="DataTypeTok">
    <w:name w:val="DataTypeTok"/>
    <w:basedOn w:val="VerbatimChar"/>
    <w:rsid w:val="00944E38"/>
    <w:rPr>
      <w:rFonts w:ascii="Consolas" w:hAnsi="Consolas"/>
      <w:color w:val="902000"/>
      <w:sz w:val="22"/>
    </w:rPr>
  </w:style>
  <w:style w:type="character" w:customStyle="1" w:styleId="DecValTok">
    <w:name w:val="DecValTok"/>
    <w:basedOn w:val="VerbatimChar"/>
    <w:rsid w:val="00944E38"/>
    <w:rPr>
      <w:rFonts w:ascii="Consolas" w:hAnsi="Consolas"/>
      <w:color w:val="40A070"/>
      <w:sz w:val="22"/>
    </w:rPr>
  </w:style>
  <w:style w:type="character" w:customStyle="1" w:styleId="BaseNTok">
    <w:name w:val="BaseNTok"/>
    <w:basedOn w:val="VerbatimChar"/>
    <w:rsid w:val="00944E38"/>
    <w:rPr>
      <w:rFonts w:ascii="Consolas" w:hAnsi="Consolas"/>
      <w:color w:val="40A070"/>
      <w:sz w:val="22"/>
    </w:rPr>
  </w:style>
  <w:style w:type="character" w:customStyle="1" w:styleId="FloatTok">
    <w:name w:val="FloatTok"/>
    <w:basedOn w:val="VerbatimChar"/>
    <w:rsid w:val="00944E38"/>
    <w:rPr>
      <w:rFonts w:ascii="Consolas" w:hAnsi="Consolas"/>
      <w:color w:val="40A070"/>
      <w:sz w:val="22"/>
    </w:rPr>
  </w:style>
  <w:style w:type="character" w:customStyle="1" w:styleId="ConstantTok">
    <w:name w:val="ConstantTok"/>
    <w:basedOn w:val="VerbatimChar"/>
    <w:rsid w:val="00944E38"/>
    <w:rPr>
      <w:rFonts w:ascii="Consolas" w:hAnsi="Consolas"/>
      <w:color w:val="880000"/>
      <w:sz w:val="22"/>
    </w:rPr>
  </w:style>
  <w:style w:type="character" w:customStyle="1" w:styleId="CharTok">
    <w:name w:val="CharTok"/>
    <w:basedOn w:val="VerbatimChar"/>
    <w:rsid w:val="00944E38"/>
    <w:rPr>
      <w:rFonts w:ascii="Consolas" w:hAnsi="Consolas"/>
      <w:color w:val="4070A0"/>
      <w:sz w:val="22"/>
    </w:rPr>
  </w:style>
  <w:style w:type="character" w:customStyle="1" w:styleId="SpecialCharTok">
    <w:name w:val="SpecialCharTok"/>
    <w:basedOn w:val="VerbatimChar"/>
    <w:rsid w:val="00944E38"/>
    <w:rPr>
      <w:rFonts w:ascii="Consolas" w:hAnsi="Consolas"/>
      <w:color w:val="4070A0"/>
      <w:sz w:val="22"/>
    </w:rPr>
  </w:style>
  <w:style w:type="character" w:customStyle="1" w:styleId="StringTok">
    <w:name w:val="StringTok"/>
    <w:basedOn w:val="VerbatimChar"/>
    <w:rsid w:val="00944E38"/>
    <w:rPr>
      <w:rFonts w:ascii="Consolas" w:hAnsi="Consolas"/>
      <w:color w:val="4070A0"/>
      <w:sz w:val="22"/>
    </w:rPr>
  </w:style>
  <w:style w:type="character" w:customStyle="1" w:styleId="VerbatimStringTok">
    <w:name w:val="VerbatimStringTok"/>
    <w:basedOn w:val="VerbatimChar"/>
    <w:rsid w:val="00944E38"/>
    <w:rPr>
      <w:rFonts w:ascii="Consolas" w:hAnsi="Consolas"/>
      <w:color w:val="4070A0"/>
      <w:sz w:val="22"/>
    </w:rPr>
  </w:style>
  <w:style w:type="character" w:customStyle="1" w:styleId="SpecialStringTok">
    <w:name w:val="SpecialStringTok"/>
    <w:basedOn w:val="VerbatimChar"/>
    <w:rsid w:val="00944E38"/>
    <w:rPr>
      <w:rFonts w:ascii="Consolas" w:hAnsi="Consolas"/>
      <w:color w:val="BB6688"/>
      <w:sz w:val="22"/>
    </w:rPr>
  </w:style>
  <w:style w:type="character" w:customStyle="1" w:styleId="ImportTok">
    <w:name w:val="ImportTok"/>
    <w:basedOn w:val="VerbatimChar"/>
    <w:rsid w:val="00944E38"/>
    <w:rPr>
      <w:rFonts w:ascii="Consolas" w:hAnsi="Consolas"/>
      <w:b/>
      <w:color w:val="008000"/>
      <w:sz w:val="22"/>
    </w:rPr>
  </w:style>
  <w:style w:type="character" w:customStyle="1" w:styleId="CommentTok">
    <w:name w:val="CommentTok"/>
    <w:basedOn w:val="VerbatimChar"/>
    <w:rsid w:val="00944E38"/>
    <w:rPr>
      <w:rFonts w:ascii="Consolas" w:hAnsi="Consolas"/>
      <w:i/>
      <w:color w:val="60A0B0"/>
      <w:sz w:val="22"/>
    </w:rPr>
  </w:style>
  <w:style w:type="character" w:customStyle="1" w:styleId="DocumentationTok">
    <w:name w:val="DocumentationTok"/>
    <w:basedOn w:val="VerbatimChar"/>
    <w:rsid w:val="00944E38"/>
    <w:rPr>
      <w:rFonts w:ascii="Consolas" w:hAnsi="Consolas"/>
      <w:i/>
      <w:color w:val="BA2121"/>
      <w:sz w:val="22"/>
    </w:rPr>
  </w:style>
  <w:style w:type="character" w:customStyle="1" w:styleId="AnnotationTok">
    <w:name w:val="AnnotationTok"/>
    <w:basedOn w:val="VerbatimChar"/>
    <w:rsid w:val="00944E38"/>
    <w:rPr>
      <w:rFonts w:ascii="Consolas" w:hAnsi="Consolas"/>
      <w:b/>
      <w:i/>
      <w:color w:val="60A0B0"/>
      <w:sz w:val="22"/>
    </w:rPr>
  </w:style>
  <w:style w:type="character" w:customStyle="1" w:styleId="CommentVarTok">
    <w:name w:val="CommentVarTok"/>
    <w:basedOn w:val="VerbatimChar"/>
    <w:rsid w:val="00944E38"/>
    <w:rPr>
      <w:rFonts w:ascii="Consolas" w:hAnsi="Consolas"/>
      <w:b/>
      <w:i/>
      <w:color w:val="60A0B0"/>
      <w:sz w:val="22"/>
    </w:rPr>
  </w:style>
  <w:style w:type="character" w:customStyle="1" w:styleId="OtherTok">
    <w:name w:val="OtherTok"/>
    <w:basedOn w:val="VerbatimChar"/>
    <w:rsid w:val="00944E38"/>
    <w:rPr>
      <w:rFonts w:ascii="Consolas" w:hAnsi="Consolas"/>
      <w:color w:val="007020"/>
      <w:sz w:val="22"/>
    </w:rPr>
  </w:style>
  <w:style w:type="character" w:customStyle="1" w:styleId="FunctionTok">
    <w:name w:val="FunctionTok"/>
    <w:basedOn w:val="VerbatimChar"/>
    <w:rsid w:val="00944E38"/>
    <w:rPr>
      <w:rFonts w:ascii="Consolas" w:hAnsi="Consolas"/>
      <w:color w:val="06287E"/>
      <w:sz w:val="22"/>
    </w:rPr>
  </w:style>
  <w:style w:type="character" w:customStyle="1" w:styleId="VariableTok">
    <w:name w:val="VariableTok"/>
    <w:basedOn w:val="VerbatimChar"/>
    <w:rsid w:val="00944E38"/>
    <w:rPr>
      <w:rFonts w:ascii="Consolas" w:hAnsi="Consolas"/>
      <w:color w:val="19177C"/>
      <w:sz w:val="22"/>
    </w:rPr>
  </w:style>
  <w:style w:type="character" w:customStyle="1" w:styleId="ControlFlowTok">
    <w:name w:val="ControlFlowTok"/>
    <w:basedOn w:val="VerbatimChar"/>
    <w:rsid w:val="00944E38"/>
    <w:rPr>
      <w:rFonts w:ascii="Consolas" w:hAnsi="Consolas"/>
      <w:b/>
      <w:color w:val="007020"/>
      <w:sz w:val="22"/>
    </w:rPr>
  </w:style>
  <w:style w:type="character" w:customStyle="1" w:styleId="OperatorTok">
    <w:name w:val="OperatorTok"/>
    <w:basedOn w:val="VerbatimChar"/>
    <w:rsid w:val="00944E38"/>
    <w:rPr>
      <w:rFonts w:ascii="Consolas" w:hAnsi="Consolas"/>
      <w:color w:val="666666"/>
      <w:sz w:val="22"/>
    </w:rPr>
  </w:style>
  <w:style w:type="character" w:customStyle="1" w:styleId="BuiltInTok">
    <w:name w:val="BuiltInTok"/>
    <w:basedOn w:val="VerbatimChar"/>
    <w:rsid w:val="00944E38"/>
    <w:rPr>
      <w:rFonts w:ascii="Consolas" w:hAnsi="Consolas"/>
      <w:color w:val="008000"/>
      <w:sz w:val="22"/>
    </w:rPr>
  </w:style>
  <w:style w:type="character" w:customStyle="1" w:styleId="ExtensionTok">
    <w:name w:val="ExtensionTok"/>
    <w:basedOn w:val="VerbatimChar"/>
    <w:rsid w:val="00944E38"/>
    <w:rPr>
      <w:rFonts w:ascii="Consolas" w:hAnsi="Consolas"/>
      <w:sz w:val="22"/>
    </w:rPr>
  </w:style>
  <w:style w:type="character" w:customStyle="1" w:styleId="PreprocessorTok">
    <w:name w:val="PreprocessorTok"/>
    <w:basedOn w:val="VerbatimChar"/>
    <w:rsid w:val="00944E38"/>
    <w:rPr>
      <w:rFonts w:ascii="Consolas" w:hAnsi="Consolas"/>
      <w:color w:val="BC7A00"/>
      <w:sz w:val="22"/>
    </w:rPr>
  </w:style>
  <w:style w:type="character" w:customStyle="1" w:styleId="AttributeTok">
    <w:name w:val="AttributeTok"/>
    <w:basedOn w:val="VerbatimChar"/>
    <w:rsid w:val="00944E38"/>
    <w:rPr>
      <w:rFonts w:ascii="Consolas" w:hAnsi="Consolas"/>
      <w:color w:val="7D9029"/>
      <w:sz w:val="22"/>
    </w:rPr>
  </w:style>
  <w:style w:type="character" w:customStyle="1" w:styleId="RegionMarkerTok">
    <w:name w:val="RegionMarkerTok"/>
    <w:basedOn w:val="VerbatimChar"/>
    <w:rsid w:val="00944E38"/>
    <w:rPr>
      <w:rFonts w:ascii="Consolas" w:hAnsi="Consolas"/>
      <w:sz w:val="22"/>
    </w:rPr>
  </w:style>
  <w:style w:type="character" w:customStyle="1" w:styleId="InformationTok">
    <w:name w:val="InformationTok"/>
    <w:basedOn w:val="VerbatimChar"/>
    <w:rsid w:val="00944E38"/>
    <w:rPr>
      <w:rFonts w:ascii="Consolas" w:hAnsi="Consolas"/>
      <w:b/>
      <w:i/>
      <w:color w:val="60A0B0"/>
      <w:sz w:val="22"/>
    </w:rPr>
  </w:style>
  <w:style w:type="character" w:customStyle="1" w:styleId="WarningTok">
    <w:name w:val="WarningTok"/>
    <w:basedOn w:val="VerbatimChar"/>
    <w:rsid w:val="00944E38"/>
    <w:rPr>
      <w:rFonts w:ascii="Consolas" w:hAnsi="Consolas"/>
      <w:b/>
      <w:i/>
      <w:color w:val="60A0B0"/>
      <w:sz w:val="22"/>
    </w:rPr>
  </w:style>
  <w:style w:type="character" w:customStyle="1" w:styleId="AlertTok">
    <w:name w:val="AlertTok"/>
    <w:basedOn w:val="VerbatimChar"/>
    <w:rsid w:val="00944E38"/>
    <w:rPr>
      <w:rFonts w:ascii="Consolas" w:hAnsi="Consolas"/>
      <w:b/>
      <w:color w:val="FF0000"/>
      <w:sz w:val="22"/>
    </w:rPr>
  </w:style>
  <w:style w:type="character" w:customStyle="1" w:styleId="ErrorTok">
    <w:name w:val="ErrorTok"/>
    <w:basedOn w:val="VerbatimChar"/>
    <w:rsid w:val="00944E38"/>
    <w:rPr>
      <w:rFonts w:ascii="Consolas" w:hAnsi="Consolas"/>
      <w:b/>
      <w:color w:val="FF0000"/>
      <w:sz w:val="22"/>
    </w:rPr>
  </w:style>
  <w:style w:type="character" w:customStyle="1" w:styleId="NormalTok">
    <w:name w:val="NormalTok"/>
    <w:basedOn w:val="VerbatimChar"/>
    <w:rsid w:val="00944E38"/>
    <w:rPr>
      <w:rFonts w:ascii="Consolas" w:hAnsi="Consolas"/>
      <w:sz w:val="22"/>
    </w:rPr>
  </w:style>
  <w:style w:type="character" w:customStyle="1" w:styleId="ListLabel1">
    <w:name w:val="ListLabel 1"/>
    <w:rsid w:val="00944E38"/>
  </w:style>
  <w:style w:type="character" w:customStyle="1" w:styleId="ListLabel2">
    <w:name w:val="ListLabel 2"/>
    <w:rsid w:val="00944E38"/>
  </w:style>
  <w:style w:type="character" w:customStyle="1" w:styleId="ListLabel3">
    <w:name w:val="ListLabel 3"/>
    <w:rsid w:val="00944E38"/>
  </w:style>
  <w:style w:type="character" w:customStyle="1" w:styleId="ListLabel4">
    <w:name w:val="ListLabel 4"/>
    <w:rsid w:val="00944E38"/>
  </w:style>
  <w:style w:type="character" w:customStyle="1" w:styleId="ListLabel5">
    <w:name w:val="ListLabel 5"/>
    <w:rsid w:val="00944E38"/>
  </w:style>
  <w:style w:type="character" w:customStyle="1" w:styleId="ListLabel6">
    <w:name w:val="ListLabel 6"/>
    <w:rsid w:val="00944E38"/>
  </w:style>
  <w:style w:type="character" w:customStyle="1" w:styleId="ListLabel7">
    <w:name w:val="ListLabel 7"/>
    <w:rsid w:val="00944E38"/>
  </w:style>
  <w:style w:type="character" w:customStyle="1" w:styleId="ListLabel8">
    <w:name w:val="ListLabel 8"/>
    <w:rsid w:val="00944E38"/>
  </w:style>
  <w:style w:type="character" w:customStyle="1" w:styleId="ListLabel9">
    <w:name w:val="ListLabel 9"/>
    <w:rsid w:val="00944E38"/>
  </w:style>
  <w:style w:type="character" w:customStyle="1" w:styleId="ListLabel10">
    <w:name w:val="ListLabel 10"/>
    <w:rsid w:val="00944E38"/>
  </w:style>
  <w:style w:type="character" w:customStyle="1" w:styleId="ListLabel11">
    <w:name w:val="ListLabel 11"/>
    <w:rsid w:val="00944E38"/>
  </w:style>
  <w:style w:type="character" w:customStyle="1" w:styleId="ListLabel12">
    <w:name w:val="ListLabel 12"/>
    <w:rsid w:val="00944E38"/>
  </w:style>
  <w:style w:type="character" w:customStyle="1" w:styleId="ListLabel13">
    <w:name w:val="ListLabel 13"/>
    <w:rsid w:val="00944E38"/>
  </w:style>
  <w:style w:type="character" w:customStyle="1" w:styleId="ListLabel14">
    <w:name w:val="ListLabel 14"/>
    <w:rsid w:val="00944E38"/>
  </w:style>
  <w:style w:type="character" w:customStyle="1" w:styleId="ListLabel15">
    <w:name w:val="ListLabel 15"/>
    <w:rsid w:val="00944E38"/>
  </w:style>
  <w:style w:type="character" w:customStyle="1" w:styleId="ListLabel16">
    <w:name w:val="ListLabel 16"/>
    <w:rsid w:val="00944E38"/>
  </w:style>
  <w:style w:type="character" w:customStyle="1" w:styleId="ListLabel17">
    <w:name w:val="ListLabel 17"/>
    <w:rsid w:val="00944E38"/>
  </w:style>
  <w:style w:type="character" w:customStyle="1" w:styleId="ListLabel18">
    <w:name w:val="ListLabel 18"/>
    <w:rsid w:val="00944E38"/>
  </w:style>
  <w:style w:type="character" w:customStyle="1" w:styleId="ListLabel19">
    <w:name w:val="ListLabel 19"/>
    <w:rsid w:val="00944E38"/>
  </w:style>
  <w:style w:type="character" w:customStyle="1" w:styleId="ListLabel20">
    <w:name w:val="ListLabel 20"/>
    <w:rsid w:val="00944E38"/>
  </w:style>
  <w:style w:type="character" w:customStyle="1" w:styleId="ListLabel21">
    <w:name w:val="ListLabel 21"/>
    <w:rsid w:val="00944E38"/>
  </w:style>
  <w:style w:type="character" w:customStyle="1" w:styleId="ListLabel22">
    <w:name w:val="ListLabel 22"/>
    <w:rsid w:val="00944E38"/>
  </w:style>
  <w:style w:type="character" w:customStyle="1" w:styleId="ListLabel23">
    <w:name w:val="ListLabel 23"/>
    <w:rsid w:val="00944E38"/>
  </w:style>
  <w:style w:type="character" w:customStyle="1" w:styleId="ListLabel24">
    <w:name w:val="ListLabel 24"/>
    <w:rsid w:val="00944E38"/>
  </w:style>
  <w:style w:type="character" w:customStyle="1" w:styleId="ListLabel25">
    <w:name w:val="ListLabel 25"/>
    <w:rsid w:val="00944E38"/>
  </w:style>
  <w:style w:type="character" w:customStyle="1" w:styleId="ListLabel26">
    <w:name w:val="ListLabel 26"/>
    <w:rsid w:val="00944E38"/>
  </w:style>
  <w:style w:type="character" w:customStyle="1" w:styleId="ListLabel27">
    <w:name w:val="ListLabel 27"/>
    <w:rsid w:val="00944E38"/>
  </w:style>
  <w:style w:type="character" w:customStyle="1" w:styleId="ListLabel28">
    <w:name w:val="ListLabel 28"/>
    <w:rsid w:val="00944E38"/>
  </w:style>
  <w:style w:type="character" w:customStyle="1" w:styleId="ListLabel29">
    <w:name w:val="ListLabel 29"/>
    <w:rsid w:val="00944E38"/>
  </w:style>
  <w:style w:type="character" w:customStyle="1" w:styleId="ListLabel30">
    <w:name w:val="ListLabel 30"/>
    <w:rsid w:val="00944E38"/>
  </w:style>
  <w:style w:type="character" w:customStyle="1" w:styleId="ListLabel31">
    <w:name w:val="ListLabel 31"/>
    <w:rsid w:val="00944E38"/>
  </w:style>
  <w:style w:type="character" w:customStyle="1" w:styleId="ListLabel32">
    <w:name w:val="ListLabel 32"/>
    <w:rsid w:val="00944E38"/>
  </w:style>
  <w:style w:type="character" w:customStyle="1" w:styleId="ListLabel33">
    <w:name w:val="ListLabel 33"/>
    <w:rsid w:val="00944E38"/>
  </w:style>
  <w:style w:type="character" w:customStyle="1" w:styleId="ListLabel34">
    <w:name w:val="ListLabel 34"/>
    <w:rsid w:val="00944E38"/>
  </w:style>
  <w:style w:type="character" w:customStyle="1" w:styleId="ListLabel35">
    <w:name w:val="ListLabel 35"/>
    <w:rsid w:val="00944E38"/>
  </w:style>
  <w:style w:type="character" w:customStyle="1" w:styleId="ListLabel36">
    <w:name w:val="ListLabel 36"/>
    <w:rsid w:val="00944E38"/>
  </w:style>
  <w:style w:type="character" w:customStyle="1" w:styleId="ListLabel37">
    <w:name w:val="ListLabel 37"/>
    <w:rsid w:val="00944E38"/>
  </w:style>
  <w:style w:type="character" w:customStyle="1" w:styleId="ListLabel38">
    <w:name w:val="ListLabel 38"/>
    <w:rsid w:val="00944E38"/>
  </w:style>
  <w:style w:type="character" w:customStyle="1" w:styleId="ListLabel39">
    <w:name w:val="ListLabel 39"/>
    <w:rsid w:val="00944E38"/>
  </w:style>
  <w:style w:type="character" w:customStyle="1" w:styleId="ListLabel40">
    <w:name w:val="ListLabel 40"/>
    <w:rsid w:val="00944E38"/>
  </w:style>
  <w:style w:type="character" w:customStyle="1" w:styleId="ListLabel41">
    <w:name w:val="ListLabel 41"/>
    <w:rsid w:val="00944E38"/>
  </w:style>
  <w:style w:type="character" w:customStyle="1" w:styleId="ListLabel42">
    <w:name w:val="ListLabel 42"/>
    <w:rsid w:val="00944E38"/>
  </w:style>
  <w:style w:type="character" w:customStyle="1" w:styleId="ListLabel43">
    <w:name w:val="ListLabel 43"/>
    <w:rsid w:val="00944E38"/>
  </w:style>
  <w:style w:type="character" w:customStyle="1" w:styleId="ListLabel44">
    <w:name w:val="ListLabel 44"/>
    <w:rsid w:val="00944E38"/>
  </w:style>
  <w:style w:type="character" w:customStyle="1" w:styleId="ListLabel45">
    <w:name w:val="ListLabel 45"/>
    <w:rsid w:val="00944E38"/>
  </w:style>
  <w:style w:type="character" w:customStyle="1" w:styleId="ListLabel46">
    <w:name w:val="ListLabel 46"/>
    <w:rsid w:val="00944E38"/>
  </w:style>
  <w:style w:type="character" w:customStyle="1" w:styleId="ListLabel47">
    <w:name w:val="ListLabel 47"/>
    <w:rsid w:val="00944E38"/>
  </w:style>
  <w:style w:type="character" w:customStyle="1" w:styleId="ListLabel48">
    <w:name w:val="ListLabel 48"/>
    <w:rsid w:val="00944E38"/>
  </w:style>
  <w:style w:type="character" w:customStyle="1" w:styleId="ListLabel49">
    <w:name w:val="ListLabel 49"/>
    <w:rsid w:val="00944E38"/>
  </w:style>
  <w:style w:type="character" w:customStyle="1" w:styleId="ListLabel50">
    <w:name w:val="ListLabel 50"/>
    <w:rsid w:val="00944E38"/>
  </w:style>
  <w:style w:type="character" w:customStyle="1" w:styleId="ListLabel51">
    <w:name w:val="ListLabel 51"/>
    <w:rsid w:val="00944E38"/>
  </w:style>
  <w:style w:type="character" w:customStyle="1" w:styleId="ListLabel52">
    <w:name w:val="ListLabel 52"/>
    <w:rsid w:val="00944E38"/>
  </w:style>
  <w:style w:type="character" w:customStyle="1" w:styleId="ListLabel53">
    <w:name w:val="ListLabel 53"/>
    <w:rsid w:val="00944E38"/>
  </w:style>
  <w:style w:type="character" w:customStyle="1" w:styleId="ListLabel54">
    <w:name w:val="ListLabel 54"/>
    <w:rsid w:val="00944E38"/>
  </w:style>
  <w:style w:type="character" w:customStyle="1" w:styleId="ListLabel55">
    <w:name w:val="ListLabel 55"/>
    <w:rsid w:val="00944E38"/>
  </w:style>
  <w:style w:type="character" w:customStyle="1" w:styleId="ListLabel56">
    <w:name w:val="ListLabel 56"/>
    <w:rsid w:val="00944E38"/>
  </w:style>
  <w:style w:type="character" w:customStyle="1" w:styleId="ListLabel57">
    <w:name w:val="ListLabel 57"/>
    <w:rsid w:val="00944E38"/>
  </w:style>
  <w:style w:type="character" w:customStyle="1" w:styleId="ListLabel58">
    <w:name w:val="ListLabel 58"/>
    <w:rsid w:val="00944E38"/>
  </w:style>
  <w:style w:type="character" w:customStyle="1" w:styleId="ListLabel59">
    <w:name w:val="ListLabel 59"/>
    <w:rsid w:val="00944E38"/>
  </w:style>
  <w:style w:type="character" w:customStyle="1" w:styleId="ListLabel60">
    <w:name w:val="ListLabel 60"/>
    <w:rsid w:val="00944E38"/>
  </w:style>
  <w:style w:type="character" w:customStyle="1" w:styleId="ListLabel61">
    <w:name w:val="ListLabel 61"/>
    <w:rsid w:val="00944E38"/>
  </w:style>
  <w:style w:type="character" w:customStyle="1" w:styleId="ListLabel62">
    <w:name w:val="ListLabel 62"/>
    <w:rsid w:val="00944E38"/>
  </w:style>
  <w:style w:type="character" w:customStyle="1" w:styleId="ListLabel63">
    <w:name w:val="ListLabel 63"/>
    <w:rsid w:val="00944E38"/>
  </w:style>
  <w:style w:type="character" w:customStyle="1" w:styleId="ListLabel64">
    <w:name w:val="ListLabel 64"/>
    <w:rsid w:val="00944E38"/>
  </w:style>
  <w:style w:type="character" w:customStyle="1" w:styleId="ListLabel65">
    <w:name w:val="ListLabel 65"/>
    <w:rsid w:val="00944E38"/>
  </w:style>
  <w:style w:type="character" w:customStyle="1" w:styleId="ListLabel66">
    <w:name w:val="ListLabel 66"/>
    <w:rsid w:val="00944E38"/>
  </w:style>
  <w:style w:type="character" w:customStyle="1" w:styleId="ListLabel67">
    <w:name w:val="ListLabel 67"/>
    <w:rsid w:val="00944E38"/>
  </w:style>
  <w:style w:type="character" w:customStyle="1" w:styleId="ListLabel68">
    <w:name w:val="ListLabel 68"/>
    <w:rsid w:val="00944E38"/>
  </w:style>
  <w:style w:type="character" w:customStyle="1" w:styleId="ListLabel69">
    <w:name w:val="ListLabel 69"/>
    <w:rsid w:val="00944E38"/>
  </w:style>
  <w:style w:type="character" w:customStyle="1" w:styleId="ListLabel70">
    <w:name w:val="ListLabel 70"/>
    <w:rsid w:val="00944E38"/>
  </w:style>
  <w:style w:type="character" w:customStyle="1" w:styleId="ListLabel71">
    <w:name w:val="ListLabel 71"/>
    <w:rsid w:val="00944E38"/>
  </w:style>
  <w:style w:type="character" w:customStyle="1" w:styleId="ListLabel72">
    <w:name w:val="ListLabel 72"/>
    <w:rsid w:val="00944E38"/>
  </w:style>
  <w:style w:type="paragraph" w:customStyle="1" w:styleId="Heading">
    <w:name w:val="Heading"/>
    <w:basedOn w:val="a"/>
    <w:next w:val="a0"/>
    <w:rsid w:val="00944E38"/>
    <w:pPr>
      <w:keepNext/>
      <w:suppressAutoHyphens/>
      <w:spacing w:before="240" w:after="120" w:line="240" w:lineRule="auto"/>
    </w:pPr>
    <w:rPr>
      <w:rFonts w:ascii="Liberation Sans" w:eastAsia="DejaVu Sans" w:hAnsi="Liberation Sans" w:cs="Droid Sans Devanagari"/>
      <w:szCs w:val="28"/>
      <w:lang w:val="en-US"/>
    </w:rPr>
  </w:style>
  <w:style w:type="paragraph" w:styleId="a0">
    <w:name w:val="Body Text"/>
    <w:basedOn w:val="a"/>
    <w:link w:val="af3"/>
    <w:rsid w:val="00944E38"/>
    <w:pPr>
      <w:suppressAutoHyphens/>
      <w:spacing w:before="180" w:after="180" w:line="240" w:lineRule="auto"/>
    </w:pPr>
    <w:rPr>
      <w:rFonts w:ascii="Cambria" w:eastAsia="Cambria" w:hAnsi="Cambria" w:cs="font894"/>
      <w:sz w:val="24"/>
      <w:szCs w:val="24"/>
      <w:lang w:val="en-US"/>
    </w:rPr>
  </w:style>
  <w:style w:type="character" w:customStyle="1" w:styleId="af3">
    <w:name w:val="Основной текст Знак"/>
    <w:basedOn w:val="a1"/>
    <w:link w:val="a0"/>
    <w:rsid w:val="00944E38"/>
    <w:rPr>
      <w:rFonts w:ascii="Cambria" w:eastAsia="Cambria" w:hAnsi="Cambria" w:cs="font894"/>
      <w:sz w:val="24"/>
      <w:szCs w:val="24"/>
      <w:lang w:val="en-US"/>
    </w:rPr>
  </w:style>
  <w:style w:type="paragraph" w:styleId="af4">
    <w:name w:val="List"/>
    <w:basedOn w:val="a0"/>
    <w:rsid w:val="00944E38"/>
    <w:rPr>
      <w:rFonts w:cs="Droid Sans Devanagari"/>
    </w:rPr>
  </w:style>
  <w:style w:type="paragraph" w:styleId="af5">
    <w:name w:val="caption"/>
    <w:basedOn w:val="a"/>
    <w:qFormat/>
    <w:rsid w:val="00944E38"/>
    <w:pPr>
      <w:suppressAutoHyphens/>
      <w:spacing w:after="120" w:line="240" w:lineRule="auto"/>
    </w:pPr>
    <w:rPr>
      <w:rFonts w:ascii="Cambria" w:eastAsia="Cambria" w:hAnsi="Cambria" w:cs="font894"/>
      <w:i/>
      <w:sz w:val="24"/>
      <w:szCs w:val="24"/>
      <w:lang w:val="en-US"/>
    </w:rPr>
  </w:style>
  <w:style w:type="paragraph" w:customStyle="1" w:styleId="Index">
    <w:name w:val="Index"/>
    <w:basedOn w:val="a"/>
    <w:rsid w:val="00944E38"/>
    <w:pPr>
      <w:suppressLineNumbers/>
      <w:suppressAutoHyphens/>
      <w:spacing w:after="200" w:line="240" w:lineRule="auto"/>
    </w:pPr>
    <w:rPr>
      <w:rFonts w:ascii="Cambria" w:eastAsia="Cambria" w:hAnsi="Cambria" w:cs="Droid Sans Devanagari"/>
      <w:sz w:val="24"/>
      <w:szCs w:val="24"/>
      <w:lang w:val="en-US"/>
    </w:rPr>
  </w:style>
  <w:style w:type="paragraph" w:customStyle="1" w:styleId="FirstParagraph">
    <w:name w:val="First Paragraph"/>
    <w:basedOn w:val="a0"/>
    <w:next w:val="a0"/>
    <w:rsid w:val="00944E38"/>
  </w:style>
  <w:style w:type="paragraph" w:customStyle="1" w:styleId="Compact">
    <w:name w:val="Compact"/>
    <w:basedOn w:val="a0"/>
    <w:rsid w:val="00944E38"/>
    <w:pPr>
      <w:spacing w:before="36" w:after="36"/>
    </w:pPr>
  </w:style>
  <w:style w:type="paragraph" w:styleId="af6">
    <w:name w:val="Title"/>
    <w:basedOn w:val="a"/>
    <w:next w:val="a0"/>
    <w:link w:val="af7"/>
    <w:qFormat/>
    <w:rsid w:val="00944E38"/>
    <w:pPr>
      <w:keepNext/>
      <w:keepLines/>
      <w:suppressAutoHyphens/>
      <w:spacing w:before="480" w:after="240" w:line="240" w:lineRule="auto"/>
      <w:jc w:val="center"/>
    </w:pPr>
    <w:rPr>
      <w:rFonts w:ascii="Calibri" w:eastAsia="font894" w:hAnsi="Calibri" w:cs="font894"/>
      <w:b/>
      <w:bCs/>
      <w:color w:val="345A8A"/>
      <w:sz w:val="36"/>
      <w:szCs w:val="36"/>
      <w:lang w:val="en-US"/>
    </w:rPr>
  </w:style>
  <w:style w:type="character" w:customStyle="1" w:styleId="af7">
    <w:name w:val="Заголовок Знак"/>
    <w:basedOn w:val="a1"/>
    <w:link w:val="af6"/>
    <w:rsid w:val="00944E38"/>
    <w:rPr>
      <w:rFonts w:ascii="Calibri" w:eastAsia="font894" w:hAnsi="Calibri" w:cs="font894"/>
      <w:b/>
      <w:bCs/>
      <w:color w:val="345A8A"/>
      <w:sz w:val="36"/>
      <w:szCs w:val="36"/>
      <w:lang w:val="en-US"/>
    </w:rPr>
  </w:style>
  <w:style w:type="paragraph" w:styleId="af8">
    <w:name w:val="Subtitle"/>
    <w:basedOn w:val="af6"/>
    <w:next w:val="a0"/>
    <w:link w:val="af9"/>
    <w:qFormat/>
    <w:rsid w:val="00944E38"/>
    <w:pPr>
      <w:spacing w:before="240"/>
    </w:pPr>
    <w:rPr>
      <w:sz w:val="30"/>
      <w:szCs w:val="30"/>
    </w:rPr>
  </w:style>
  <w:style w:type="character" w:customStyle="1" w:styleId="af9">
    <w:name w:val="Подзаголовок Знак"/>
    <w:basedOn w:val="a1"/>
    <w:link w:val="af8"/>
    <w:rsid w:val="00944E38"/>
    <w:rPr>
      <w:rFonts w:ascii="Calibri" w:eastAsia="font894" w:hAnsi="Calibri" w:cs="font894"/>
      <w:b/>
      <w:bCs/>
      <w:color w:val="345A8A"/>
      <w:sz w:val="30"/>
      <w:szCs w:val="30"/>
      <w:lang w:val="en-US"/>
    </w:rPr>
  </w:style>
  <w:style w:type="paragraph" w:customStyle="1" w:styleId="Author">
    <w:name w:val="Author"/>
    <w:next w:val="a0"/>
    <w:rsid w:val="00944E38"/>
    <w:pPr>
      <w:keepNext/>
      <w:keepLines/>
      <w:suppressAutoHyphens/>
      <w:spacing w:after="200" w:line="240" w:lineRule="auto"/>
      <w:jc w:val="center"/>
    </w:pPr>
    <w:rPr>
      <w:rFonts w:ascii="Cambria" w:eastAsia="Cambria" w:hAnsi="Cambria" w:cs="font894"/>
      <w:sz w:val="24"/>
      <w:szCs w:val="24"/>
      <w:lang w:val="en-US"/>
    </w:rPr>
  </w:style>
  <w:style w:type="paragraph" w:customStyle="1" w:styleId="Date">
    <w:name w:val="Date"/>
    <w:next w:val="a0"/>
    <w:rsid w:val="00944E38"/>
    <w:pPr>
      <w:keepNext/>
      <w:keepLines/>
      <w:suppressAutoHyphens/>
      <w:spacing w:after="200" w:line="240" w:lineRule="auto"/>
      <w:jc w:val="center"/>
    </w:pPr>
    <w:rPr>
      <w:rFonts w:ascii="Cambria" w:eastAsia="Cambria" w:hAnsi="Cambria" w:cs="font894"/>
      <w:sz w:val="24"/>
      <w:szCs w:val="24"/>
      <w:lang w:val="en-US"/>
    </w:rPr>
  </w:style>
  <w:style w:type="paragraph" w:customStyle="1" w:styleId="Abstract">
    <w:name w:val="Abstract"/>
    <w:basedOn w:val="a"/>
    <w:next w:val="a0"/>
    <w:rsid w:val="00944E38"/>
    <w:pPr>
      <w:keepNext/>
      <w:keepLines/>
      <w:suppressAutoHyphens/>
      <w:spacing w:before="300" w:after="300" w:line="240" w:lineRule="auto"/>
    </w:pPr>
    <w:rPr>
      <w:rFonts w:ascii="Cambria" w:eastAsia="Cambria" w:hAnsi="Cambria" w:cs="font894"/>
      <w:sz w:val="20"/>
      <w:szCs w:val="20"/>
      <w:lang w:val="en-US"/>
    </w:rPr>
  </w:style>
  <w:style w:type="paragraph" w:customStyle="1" w:styleId="Bibliography">
    <w:name w:val="Bibliography"/>
    <w:basedOn w:val="a"/>
    <w:rsid w:val="00944E38"/>
    <w:pPr>
      <w:suppressAutoHyphens/>
      <w:spacing w:after="200" w:line="240" w:lineRule="auto"/>
    </w:pPr>
    <w:rPr>
      <w:rFonts w:ascii="Cambria" w:eastAsia="Cambria" w:hAnsi="Cambria" w:cs="font894"/>
      <w:sz w:val="24"/>
      <w:szCs w:val="24"/>
      <w:lang w:val="en-US"/>
    </w:rPr>
  </w:style>
  <w:style w:type="paragraph" w:customStyle="1" w:styleId="BlockText">
    <w:name w:val="Block Text"/>
    <w:basedOn w:val="a0"/>
    <w:next w:val="a0"/>
    <w:rsid w:val="00944E38"/>
    <w:pPr>
      <w:spacing w:before="100" w:after="100"/>
      <w:ind w:left="480" w:right="480"/>
    </w:pPr>
  </w:style>
  <w:style w:type="paragraph" w:styleId="afa">
    <w:name w:val="footnote text"/>
    <w:basedOn w:val="a"/>
    <w:link w:val="afb"/>
    <w:rsid w:val="00944E38"/>
    <w:pPr>
      <w:suppressAutoHyphens/>
      <w:spacing w:after="200" w:line="240" w:lineRule="auto"/>
    </w:pPr>
    <w:rPr>
      <w:rFonts w:ascii="Cambria" w:eastAsia="Cambria" w:hAnsi="Cambria" w:cs="font894"/>
      <w:sz w:val="24"/>
      <w:szCs w:val="24"/>
      <w:lang w:val="en-US"/>
    </w:rPr>
  </w:style>
  <w:style w:type="character" w:customStyle="1" w:styleId="afb">
    <w:name w:val="Текст сноски Знак"/>
    <w:basedOn w:val="a1"/>
    <w:link w:val="afa"/>
    <w:rsid w:val="00944E38"/>
    <w:rPr>
      <w:rFonts w:ascii="Cambria" w:eastAsia="Cambria" w:hAnsi="Cambria" w:cs="font894"/>
      <w:sz w:val="24"/>
      <w:szCs w:val="24"/>
      <w:lang w:val="en-US"/>
    </w:rPr>
  </w:style>
  <w:style w:type="paragraph" w:customStyle="1" w:styleId="DefinitionTerm">
    <w:name w:val="Definition Term"/>
    <w:basedOn w:val="a"/>
    <w:next w:val="Definition"/>
    <w:rsid w:val="00944E38"/>
    <w:pPr>
      <w:keepNext/>
      <w:keepLines/>
      <w:suppressAutoHyphens/>
      <w:spacing w:after="0" w:line="240" w:lineRule="auto"/>
    </w:pPr>
    <w:rPr>
      <w:rFonts w:ascii="Cambria" w:eastAsia="Cambria" w:hAnsi="Cambria" w:cs="font894"/>
      <w:b/>
      <w:sz w:val="24"/>
      <w:szCs w:val="24"/>
      <w:lang w:val="en-US"/>
    </w:rPr>
  </w:style>
  <w:style w:type="paragraph" w:customStyle="1" w:styleId="Definition">
    <w:name w:val="Definition"/>
    <w:basedOn w:val="a"/>
    <w:rsid w:val="00944E38"/>
    <w:pPr>
      <w:suppressAutoHyphens/>
      <w:spacing w:after="200" w:line="240" w:lineRule="auto"/>
    </w:pPr>
    <w:rPr>
      <w:rFonts w:ascii="Cambria" w:eastAsia="Cambria" w:hAnsi="Cambria" w:cs="font894"/>
      <w:sz w:val="24"/>
      <w:szCs w:val="24"/>
      <w:lang w:val="en-US"/>
    </w:rPr>
  </w:style>
  <w:style w:type="paragraph" w:customStyle="1" w:styleId="TableCaption">
    <w:name w:val="Table Caption"/>
    <w:basedOn w:val="af5"/>
    <w:rsid w:val="00944E38"/>
    <w:pPr>
      <w:keepNext/>
    </w:pPr>
  </w:style>
  <w:style w:type="paragraph" w:customStyle="1" w:styleId="ImageCaption">
    <w:name w:val="Image Caption"/>
    <w:basedOn w:val="af5"/>
    <w:rsid w:val="00944E38"/>
  </w:style>
  <w:style w:type="paragraph" w:customStyle="1" w:styleId="Figure">
    <w:name w:val="Figure"/>
    <w:basedOn w:val="a"/>
    <w:rsid w:val="00944E38"/>
    <w:pPr>
      <w:suppressAutoHyphens/>
      <w:spacing w:after="200" w:line="240" w:lineRule="auto"/>
    </w:pPr>
    <w:rPr>
      <w:rFonts w:ascii="Cambria" w:eastAsia="Cambria" w:hAnsi="Cambria" w:cs="font894"/>
      <w:sz w:val="24"/>
      <w:szCs w:val="24"/>
      <w:lang w:val="en-US"/>
    </w:rPr>
  </w:style>
  <w:style w:type="paragraph" w:customStyle="1" w:styleId="CaptionedFigure">
    <w:name w:val="Captioned Figure"/>
    <w:basedOn w:val="Figure"/>
    <w:rsid w:val="00944E38"/>
    <w:pPr>
      <w:keepNext/>
    </w:pPr>
  </w:style>
  <w:style w:type="paragraph" w:styleId="12">
    <w:name w:val="index 1"/>
    <w:basedOn w:val="a"/>
    <w:next w:val="a"/>
    <w:autoRedefine/>
    <w:uiPriority w:val="99"/>
    <w:semiHidden/>
    <w:unhideWhenUsed/>
    <w:rsid w:val="00944E38"/>
    <w:pPr>
      <w:suppressAutoHyphens/>
      <w:spacing w:after="0" w:line="240" w:lineRule="auto"/>
      <w:ind w:left="240" w:hanging="240"/>
    </w:pPr>
    <w:rPr>
      <w:rFonts w:ascii="Cambria" w:eastAsia="Cambria" w:hAnsi="Cambria" w:cs="font894"/>
      <w:sz w:val="24"/>
      <w:szCs w:val="24"/>
      <w:lang w:val="en-US"/>
    </w:rPr>
  </w:style>
  <w:style w:type="paragraph" w:styleId="afc">
    <w:name w:val="index heading"/>
    <w:basedOn w:val="Heading"/>
    <w:rsid w:val="00944E38"/>
  </w:style>
  <w:style w:type="paragraph" w:styleId="afd">
    <w:name w:val="toa heading"/>
    <w:basedOn w:val="1"/>
    <w:next w:val="a0"/>
    <w:rsid w:val="00944E38"/>
    <w:pPr>
      <w:suppressAutoHyphens/>
      <w:outlineLvl w:val="9"/>
    </w:pPr>
    <w:rPr>
      <w:rFonts w:ascii="Calibri" w:eastAsia="font894" w:hAnsi="Calibri" w:cs="font894"/>
      <w:color w:val="365F91"/>
      <w:lang w:val="en-US"/>
    </w:rPr>
  </w:style>
  <w:style w:type="paragraph" w:customStyle="1" w:styleId="SourceCode">
    <w:name w:val="Source Code"/>
    <w:basedOn w:val="a"/>
    <w:rsid w:val="00944E38"/>
    <w:pPr>
      <w:suppressAutoHyphens/>
      <w:spacing w:after="200" w:line="240" w:lineRule="auto"/>
    </w:pPr>
    <w:rPr>
      <w:rFonts w:ascii="Cambria" w:eastAsia="Cambria" w:hAnsi="Cambria" w:cs="font894"/>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8206">
      <w:bodyDiv w:val="1"/>
      <w:marLeft w:val="0"/>
      <w:marRight w:val="0"/>
      <w:marTop w:val="0"/>
      <w:marBottom w:val="0"/>
      <w:divBdr>
        <w:top w:val="none" w:sz="0" w:space="0" w:color="auto"/>
        <w:left w:val="none" w:sz="0" w:space="0" w:color="auto"/>
        <w:bottom w:val="none" w:sz="0" w:space="0" w:color="auto"/>
        <w:right w:val="none" w:sz="0" w:space="0" w:color="auto"/>
      </w:divBdr>
    </w:div>
    <w:div w:id="140466666">
      <w:bodyDiv w:val="1"/>
      <w:marLeft w:val="0"/>
      <w:marRight w:val="0"/>
      <w:marTop w:val="0"/>
      <w:marBottom w:val="0"/>
      <w:divBdr>
        <w:top w:val="none" w:sz="0" w:space="0" w:color="auto"/>
        <w:left w:val="none" w:sz="0" w:space="0" w:color="auto"/>
        <w:bottom w:val="none" w:sz="0" w:space="0" w:color="auto"/>
        <w:right w:val="none" w:sz="0" w:space="0" w:color="auto"/>
      </w:divBdr>
    </w:div>
    <w:div w:id="322585446">
      <w:bodyDiv w:val="1"/>
      <w:marLeft w:val="0"/>
      <w:marRight w:val="0"/>
      <w:marTop w:val="0"/>
      <w:marBottom w:val="0"/>
      <w:divBdr>
        <w:top w:val="none" w:sz="0" w:space="0" w:color="auto"/>
        <w:left w:val="none" w:sz="0" w:space="0" w:color="auto"/>
        <w:bottom w:val="none" w:sz="0" w:space="0" w:color="auto"/>
        <w:right w:val="none" w:sz="0" w:space="0" w:color="auto"/>
      </w:divBdr>
    </w:div>
    <w:div w:id="413936657">
      <w:bodyDiv w:val="1"/>
      <w:marLeft w:val="0"/>
      <w:marRight w:val="0"/>
      <w:marTop w:val="0"/>
      <w:marBottom w:val="0"/>
      <w:divBdr>
        <w:top w:val="none" w:sz="0" w:space="0" w:color="auto"/>
        <w:left w:val="none" w:sz="0" w:space="0" w:color="auto"/>
        <w:bottom w:val="none" w:sz="0" w:space="0" w:color="auto"/>
        <w:right w:val="none" w:sz="0" w:space="0" w:color="auto"/>
      </w:divBdr>
    </w:div>
    <w:div w:id="564611250">
      <w:bodyDiv w:val="1"/>
      <w:marLeft w:val="0"/>
      <w:marRight w:val="0"/>
      <w:marTop w:val="0"/>
      <w:marBottom w:val="0"/>
      <w:divBdr>
        <w:top w:val="none" w:sz="0" w:space="0" w:color="auto"/>
        <w:left w:val="none" w:sz="0" w:space="0" w:color="auto"/>
        <w:bottom w:val="none" w:sz="0" w:space="0" w:color="auto"/>
        <w:right w:val="none" w:sz="0" w:space="0" w:color="auto"/>
      </w:divBdr>
      <w:divsChild>
        <w:div w:id="1729722365">
          <w:marLeft w:val="0"/>
          <w:marRight w:val="0"/>
          <w:marTop w:val="0"/>
          <w:marBottom w:val="0"/>
          <w:divBdr>
            <w:top w:val="none" w:sz="0" w:space="0" w:color="auto"/>
            <w:left w:val="none" w:sz="0" w:space="0" w:color="auto"/>
            <w:bottom w:val="none" w:sz="0" w:space="0" w:color="auto"/>
            <w:right w:val="none" w:sz="0" w:space="0" w:color="auto"/>
          </w:divBdr>
          <w:divsChild>
            <w:div w:id="209994673">
              <w:marLeft w:val="0"/>
              <w:marRight w:val="0"/>
              <w:marTop w:val="0"/>
              <w:marBottom w:val="0"/>
              <w:divBdr>
                <w:top w:val="none" w:sz="0" w:space="0" w:color="auto"/>
                <w:left w:val="none" w:sz="0" w:space="0" w:color="auto"/>
                <w:bottom w:val="none" w:sz="0" w:space="0" w:color="auto"/>
                <w:right w:val="none" w:sz="0" w:space="0" w:color="auto"/>
              </w:divBdr>
              <w:divsChild>
                <w:div w:id="421144562">
                  <w:marLeft w:val="0"/>
                  <w:marRight w:val="0"/>
                  <w:marTop w:val="0"/>
                  <w:marBottom w:val="0"/>
                  <w:divBdr>
                    <w:top w:val="none" w:sz="0" w:space="0" w:color="auto"/>
                    <w:left w:val="none" w:sz="0" w:space="0" w:color="auto"/>
                    <w:bottom w:val="none" w:sz="0" w:space="0" w:color="auto"/>
                    <w:right w:val="none" w:sz="0" w:space="0" w:color="auto"/>
                  </w:divBdr>
                  <w:divsChild>
                    <w:div w:id="1014574297">
                      <w:marLeft w:val="0"/>
                      <w:marRight w:val="0"/>
                      <w:marTop w:val="0"/>
                      <w:marBottom w:val="0"/>
                      <w:divBdr>
                        <w:top w:val="none" w:sz="0" w:space="0" w:color="auto"/>
                        <w:left w:val="none" w:sz="0" w:space="0" w:color="auto"/>
                        <w:bottom w:val="none" w:sz="0" w:space="0" w:color="auto"/>
                        <w:right w:val="none" w:sz="0" w:space="0" w:color="auto"/>
                      </w:divBdr>
                      <w:divsChild>
                        <w:div w:id="962152281">
                          <w:marLeft w:val="0"/>
                          <w:marRight w:val="0"/>
                          <w:marTop w:val="0"/>
                          <w:marBottom w:val="0"/>
                          <w:divBdr>
                            <w:top w:val="none" w:sz="0" w:space="0" w:color="auto"/>
                            <w:left w:val="none" w:sz="0" w:space="0" w:color="auto"/>
                            <w:bottom w:val="none" w:sz="0" w:space="0" w:color="auto"/>
                            <w:right w:val="none" w:sz="0" w:space="0" w:color="auto"/>
                          </w:divBdr>
                          <w:divsChild>
                            <w:div w:id="2117827094">
                              <w:marLeft w:val="0"/>
                              <w:marRight w:val="0"/>
                              <w:marTop w:val="0"/>
                              <w:marBottom w:val="0"/>
                              <w:divBdr>
                                <w:top w:val="none" w:sz="0" w:space="0" w:color="auto"/>
                                <w:left w:val="none" w:sz="0" w:space="0" w:color="auto"/>
                                <w:bottom w:val="none" w:sz="0" w:space="0" w:color="auto"/>
                                <w:right w:val="none" w:sz="0" w:space="0" w:color="auto"/>
                              </w:divBdr>
                              <w:divsChild>
                                <w:div w:id="20126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4386">
              <w:marLeft w:val="0"/>
              <w:marRight w:val="0"/>
              <w:marTop w:val="0"/>
              <w:marBottom w:val="0"/>
              <w:divBdr>
                <w:top w:val="none" w:sz="0" w:space="0" w:color="auto"/>
                <w:left w:val="none" w:sz="0" w:space="0" w:color="auto"/>
                <w:bottom w:val="none" w:sz="0" w:space="0" w:color="auto"/>
                <w:right w:val="none" w:sz="0" w:space="0" w:color="auto"/>
              </w:divBdr>
            </w:div>
          </w:divsChild>
        </w:div>
        <w:div w:id="293678230">
          <w:marLeft w:val="0"/>
          <w:marRight w:val="0"/>
          <w:marTop w:val="0"/>
          <w:marBottom w:val="0"/>
          <w:divBdr>
            <w:top w:val="none" w:sz="0" w:space="0" w:color="auto"/>
            <w:left w:val="none" w:sz="0" w:space="0" w:color="auto"/>
            <w:bottom w:val="none" w:sz="0" w:space="0" w:color="auto"/>
            <w:right w:val="none" w:sz="0" w:space="0" w:color="auto"/>
          </w:divBdr>
          <w:divsChild>
            <w:div w:id="1261335528">
              <w:marLeft w:val="0"/>
              <w:marRight w:val="0"/>
              <w:marTop w:val="0"/>
              <w:marBottom w:val="0"/>
              <w:divBdr>
                <w:top w:val="none" w:sz="0" w:space="0" w:color="auto"/>
                <w:left w:val="none" w:sz="0" w:space="0" w:color="auto"/>
                <w:bottom w:val="none" w:sz="0" w:space="0" w:color="auto"/>
                <w:right w:val="none" w:sz="0" w:space="0" w:color="auto"/>
              </w:divBdr>
              <w:divsChild>
                <w:div w:id="646518207">
                  <w:marLeft w:val="0"/>
                  <w:marRight w:val="0"/>
                  <w:marTop w:val="0"/>
                  <w:marBottom w:val="0"/>
                  <w:divBdr>
                    <w:top w:val="none" w:sz="0" w:space="0" w:color="auto"/>
                    <w:left w:val="none" w:sz="0" w:space="0" w:color="auto"/>
                    <w:bottom w:val="none" w:sz="0" w:space="0" w:color="auto"/>
                    <w:right w:val="none" w:sz="0" w:space="0" w:color="auto"/>
                  </w:divBdr>
                  <w:divsChild>
                    <w:div w:id="1102914490">
                      <w:marLeft w:val="0"/>
                      <w:marRight w:val="0"/>
                      <w:marTop w:val="0"/>
                      <w:marBottom w:val="0"/>
                      <w:divBdr>
                        <w:top w:val="none" w:sz="0" w:space="0" w:color="auto"/>
                        <w:left w:val="none" w:sz="0" w:space="0" w:color="auto"/>
                        <w:bottom w:val="none" w:sz="0" w:space="0" w:color="auto"/>
                        <w:right w:val="none" w:sz="0" w:space="0" w:color="auto"/>
                      </w:divBdr>
                      <w:divsChild>
                        <w:div w:id="1179127440">
                          <w:marLeft w:val="0"/>
                          <w:marRight w:val="0"/>
                          <w:marTop w:val="0"/>
                          <w:marBottom w:val="0"/>
                          <w:divBdr>
                            <w:top w:val="none" w:sz="0" w:space="0" w:color="auto"/>
                            <w:left w:val="none" w:sz="0" w:space="0" w:color="auto"/>
                            <w:bottom w:val="none" w:sz="0" w:space="0" w:color="auto"/>
                            <w:right w:val="none" w:sz="0" w:space="0" w:color="auto"/>
                          </w:divBdr>
                          <w:divsChild>
                            <w:div w:id="2050567256">
                              <w:marLeft w:val="0"/>
                              <w:marRight w:val="0"/>
                              <w:marTop w:val="0"/>
                              <w:marBottom w:val="0"/>
                              <w:divBdr>
                                <w:top w:val="none" w:sz="0" w:space="0" w:color="auto"/>
                                <w:left w:val="none" w:sz="0" w:space="0" w:color="auto"/>
                                <w:bottom w:val="none" w:sz="0" w:space="0" w:color="auto"/>
                                <w:right w:val="none" w:sz="0" w:space="0" w:color="auto"/>
                              </w:divBdr>
                              <w:divsChild>
                                <w:div w:id="13467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130698">
              <w:marLeft w:val="0"/>
              <w:marRight w:val="0"/>
              <w:marTop w:val="0"/>
              <w:marBottom w:val="0"/>
              <w:divBdr>
                <w:top w:val="none" w:sz="0" w:space="0" w:color="auto"/>
                <w:left w:val="none" w:sz="0" w:space="0" w:color="auto"/>
                <w:bottom w:val="none" w:sz="0" w:space="0" w:color="auto"/>
                <w:right w:val="none" w:sz="0" w:space="0" w:color="auto"/>
              </w:divBdr>
            </w:div>
          </w:divsChild>
        </w:div>
        <w:div w:id="816265136">
          <w:marLeft w:val="0"/>
          <w:marRight w:val="0"/>
          <w:marTop w:val="0"/>
          <w:marBottom w:val="0"/>
          <w:divBdr>
            <w:top w:val="none" w:sz="0" w:space="0" w:color="auto"/>
            <w:left w:val="none" w:sz="0" w:space="0" w:color="auto"/>
            <w:bottom w:val="none" w:sz="0" w:space="0" w:color="auto"/>
            <w:right w:val="none" w:sz="0" w:space="0" w:color="auto"/>
          </w:divBdr>
          <w:divsChild>
            <w:div w:id="912856168">
              <w:marLeft w:val="0"/>
              <w:marRight w:val="0"/>
              <w:marTop w:val="0"/>
              <w:marBottom w:val="0"/>
              <w:divBdr>
                <w:top w:val="none" w:sz="0" w:space="0" w:color="auto"/>
                <w:left w:val="none" w:sz="0" w:space="0" w:color="auto"/>
                <w:bottom w:val="none" w:sz="0" w:space="0" w:color="auto"/>
                <w:right w:val="none" w:sz="0" w:space="0" w:color="auto"/>
              </w:divBdr>
              <w:divsChild>
                <w:div w:id="1116680527">
                  <w:marLeft w:val="0"/>
                  <w:marRight w:val="0"/>
                  <w:marTop w:val="0"/>
                  <w:marBottom w:val="0"/>
                  <w:divBdr>
                    <w:top w:val="none" w:sz="0" w:space="0" w:color="auto"/>
                    <w:left w:val="none" w:sz="0" w:space="0" w:color="auto"/>
                    <w:bottom w:val="none" w:sz="0" w:space="0" w:color="auto"/>
                    <w:right w:val="none" w:sz="0" w:space="0" w:color="auto"/>
                  </w:divBdr>
                  <w:divsChild>
                    <w:div w:id="1071200445">
                      <w:marLeft w:val="0"/>
                      <w:marRight w:val="0"/>
                      <w:marTop w:val="0"/>
                      <w:marBottom w:val="0"/>
                      <w:divBdr>
                        <w:top w:val="none" w:sz="0" w:space="0" w:color="auto"/>
                        <w:left w:val="none" w:sz="0" w:space="0" w:color="auto"/>
                        <w:bottom w:val="none" w:sz="0" w:space="0" w:color="auto"/>
                        <w:right w:val="none" w:sz="0" w:space="0" w:color="auto"/>
                      </w:divBdr>
                      <w:divsChild>
                        <w:div w:id="598368571">
                          <w:marLeft w:val="0"/>
                          <w:marRight w:val="0"/>
                          <w:marTop w:val="0"/>
                          <w:marBottom w:val="0"/>
                          <w:divBdr>
                            <w:top w:val="none" w:sz="0" w:space="0" w:color="auto"/>
                            <w:left w:val="none" w:sz="0" w:space="0" w:color="auto"/>
                            <w:bottom w:val="none" w:sz="0" w:space="0" w:color="auto"/>
                            <w:right w:val="none" w:sz="0" w:space="0" w:color="auto"/>
                          </w:divBdr>
                          <w:divsChild>
                            <w:div w:id="40596459">
                              <w:marLeft w:val="0"/>
                              <w:marRight w:val="0"/>
                              <w:marTop w:val="0"/>
                              <w:marBottom w:val="0"/>
                              <w:divBdr>
                                <w:top w:val="none" w:sz="0" w:space="0" w:color="auto"/>
                                <w:left w:val="none" w:sz="0" w:space="0" w:color="auto"/>
                                <w:bottom w:val="none" w:sz="0" w:space="0" w:color="auto"/>
                                <w:right w:val="none" w:sz="0" w:space="0" w:color="auto"/>
                              </w:divBdr>
                              <w:divsChild>
                                <w:div w:id="794979946">
                                  <w:marLeft w:val="0"/>
                                  <w:marRight w:val="0"/>
                                  <w:marTop w:val="0"/>
                                  <w:marBottom w:val="0"/>
                                  <w:divBdr>
                                    <w:top w:val="none" w:sz="0" w:space="0" w:color="auto"/>
                                    <w:left w:val="none" w:sz="0" w:space="0" w:color="auto"/>
                                    <w:bottom w:val="none" w:sz="0" w:space="0" w:color="auto"/>
                                    <w:right w:val="none" w:sz="0" w:space="0" w:color="auto"/>
                                  </w:divBdr>
                                  <w:divsChild>
                                    <w:div w:id="857617957">
                                      <w:marLeft w:val="0"/>
                                      <w:marRight w:val="0"/>
                                      <w:marTop w:val="0"/>
                                      <w:marBottom w:val="0"/>
                                      <w:divBdr>
                                        <w:top w:val="none" w:sz="0" w:space="0" w:color="auto"/>
                                        <w:left w:val="none" w:sz="0" w:space="0" w:color="auto"/>
                                        <w:bottom w:val="none" w:sz="0" w:space="0" w:color="auto"/>
                                        <w:right w:val="none" w:sz="0" w:space="0" w:color="auto"/>
                                      </w:divBdr>
                                      <w:divsChild>
                                        <w:div w:id="291642716">
                                          <w:marLeft w:val="0"/>
                                          <w:marRight w:val="0"/>
                                          <w:marTop w:val="75"/>
                                          <w:marBottom w:val="0"/>
                                          <w:divBdr>
                                            <w:top w:val="none" w:sz="0" w:space="0" w:color="auto"/>
                                            <w:left w:val="none" w:sz="0" w:space="0" w:color="auto"/>
                                            <w:bottom w:val="none" w:sz="0" w:space="0" w:color="auto"/>
                                            <w:right w:val="none" w:sz="0" w:space="0" w:color="auto"/>
                                          </w:divBdr>
                                        </w:div>
                                        <w:div w:id="15718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53290">
                              <w:marLeft w:val="0"/>
                              <w:marRight w:val="120"/>
                              <w:marTop w:val="150"/>
                              <w:marBottom w:val="0"/>
                              <w:divBdr>
                                <w:top w:val="none" w:sz="0" w:space="0" w:color="auto"/>
                                <w:left w:val="none" w:sz="0" w:space="0" w:color="auto"/>
                                <w:bottom w:val="none" w:sz="0" w:space="0" w:color="auto"/>
                                <w:right w:val="none" w:sz="0" w:space="0" w:color="auto"/>
                              </w:divBdr>
                            </w:div>
                          </w:divsChild>
                        </w:div>
                        <w:div w:id="78597707">
                          <w:marLeft w:val="0"/>
                          <w:marRight w:val="0"/>
                          <w:marTop w:val="0"/>
                          <w:marBottom w:val="0"/>
                          <w:divBdr>
                            <w:top w:val="none" w:sz="0" w:space="0" w:color="auto"/>
                            <w:left w:val="none" w:sz="0" w:space="0" w:color="auto"/>
                            <w:bottom w:val="none" w:sz="0" w:space="0" w:color="auto"/>
                            <w:right w:val="none" w:sz="0" w:space="0" w:color="auto"/>
                          </w:divBdr>
                          <w:divsChild>
                            <w:div w:id="1079864401">
                              <w:marLeft w:val="0"/>
                              <w:marRight w:val="0"/>
                              <w:marTop w:val="15"/>
                              <w:marBottom w:val="0"/>
                              <w:divBdr>
                                <w:top w:val="none" w:sz="0" w:space="0" w:color="auto"/>
                                <w:left w:val="none" w:sz="0" w:space="0" w:color="auto"/>
                                <w:bottom w:val="none" w:sz="0" w:space="0" w:color="auto"/>
                                <w:right w:val="none" w:sz="0" w:space="0" w:color="auto"/>
                              </w:divBdr>
                              <w:divsChild>
                                <w:div w:id="811603641">
                                  <w:marLeft w:val="0"/>
                                  <w:marRight w:val="15"/>
                                  <w:marTop w:val="0"/>
                                  <w:marBottom w:val="0"/>
                                  <w:divBdr>
                                    <w:top w:val="none" w:sz="0" w:space="0" w:color="auto"/>
                                    <w:left w:val="none" w:sz="0" w:space="0" w:color="auto"/>
                                    <w:bottom w:val="none" w:sz="0" w:space="0" w:color="auto"/>
                                    <w:right w:val="none" w:sz="0" w:space="0" w:color="auto"/>
                                  </w:divBdr>
                                  <w:divsChild>
                                    <w:div w:id="69354842">
                                      <w:marLeft w:val="0"/>
                                      <w:marRight w:val="0"/>
                                      <w:marTop w:val="0"/>
                                      <w:marBottom w:val="0"/>
                                      <w:divBdr>
                                        <w:top w:val="none" w:sz="0" w:space="0" w:color="auto"/>
                                        <w:left w:val="none" w:sz="0" w:space="0" w:color="auto"/>
                                        <w:bottom w:val="none" w:sz="0" w:space="0" w:color="auto"/>
                                        <w:right w:val="none" w:sz="0" w:space="0" w:color="auto"/>
                                      </w:divBdr>
                                      <w:divsChild>
                                        <w:div w:id="1515418422">
                                          <w:marLeft w:val="0"/>
                                          <w:marRight w:val="0"/>
                                          <w:marTop w:val="0"/>
                                          <w:marBottom w:val="0"/>
                                          <w:divBdr>
                                            <w:top w:val="none" w:sz="0" w:space="0" w:color="auto"/>
                                            <w:left w:val="none" w:sz="0" w:space="0" w:color="auto"/>
                                            <w:bottom w:val="none" w:sz="0" w:space="0" w:color="auto"/>
                                            <w:right w:val="none" w:sz="0" w:space="0" w:color="auto"/>
                                          </w:divBdr>
                                          <w:divsChild>
                                            <w:div w:id="1623799804">
                                              <w:marLeft w:val="0"/>
                                              <w:marRight w:val="0"/>
                                              <w:marTop w:val="0"/>
                                              <w:marBottom w:val="0"/>
                                              <w:divBdr>
                                                <w:top w:val="none" w:sz="0" w:space="0" w:color="auto"/>
                                                <w:left w:val="none" w:sz="0" w:space="0" w:color="auto"/>
                                                <w:bottom w:val="none" w:sz="0" w:space="0" w:color="auto"/>
                                                <w:right w:val="none" w:sz="0" w:space="0" w:color="auto"/>
                                              </w:divBdr>
                                              <w:divsChild>
                                                <w:div w:id="344140695">
                                                  <w:marLeft w:val="0"/>
                                                  <w:marRight w:val="0"/>
                                                  <w:marTop w:val="0"/>
                                                  <w:marBottom w:val="0"/>
                                                  <w:divBdr>
                                                    <w:top w:val="none" w:sz="0" w:space="0" w:color="auto"/>
                                                    <w:left w:val="none" w:sz="0" w:space="0" w:color="auto"/>
                                                    <w:bottom w:val="none" w:sz="0" w:space="0" w:color="auto"/>
                                                    <w:right w:val="none" w:sz="0" w:space="0" w:color="auto"/>
                                                  </w:divBdr>
                                                  <w:divsChild>
                                                    <w:div w:id="1152716155">
                                                      <w:marLeft w:val="0"/>
                                                      <w:marRight w:val="0"/>
                                                      <w:marTop w:val="0"/>
                                                      <w:marBottom w:val="0"/>
                                                      <w:divBdr>
                                                        <w:top w:val="none" w:sz="0" w:space="0" w:color="auto"/>
                                                        <w:left w:val="none" w:sz="0" w:space="0" w:color="auto"/>
                                                        <w:bottom w:val="none" w:sz="0" w:space="0" w:color="auto"/>
                                                        <w:right w:val="none" w:sz="0" w:space="0" w:color="auto"/>
                                                      </w:divBdr>
                                                    </w:div>
                                                    <w:div w:id="11358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261793">
              <w:marLeft w:val="0"/>
              <w:marRight w:val="0"/>
              <w:marTop w:val="0"/>
              <w:marBottom w:val="0"/>
              <w:divBdr>
                <w:top w:val="none" w:sz="0" w:space="0" w:color="auto"/>
                <w:left w:val="none" w:sz="0" w:space="0" w:color="auto"/>
                <w:bottom w:val="none" w:sz="0" w:space="0" w:color="auto"/>
                <w:right w:val="none" w:sz="0" w:space="0" w:color="auto"/>
              </w:divBdr>
            </w:div>
          </w:divsChild>
        </w:div>
        <w:div w:id="467866136">
          <w:marLeft w:val="0"/>
          <w:marRight w:val="0"/>
          <w:marTop w:val="0"/>
          <w:marBottom w:val="0"/>
          <w:divBdr>
            <w:top w:val="none" w:sz="0" w:space="0" w:color="auto"/>
            <w:left w:val="none" w:sz="0" w:space="0" w:color="auto"/>
            <w:bottom w:val="none" w:sz="0" w:space="0" w:color="auto"/>
            <w:right w:val="none" w:sz="0" w:space="0" w:color="auto"/>
          </w:divBdr>
          <w:divsChild>
            <w:div w:id="922378220">
              <w:marLeft w:val="0"/>
              <w:marRight w:val="0"/>
              <w:marTop w:val="0"/>
              <w:marBottom w:val="0"/>
              <w:divBdr>
                <w:top w:val="none" w:sz="0" w:space="0" w:color="auto"/>
                <w:left w:val="none" w:sz="0" w:space="0" w:color="auto"/>
                <w:bottom w:val="none" w:sz="0" w:space="0" w:color="auto"/>
                <w:right w:val="none" w:sz="0" w:space="0" w:color="auto"/>
              </w:divBdr>
              <w:divsChild>
                <w:div w:id="277873829">
                  <w:marLeft w:val="0"/>
                  <w:marRight w:val="0"/>
                  <w:marTop w:val="0"/>
                  <w:marBottom w:val="0"/>
                  <w:divBdr>
                    <w:top w:val="none" w:sz="0" w:space="0" w:color="auto"/>
                    <w:left w:val="none" w:sz="0" w:space="0" w:color="auto"/>
                    <w:bottom w:val="none" w:sz="0" w:space="0" w:color="auto"/>
                    <w:right w:val="none" w:sz="0" w:space="0" w:color="auto"/>
                  </w:divBdr>
                  <w:divsChild>
                    <w:div w:id="1884751546">
                      <w:marLeft w:val="0"/>
                      <w:marRight w:val="0"/>
                      <w:marTop w:val="0"/>
                      <w:marBottom w:val="0"/>
                      <w:divBdr>
                        <w:top w:val="none" w:sz="0" w:space="0" w:color="auto"/>
                        <w:left w:val="none" w:sz="0" w:space="0" w:color="auto"/>
                        <w:bottom w:val="none" w:sz="0" w:space="0" w:color="auto"/>
                        <w:right w:val="none" w:sz="0" w:space="0" w:color="auto"/>
                      </w:divBdr>
                      <w:divsChild>
                        <w:div w:id="824933978">
                          <w:marLeft w:val="0"/>
                          <w:marRight w:val="0"/>
                          <w:marTop w:val="0"/>
                          <w:marBottom w:val="0"/>
                          <w:divBdr>
                            <w:top w:val="none" w:sz="0" w:space="0" w:color="auto"/>
                            <w:left w:val="none" w:sz="0" w:space="0" w:color="auto"/>
                            <w:bottom w:val="none" w:sz="0" w:space="0" w:color="auto"/>
                            <w:right w:val="none" w:sz="0" w:space="0" w:color="auto"/>
                          </w:divBdr>
                          <w:divsChild>
                            <w:div w:id="18108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9972">
              <w:marLeft w:val="0"/>
              <w:marRight w:val="0"/>
              <w:marTop w:val="0"/>
              <w:marBottom w:val="0"/>
              <w:divBdr>
                <w:top w:val="none" w:sz="0" w:space="0" w:color="auto"/>
                <w:left w:val="none" w:sz="0" w:space="0" w:color="auto"/>
                <w:bottom w:val="none" w:sz="0" w:space="0" w:color="auto"/>
                <w:right w:val="none" w:sz="0" w:space="0" w:color="auto"/>
              </w:divBdr>
            </w:div>
          </w:divsChild>
        </w:div>
        <w:div w:id="2140954643">
          <w:marLeft w:val="0"/>
          <w:marRight w:val="0"/>
          <w:marTop w:val="0"/>
          <w:marBottom w:val="0"/>
          <w:divBdr>
            <w:top w:val="none" w:sz="0" w:space="0" w:color="auto"/>
            <w:left w:val="none" w:sz="0" w:space="0" w:color="auto"/>
            <w:bottom w:val="none" w:sz="0" w:space="0" w:color="auto"/>
            <w:right w:val="none" w:sz="0" w:space="0" w:color="auto"/>
          </w:divBdr>
          <w:divsChild>
            <w:div w:id="1091507894">
              <w:marLeft w:val="0"/>
              <w:marRight w:val="0"/>
              <w:marTop w:val="0"/>
              <w:marBottom w:val="0"/>
              <w:divBdr>
                <w:top w:val="none" w:sz="0" w:space="0" w:color="auto"/>
                <w:left w:val="none" w:sz="0" w:space="0" w:color="auto"/>
                <w:bottom w:val="none" w:sz="0" w:space="0" w:color="auto"/>
                <w:right w:val="none" w:sz="0" w:space="0" w:color="auto"/>
              </w:divBdr>
              <w:divsChild>
                <w:div w:id="1751343329">
                  <w:marLeft w:val="0"/>
                  <w:marRight w:val="0"/>
                  <w:marTop w:val="0"/>
                  <w:marBottom w:val="0"/>
                  <w:divBdr>
                    <w:top w:val="none" w:sz="0" w:space="0" w:color="auto"/>
                    <w:left w:val="none" w:sz="0" w:space="0" w:color="auto"/>
                    <w:bottom w:val="none" w:sz="0" w:space="0" w:color="auto"/>
                    <w:right w:val="none" w:sz="0" w:space="0" w:color="auto"/>
                  </w:divBdr>
                  <w:divsChild>
                    <w:div w:id="183517988">
                      <w:marLeft w:val="0"/>
                      <w:marRight w:val="0"/>
                      <w:marTop w:val="0"/>
                      <w:marBottom w:val="0"/>
                      <w:divBdr>
                        <w:top w:val="none" w:sz="0" w:space="0" w:color="auto"/>
                        <w:left w:val="none" w:sz="0" w:space="0" w:color="auto"/>
                        <w:bottom w:val="none" w:sz="0" w:space="0" w:color="auto"/>
                        <w:right w:val="none" w:sz="0" w:space="0" w:color="auto"/>
                      </w:divBdr>
                      <w:divsChild>
                        <w:div w:id="76287184">
                          <w:marLeft w:val="0"/>
                          <w:marRight w:val="0"/>
                          <w:marTop w:val="0"/>
                          <w:marBottom w:val="0"/>
                          <w:divBdr>
                            <w:top w:val="none" w:sz="0" w:space="0" w:color="auto"/>
                            <w:left w:val="none" w:sz="0" w:space="0" w:color="auto"/>
                            <w:bottom w:val="none" w:sz="0" w:space="0" w:color="auto"/>
                            <w:right w:val="none" w:sz="0" w:space="0" w:color="auto"/>
                          </w:divBdr>
                          <w:divsChild>
                            <w:div w:id="1996689859">
                              <w:marLeft w:val="0"/>
                              <w:marRight w:val="0"/>
                              <w:marTop w:val="0"/>
                              <w:marBottom w:val="0"/>
                              <w:divBdr>
                                <w:top w:val="none" w:sz="0" w:space="0" w:color="auto"/>
                                <w:left w:val="none" w:sz="0" w:space="0" w:color="auto"/>
                                <w:bottom w:val="none" w:sz="0" w:space="0" w:color="auto"/>
                                <w:right w:val="none" w:sz="0" w:space="0" w:color="auto"/>
                              </w:divBdr>
                              <w:divsChild>
                                <w:div w:id="1573464400">
                                  <w:marLeft w:val="0"/>
                                  <w:marRight w:val="0"/>
                                  <w:marTop w:val="0"/>
                                  <w:marBottom w:val="0"/>
                                  <w:divBdr>
                                    <w:top w:val="none" w:sz="0" w:space="0" w:color="auto"/>
                                    <w:left w:val="none" w:sz="0" w:space="0" w:color="auto"/>
                                    <w:bottom w:val="none" w:sz="0" w:space="0" w:color="auto"/>
                                    <w:right w:val="none" w:sz="0" w:space="0" w:color="auto"/>
                                  </w:divBdr>
                                  <w:divsChild>
                                    <w:div w:id="897741301">
                                      <w:marLeft w:val="0"/>
                                      <w:marRight w:val="0"/>
                                      <w:marTop w:val="0"/>
                                      <w:marBottom w:val="0"/>
                                      <w:divBdr>
                                        <w:top w:val="none" w:sz="0" w:space="0" w:color="auto"/>
                                        <w:left w:val="none" w:sz="0" w:space="0" w:color="auto"/>
                                        <w:bottom w:val="none" w:sz="0" w:space="0" w:color="auto"/>
                                        <w:right w:val="none" w:sz="0" w:space="0" w:color="auto"/>
                                      </w:divBdr>
                                      <w:divsChild>
                                        <w:div w:id="1096899719">
                                          <w:marLeft w:val="0"/>
                                          <w:marRight w:val="0"/>
                                          <w:marTop w:val="75"/>
                                          <w:marBottom w:val="0"/>
                                          <w:divBdr>
                                            <w:top w:val="none" w:sz="0" w:space="0" w:color="auto"/>
                                            <w:left w:val="none" w:sz="0" w:space="0" w:color="auto"/>
                                            <w:bottom w:val="none" w:sz="0" w:space="0" w:color="auto"/>
                                            <w:right w:val="none" w:sz="0" w:space="0" w:color="auto"/>
                                          </w:divBdr>
                                        </w:div>
                                        <w:div w:id="13132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513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30801318">
              <w:marLeft w:val="0"/>
              <w:marRight w:val="0"/>
              <w:marTop w:val="0"/>
              <w:marBottom w:val="0"/>
              <w:divBdr>
                <w:top w:val="none" w:sz="0" w:space="0" w:color="auto"/>
                <w:left w:val="none" w:sz="0" w:space="0" w:color="auto"/>
                <w:bottom w:val="none" w:sz="0" w:space="0" w:color="auto"/>
                <w:right w:val="none" w:sz="0" w:space="0" w:color="auto"/>
              </w:divBdr>
            </w:div>
          </w:divsChild>
        </w:div>
        <w:div w:id="1632781502">
          <w:marLeft w:val="0"/>
          <w:marRight w:val="0"/>
          <w:marTop w:val="0"/>
          <w:marBottom w:val="0"/>
          <w:divBdr>
            <w:top w:val="none" w:sz="0" w:space="0" w:color="auto"/>
            <w:left w:val="none" w:sz="0" w:space="0" w:color="auto"/>
            <w:bottom w:val="none" w:sz="0" w:space="0" w:color="auto"/>
            <w:right w:val="none" w:sz="0" w:space="0" w:color="auto"/>
          </w:divBdr>
          <w:divsChild>
            <w:div w:id="878199362">
              <w:marLeft w:val="0"/>
              <w:marRight w:val="0"/>
              <w:marTop w:val="0"/>
              <w:marBottom w:val="0"/>
              <w:divBdr>
                <w:top w:val="none" w:sz="0" w:space="0" w:color="auto"/>
                <w:left w:val="none" w:sz="0" w:space="0" w:color="auto"/>
                <w:bottom w:val="none" w:sz="0" w:space="0" w:color="auto"/>
                <w:right w:val="none" w:sz="0" w:space="0" w:color="auto"/>
              </w:divBdr>
              <w:divsChild>
                <w:div w:id="1499880783">
                  <w:marLeft w:val="0"/>
                  <w:marRight w:val="0"/>
                  <w:marTop w:val="0"/>
                  <w:marBottom w:val="0"/>
                  <w:divBdr>
                    <w:top w:val="none" w:sz="0" w:space="0" w:color="auto"/>
                    <w:left w:val="none" w:sz="0" w:space="0" w:color="auto"/>
                    <w:bottom w:val="none" w:sz="0" w:space="0" w:color="auto"/>
                    <w:right w:val="none" w:sz="0" w:space="0" w:color="auto"/>
                  </w:divBdr>
                  <w:divsChild>
                    <w:div w:id="1194269203">
                      <w:marLeft w:val="0"/>
                      <w:marRight w:val="0"/>
                      <w:marTop w:val="0"/>
                      <w:marBottom w:val="0"/>
                      <w:divBdr>
                        <w:top w:val="none" w:sz="0" w:space="0" w:color="auto"/>
                        <w:left w:val="none" w:sz="0" w:space="0" w:color="auto"/>
                        <w:bottom w:val="none" w:sz="0" w:space="0" w:color="auto"/>
                        <w:right w:val="none" w:sz="0" w:space="0" w:color="auto"/>
                      </w:divBdr>
                      <w:divsChild>
                        <w:div w:id="1238323621">
                          <w:marLeft w:val="0"/>
                          <w:marRight w:val="0"/>
                          <w:marTop w:val="0"/>
                          <w:marBottom w:val="0"/>
                          <w:divBdr>
                            <w:top w:val="none" w:sz="0" w:space="0" w:color="auto"/>
                            <w:left w:val="none" w:sz="0" w:space="0" w:color="auto"/>
                            <w:bottom w:val="none" w:sz="0" w:space="0" w:color="auto"/>
                            <w:right w:val="none" w:sz="0" w:space="0" w:color="auto"/>
                          </w:divBdr>
                          <w:divsChild>
                            <w:div w:id="1359087021">
                              <w:marLeft w:val="0"/>
                              <w:marRight w:val="0"/>
                              <w:marTop w:val="0"/>
                              <w:marBottom w:val="0"/>
                              <w:divBdr>
                                <w:top w:val="none" w:sz="0" w:space="0" w:color="auto"/>
                                <w:left w:val="none" w:sz="0" w:space="0" w:color="auto"/>
                                <w:bottom w:val="none" w:sz="0" w:space="0" w:color="auto"/>
                                <w:right w:val="none" w:sz="0" w:space="0" w:color="auto"/>
                              </w:divBdr>
                              <w:divsChild>
                                <w:div w:id="13406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93276">
              <w:marLeft w:val="0"/>
              <w:marRight w:val="0"/>
              <w:marTop w:val="0"/>
              <w:marBottom w:val="0"/>
              <w:divBdr>
                <w:top w:val="none" w:sz="0" w:space="0" w:color="auto"/>
                <w:left w:val="none" w:sz="0" w:space="0" w:color="auto"/>
                <w:bottom w:val="none" w:sz="0" w:space="0" w:color="auto"/>
                <w:right w:val="none" w:sz="0" w:space="0" w:color="auto"/>
              </w:divBdr>
            </w:div>
          </w:divsChild>
        </w:div>
        <w:div w:id="1102991526">
          <w:marLeft w:val="0"/>
          <w:marRight w:val="0"/>
          <w:marTop w:val="0"/>
          <w:marBottom w:val="0"/>
          <w:divBdr>
            <w:top w:val="none" w:sz="0" w:space="0" w:color="auto"/>
            <w:left w:val="none" w:sz="0" w:space="0" w:color="auto"/>
            <w:bottom w:val="none" w:sz="0" w:space="0" w:color="auto"/>
            <w:right w:val="none" w:sz="0" w:space="0" w:color="auto"/>
          </w:divBdr>
          <w:divsChild>
            <w:div w:id="911426541">
              <w:marLeft w:val="0"/>
              <w:marRight w:val="0"/>
              <w:marTop w:val="0"/>
              <w:marBottom w:val="0"/>
              <w:divBdr>
                <w:top w:val="none" w:sz="0" w:space="0" w:color="auto"/>
                <w:left w:val="none" w:sz="0" w:space="0" w:color="auto"/>
                <w:bottom w:val="none" w:sz="0" w:space="0" w:color="auto"/>
                <w:right w:val="none" w:sz="0" w:space="0" w:color="auto"/>
              </w:divBdr>
              <w:divsChild>
                <w:div w:id="177160425">
                  <w:marLeft w:val="0"/>
                  <w:marRight w:val="0"/>
                  <w:marTop w:val="0"/>
                  <w:marBottom w:val="0"/>
                  <w:divBdr>
                    <w:top w:val="none" w:sz="0" w:space="0" w:color="auto"/>
                    <w:left w:val="none" w:sz="0" w:space="0" w:color="auto"/>
                    <w:bottom w:val="none" w:sz="0" w:space="0" w:color="auto"/>
                    <w:right w:val="none" w:sz="0" w:space="0" w:color="auto"/>
                  </w:divBdr>
                  <w:divsChild>
                    <w:div w:id="820343296">
                      <w:marLeft w:val="0"/>
                      <w:marRight w:val="0"/>
                      <w:marTop w:val="0"/>
                      <w:marBottom w:val="0"/>
                      <w:divBdr>
                        <w:top w:val="none" w:sz="0" w:space="0" w:color="auto"/>
                        <w:left w:val="none" w:sz="0" w:space="0" w:color="auto"/>
                        <w:bottom w:val="none" w:sz="0" w:space="0" w:color="auto"/>
                        <w:right w:val="none" w:sz="0" w:space="0" w:color="auto"/>
                      </w:divBdr>
                      <w:divsChild>
                        <w:div w:id="310598910">
                          <w:marLeft w:val="0"/>
                          <w:marRight w:val="0"/>
                          <w:marTop w:val="0"/>
                          <w:marBottom w:val="0"/>
                          <w:divBdr>
                            <w:top w:val="none" w:sz="0" w:space="0" w:color="auto"/>
                            <w:left w:val="none" w:sz="0" w:space="0" w:color="auto"/>
                            <w:bottom w:val="none" w:sz="0" w:space="0" w:color="auto"/>
                            <w:right w:val="none" w:sz="0" w:space="0" w:color="auto"/>
                          </w:divBdr>
                          <w:divsChild>
                            <w:div w:id="1296108665">
                              <w:marLeft w:val="0"/>
                              <w:marRight w:val="0"/>
                              <w:marTop w:val="0"/>
                              <w:marBottom w:val="0"/>
                              <w:divBdr>
                                <w:top w:val="none" w:sz="0" w:space="0" w:color="auto"/>
                                <w:left w:val="none" w:sz="0" w:space="0" w:color="auto"/>
                                <w:bottom w:val="none" w:sz="0" w:space="0" w:color="auto"/>
                                <w:right w:val="none" w:sz="0" w:space="0" w:color="auto"/>
                              </w:divBdr>
                              <w:divsChild>
                                <w:div w:id="667053172">
                                  <w:marLeft w:val="0"/>
                                  <w:marRight w:val="0"/>
                                  <w:marTop w:val="0"/>
                                  <w:marBottom w:val="0"/>
                                  <w:divBdr>
                                    <w:top w:val="none" w:sz="0" w:space="0" w:color="auto"/>
                                    <w:left w:val="none" w:sz="0" w:space="0" w:color="auto"/>
                                    <w:bottom w:val="none" w:sz="0" w:space="0" w:color="auto"/>
                                    <w:right w:val="none" w:sz="0" w:space="0" w:color="auto"/>
                                  </w:divBdr>
                                  <w:divsChild>
                                    <w:div w:id="40907423">
                                      <w:marLeft w:val="0"/>
                                      <w:marRight w:val="0"/>
                                      <w:marTop w:val="0"/>
                                      <w:marBottom w:val="0"/>
                                      <w:divBdr>
                                        <w:top w:val="none" w:sz="0" w:space="0" w:color="auto"/>
                                        <w:left w:val="none" w:sz="0" w:space="0" w:color="auto"/>
                                        <w:bottom w:val="none" w:sz="0" w:space="0" w:color="auto"/>
                                        <w:right w:val="none" w:sz="0" w:space="0" w:color="auto"/>
                                      </w:divBdr>
                                      <w:divsChild>
                                        <w:div w:id="1210187904">
                                          <w:marLeft w:val="0"/>
                                          <w:marRight w:val="0"/>
                                          <w:marTop w:val="75"/>
                                          <w:marBottom w:val="0"/>
                                          <w:divBdr>
                                            <w:top w:val="none" w:sz="0" w:space="0" w:color="auto"/>
                                            <w:left w:val="none" w:sz="0" w:space="0" w:color="auto"/>
                                            <w:bottom w:val="none" w:sz="0" w:space="0" w:color="auto"/>
                                            <w:right w:val="none" w:sz="0" w:space="0" w:color="auto"/>
                                          </w:divBdr>
                                        </w:div>
                                        <w:div w:id="7860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541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5227786">
              <w:marLeft w:val="0"/>
              <w:marRight w:val="0"/>
              <w:marTop w:val="0"/>
              <w:marBottom w:val="0"/>
              <w:divBdr>
                <w:top w:val="none" w:sz="0" w:space="0" w:color="auto"/>
                <w:left w:val="none" w:sz="0" w:space="0" w:color="auto"/>
                <w:bottom w:val="none" w:sz="0" w:space="0" w:color="auto"/>
                <w:right w:val="none" w:sz="0" w:space="0" w:color="auto"/>
              </w:divBdr>
            </w:div>
          </w:divsChild>
        </w:div>
        <w:div w:id="1976137054">
          <w:marLeft w:val="0"/>
          <w:marRight w:val="0"/>
          <w:marTop w:val="0"/>
          <w:marBottom w:val="0"/>
          <w:divBdr>
            <w:top w:val="none" w:sz="0" w:space="0" w:color="auto"/>
            <w:left w:val="none" w:sz="0" w:space="0" w:color="auto"/>
            <w:bottom w:val="none" w:sz="0" w:space="0" w:color="auto"/>
            <w:right w:val="none" w:sz="0" w:space="0" w:color="auto"/>
          </w:divBdr>
          <w:divsChild>
            <w:div w:id="1727409987">
              <w:marLeft w:val="0"/>
              <w:marRight w:val="0"/>
              <w:marTop w:val="0"/>
              <w:marBottom w:val="0"/>
              <w:divBdr>
                <w:top w:val="none" w:sz="0" w:space="0" w:color="auto"/>
                <w:left w:val="none" w:sz="0" w:space="0" w:color="auto"/>
                <w:bottom w:val="none" w:sz="0" w:space="0" w:color="auto"/>
                <w:right w:val="none" w:sz="0" w:space="0" w:color="auto"/>
              </w:divBdr>
              <w:divsChild>
                <w:div w:id="1352025282">
                  <w:marLeft w:val="0"/>
                  <w:marRight w:val="0"/>
                  <w:marTop w:val="0"/>
                  <w:marBottom w:val="0"/>
                  <w:divBdr>
                    <w:top w:val="none" w:sz="0" w:space="0" w:color="auto"/>
                    <w:left w:val="none" w:sz="0" w:space="0" w:color="auto"/>
                    <w:bottom w:val="none" w:sz="0" w:space="0" w:color="auto"/>
                    <w:right w:val="none" w:sz="0" w:space="0" w:color="auto"/>
                  </w:divBdr>
                  <w:divsChild>
                    <w:div w:id="401411679">
                      <w:marLeft w:val="0"/>
                      <w:marRight w:val="0"/>
                      <w:marTop w:val="0"/>
                      <w:marBottom w:val="0"/>
                      <w:divBdr>
                        <w:top w:val="none" w:sz="0" w:space="0" w:color="auto"/>
                        <w:left w:val="none" w:sz="0" w:space="0" w:color="auto"/>
                        <w:bottom w:val="none" w:sz="0" w:space="0" w:color="auto"/>
                        <w:right w:val="none" w:sz="0" w:space="0" w:color="auto"/>
                      </w:divBdr>
                      <w:divsChild>
                        <w:div w:id="137310605">
                          <w:marLeft w:val="0"/>
                          <w:marRight w:val="0"/>
                          <w:marTop w:val="0"/>
                          <w:marBottom w:val="0"/>
                          <w:divBdr>
                            <w:top w:val="none" w:sz="0" w:space="0" w:color="auto"/>
                            <w:left w:val="none" w:sz="0" w:space="0" w:color="auto"/>
                            <w:bottom w:val="none" w:sz="0" w:space="0" w:color="auto"/>
                            <w:right w:val="none" w:sz="0" w:space="0" w:color="auto"/>
                          </w:divBdr>
                          <w:divsChild>
                            <w:div w:id="1138305594">
                              <w:marLeft w:val="0"/>
                              <w:marRight w:val="0"/>
                              <w:marTop w:val="0"/>
                              <w:marBottom w:val="0"/>
                              <w:divBdr>
                                <w:top w:val="none" w:sz="0" w:space="0" w:color="auto"/>
                                <w:left w:val="none" w:sz="0" w:space="0" w:color="auto"/>
                                <w:bottom w:val="none" w:sz="0" w:space="0" w:color="auto"/>
                                <w:right w:val="none" w:sz="0" w:space="0" w:color="auto"/>
                              </w:divBdr>
                              <w:divsChild>
                                <w:div w:id="270093386">
                                  <w:marLeft w:val="0"/>
                                  <w:marRight w:val="0"/>
                                  <w:marTop w:val="0"/>
                                  <w:marBottom w:val="0"/>
                                  <w:divBdr>
                                    <w:top w:val="none" w:sz="0" w:space="0" w:color="auto"/>
                                    <w:left w:val="none" w:sz="0" w:space="0" w:color="auto"/>
                                    <w:bottom w:val="none" w:sz="0" w:space="0" w:color="auto"/>
                                    <w:right w:val="none" w:sz="0" w:space="0" w:color="auto"/>
                                  </w:divBdr>
                                  <w:divsChild>
                                    <w:div w:id="1744986486">
                                      <w:marLeft w:val="0"/>
                                      <w:marRight w:val="0"/>
                                      <w:marTop w:val="0"/>
                                      <w:marBottom w:val="0"/>
                                      <w:divBdr>
                                        <w:top w:val="none" w:sz="0" w:space="0" w:color="auto"/>
                                        <w:left w:val="none" w:sz="0" w:space="0" w:color="auto"/>
                                        <w:bottom w:val="none" w:sz="0" w:space="0" w:color="auto"/>
                                        <w:right w:val="none" w:sz="0" w:space="0" w:color="auto"/>
                                      </w:divBdr>
                                      <w:divsChild>
                                        <w:div w:id="159395636">
                                          <w:marLeft w:val="0"/>
                                          <w:marRight w:val="0"/>
                                          <w:marTop w:val="75"/>
                                          <w:marBottom w:val="0"/>
                                          <w:divBdr>
                                            <w:top w:val="none" w:sz="0" w:space="0" w:color="auto"/>
                                            <w:left w:val="none" w:sz="0" w:space="0" w:color="auto"/>
                                            <w:bottom w:val="none" w:sz="0" w:space="0" w:color="auto"/>
                                            <w:right w:val="none" w:sz="0" w:space="0" w:color="auto"/>
                                          </w:divBdr>
                                        </w:div>
                                        <w:div w:id="17018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832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52732997">
              <w:marLeft w:val="0"/>
              <w:marRight w:val="0"/>
              <w:marTop w:val="0"/>
              <w:marBottom w:val="0"/>
              <w:divBdr>
                <w:top w:val="none" w:sz="0" w:space="0" w:color="auto"/>
                <w:left w:val="none" w:sz="0" w:space="0" w:color="auto"/>
                <w:bottom w:val="none" w:sz="0" w:space="0" w:color="auto"/>
                <w:right w:val="none" w:sz="0" w:space="0" w:color="auto"/>
              </w:divBdr>
            </w:div>
          </w:divsChild>
        </w:div>
        <w:div w:id="316617701">
          <w:marLeft w:val="0"/>
          <w:marRight w:val="0"/>
          <w:marTop w:val="0"/>
          <w:marBottom w:val="0"/>
          <w:divBdr>
            <w:top w:val="none" w:sz="0" w:space="0" w:color="auto"/>
            <w:left w:val="none" w:sz="0" w:space="0" w:color="auto"/>
            <w:bottom w:val="none" w:sz="0" w:space="0" w:color="auto"/>
            <w:right w:val="none" w:sz="0" w:space="0" w:color="auto"/>
          </w:divBdr>
          <w:divsChild>
            <w:div w:id="1990670081">
              <w:marLeft w:val="0"/>
              <w:marRight w:val="0"/>
              <w:marTop w:val="0"/>
              <w:marBottom w:val="0"/>
              <w:divBdr>
                <w:top w:val="none" w:sz="0" w:space="0" w:color="auto"/>
                <w:left w:val="none" w:sz="0" w:space="0" w:color="auto"/>
                <w:bottom w:val="none" w:sz="0" w:space="0" w:color="auto"/>
                <w:right w:val="none" w:sz="0" w:space="0" w:color="auto"/>
              </w:divBdr>
              <w:divsChild>
                <w:div w:id="93061400">
                  <w:marLeft w:val="0"/>
                  <w:marRight w:val="0"/>
                  <w:marTop w:val="0"/>
                  <w:marBottom w:val="0"/>
                  <w:divBdr>
                    <w:top w:val="none" w:sz="0" w:space="0" w:color="auto"/>
                    <w:left w:val="none" w:sz="0" w:space="0" w:color="auto"/>
                    <w:bottom w:val="none" w:sz="0" w:space="0" w:color="auto"/>
                    <w:right w:val="none" w:sz="0" w:space="0" w:color="auto"/>
                  </w:divBdr>
                  <w:divsChild>
                    <w:div w:id="91517897">
                      <w:marLeft w:val="0"/>
                      <w:marRight w:val="0"/>
                      <w:marTop w:val="0"/>
                      <w:marBottom w:val="0"/>
                      <w:divBdr>
                        <w:top w:val="none" w:sz="0" w:space="0" w:color="auto"/>
                        <w:left w:val="none" w:sz="0" w:space="0" w:color="auto"/>
                        <w:bottom w:val="none" w:sz="0" w:space="0" w:color="auto"/>
                        <w:right w:val="none" w:sz="0" w:space="0" w:color="auto"/>
                      </w:divBdr>
                      <w:divsChild>
                        <w:div w:id="99957878">
                          <w:marLeft w:val="0"/>
                          <w:marRight w:val="0"/>
                          <w:marTop w:val="0"/>
                          <w:marBottom w:val="0"/>
                          <w:divBdr>
                            <w:top w:val="none" w:sz="0" w:space="0" w:color="auto"/>
                            <w:left w:val="none" w:sz="0" w:space="0" w:color="auto"/>
                            <w:bottom w:val="none" w:sz="0" w:space="0" w:color="auto"/>
                            <w:right w:val="none" w:sz="0" w:space="0" w:color="auto"/>
                          </w:divBdr>
                          <w:divsChild>
                            <w:div w:id="5753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41382">
              <w:marLeft w:val="0"/>
              <w:marRight w:val="0"/>
              <w:marTop w:val="0"/>
              <w:marBottom w:val="0"/>
              <w:divBdr>
                <w:top w:val="none" w:sz="0" w:space="0" w:color="auto"/>
                <w:left w:val="none" w:sz="0" w:space="0" w:color="auto"/>
                <w:bottom w:val="none" w:sz="0" w:space="0" w:color="auto"/>
                <w:right w:val="none" w:sz="0" w:space="0" w:color="auto"/>
              </w:divBdr>
            </w:div>
          </w:divsChild>
        </w:div>
        <w:div w:id="856694410">
          <w:marLeft w:val="0"/>
          <w:marRight w:val="0"/>
          <w:marTop w:val="0"/>
          <w:marBottom w:val="0"/>
          <w:divBdr>
            <w:top w:val="none" w:sz="0" w:space="0" w:color="auto"/>
            <w:left w:val="none" w:sz="0" w:space="0" w:color="auto"/>
            <w:bottom w:val="none" w:sz="0" w:space="0" w:color="auto"/>
            <w:right w:val="none" w:sz="0" w:space="0" w:color="auto"/>
          </w:divBdr>
          <w:divsChild>
            <w:div w:id="1822381585">
              <w:marLeft w:val="0"/>
              <w:marRight w:val="0"/>
              <w:marTop w:val="0"/>
              <w:marBottom w:val="0"/>
              <w:divBdr>
                <w:top w:val="none" w:sz="0" w:space="0" w:color="auto"/>
                <w:left w:val="none" w:sz="0" w:space="0" w:color="auto"/>
                <w:bottom w:val="none" w:sz="0" w:space="0" w:color="auto"/>
                <w:right w:val="none" w:sz="0" w:space="0" w:color="auto"/>
              </w:divBdr>
              <w:divsChild>
                <w:div w:id="734550492">
                  <w:marLeft w:val="0"/>
                  <w:marRight w:val="0"/>
                  <w:marTop w:val="0"/>
                  <w:marBottom w:val="0"/>
                  <w:divBdr>
                    <w:top w:val="none" w:sz="0" w:space="0" w:color="auto"/>
                    <w:left w:val="none" w:sz="0" w:space="0" w:color="auto"/>
                    <w:bottom w:val="none" w:sz="0" w:space="0" w:color="auto"/>
                    <w:right w:val="none" w:sz="0" w:space="0" w:color="auto"/>
                  </w:divBdr>
                  <w:divsChild>
                    <w:div w:id="1831678680">
                      <w:marLeft w:val="0"/>
                      <w:marRight w:val="0"/>
                      <w:marTop w:val="0"/>
                      <w:marBottom w:val="0"/>
                      <w:divBdr>
                        <w:top w:val="none" w:sz="0" w:space="0" w:color="auto"/>
                        <w:left w:val="none" w:sz="0" w:space="0" w:color="auto"/>
                        <w:bottom w:val="none" w:sz="0" w:space="0" w:color="auto"/>
                        <w:right w:val="none" w:sz="0" w:space="0" w:color="auto"/>
                      </w:divBdr>
                      <w:divsChild>
                        <w:div w:id="520436199">
                          <w:marLeft w:val="0"/>
                          <w:marRight w:val="0"/>
                          <w:marTop w:val="0"/>
                          <w:marBottom w:val="0"/>
                          <w:divBdr>
                            <w:top w:val="none" w:sz="0" w:space="0" w:color="auto"/>
                            <w:left w:val="none" w:sz="0" w:space="0" w:color="auto"/>
                            <w:bottom w:val="none" w:sz="0" w:space="0" w:color="auto"/>
                            <w:right w:val="none" w:sz="0" w:space="0" w:color="auto"/>
                          </w:divBdr>
                          <w:divsChild>
                            <w:div w:id="479614148">
                              <w:marLeft w:val="0"/>
                              <w:marRight w:val="0"/>
                              <w:marTop w:val="0"/>
                              <w:marBottom w:val="0"/>
                              <w:divBdr>
                                <w:top w:val="none" w:sz="0" w:space="0" w:color="auto"/>
                                <w:left w:val="none" w:sz="0" w:space="0" w:color="auto"/>
                                <w:bottom w:val="none" w:sz="0" w:space="0" w:color="auto"/>
                                <w:right w:val="none" w:sz="0" w:space="0" w:color="auto"/>
                              </w:divBdr>
                              <w:divsChild>
                                <w:div w:id="805705270">
                                  <w:marLeft w:val="0"/>
                                  <w:marRight w:val="0"/>
                                  <w:marTop w:val="0"/>
                                  <w:marBottom w:val="0"/>
                                  <w:divBdr>
                                    <w:top w:val="none" w:sz="0" w:space="0" w:color="auto"/>
                                    <w:left w:val="none" w:sz="0" w:space="0" w:color="auto"/>
                                    <w:bottom w:val="none" w:sz="0" w:space="0" w:color="auto"/>
                                    <w:right w:val="none" w:sz="0" w:space="0" w:color="auto"/>
                                  </w:divBdr>
                                  <w:divsChild>
                                    <w:div w:id="478806147">
                                      <w:marLeft w:val="0"/>
                                      <w:marRight w:val="0"/>
                                      <w:marTop w:val="0"/>
                                      <w:marBottom w:val="0"/>
                                      <w:divBdr>
                                        <w:top w:val="none" w:sz="0" w:space="0" w:color="auto"/>
                                        <w:left w:val="none" w:sz="0" w:space="0" w:color="auto"/>
                                        <w:bottom w:val="none" w:sz="0" w:space="0" w:color="auto"/>
                                        <w:right w:val="none" w:sz="0" w:space="0" w:color="auto"/>
                                      </w:divBdr>
                                      <w:divsChild>
                                        <w:div w:id="1943297284">
                                          <w:marLeft w:val="0"/>
                                          <w:marRight w:val="0"/>
                                          <w:marTop w:val="75"/>
                                          <w:marBottom w:val="0"/>
                                          <w:divBdr>
                                            <w:top w:val="none" w:sz="0" w:space="0" w:color="auto"/>
                                            <w:left w:val="none" w:sz="0" w:space="0" w:color="auto"/>
                                            <w:bottom w:val="none" w:sz="0" w:space="0" w:color="auto"/>
                                            <w:right w:val="none" w:sz="0" w:space="0" w:color="auto"/>
                                          </w:divBdr>
                                        </w:div>
                                        <w:div w:id="19680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68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47788836">
              <w:marLeft w:val="0"/>
              <w:marRight w:val="0"/>
              <w:marTop w:val="0"/>
              <w:marBottom w:val="0"/>
              <w:divBdr>
                <w:top w:val="none" w:sz="0" w:space="0" w:color="auto"/>
                <w:left w:val="none" w:sz="0" w:space="0" w:color="auto"/>
                <w:bottom w:val="none" w:sz="0" w:space="0" w:color="auto"/>
                <w:right w:val="none" w:sz="0" w:space="0" w:color="auto"/>
              </w:divBdr>
            </w:div>
          </w:divsChild>
        </w:div>
        <w:div w:id="1785493865">
          <w:marLeft w:val="0"/>
          <w:marRight w:val="0"/>
          <w:marTop w:val="0"/>
          <w:marBottom w:val="0"/>
          <w:divBdr>
            <w:top w:val="none" w:sz="0" w:space="0" w:color="auto"/>
            <w:left w:val="none" w:sz="0" w:space="0" w:color="auto"/>
            <w:bottom w:val="none" w:sz="0" w:space="0" w:color="auto"/>
            <w:right w:val="none" w:sz="0" w:space="0" w:color="auto"/>
          </w:divBdr>
          <w:divsChild>
            <w:div w:id="550848294">
              <w:marLeft w:val="0"/>
              <w:marRight w:val="0"/>
              <w:marTop w:val="0"/>
              <w:marBottom w:val="0"/>
              <w:divBdr>
                <w:top w:val="none" w:sz="0" w:space="0" w:color="auto"/>
                <w:left w:val="none" w:sz="0" w:space="0" w:color="auto"/>
                <w:bottom w:val="none" w:sz="0" w:space="0" w:color="auto"/>
                <w:right w:val="none" w:sz="0" w:space="0" w:color="auto"/>
              </w:divBdr>
              <w:divsChild>
                <w:div w:id="1160385581">
                  <w:marLeft w:val="0"/>
                  <w:marRight w:val="0"/>
                  <w:marTop w:val="0"/>
                  <w:marBottom w:val="0"/>
                  <w:divBdr>
                    <w:top w:val="none" w:sz="0" w:space="0" w:color="auto"/>
                    <w:left w:val="none" w:sz="0" w:space="0" w:color="auto"/>
                    <w:bottom w:val="none" w:sz="0" w:space="0" w:color="auto"/>
                    <w:right w:val="none" w:sz="0" w:space="0" w:color="auto"/>
                  </w:divBdr>
                  <w:divsChild>
                    <w:div w:id="875851115">
                      <w:marLeft w:val="0"/>
                      <w:marRight w:val="0"/>
                      <w:marTop w:val="0"/>
                      <w:marBottom w:val="0"/>
                      <w:divBdr>
                        <w:top w:val="none" w:sz="0" w:space="0" w:color="auto"/>
                        <w:left w:val="none" w:sz="0" w:space="0" w:color="auto"/>
                        <w:bottom w:val="none" w:sz="0" w:space="0" w:color="auto"/>
                        <w:right w:val="none" w:sz="0" w:space="0" w:color="auto"/>
                      </w:divBdr>
                      <w:divsChild>
                        <w:div w:id="389039710">
                          <w:marLeft w:val="0"/>
                          <w:marRight w:val="0"/>
                          <w:marTop w:val="0"/>
                          <w:marBottom w:val="0"/>
                          <w:divBdr>
                            <w:top w:val="none" w:sz="0" w:space="0" w:color="auto"/>
                            <w:left w:val="none" w:sz="0" w:space="0" w:color="auto"/>
                            <w:bottom w:val="none" w:sz="0" w:space="0" w:color="auto"/>
                            <w:right w:val="none" w:sz="0" w:space="0" w:color="auto"/>
                          </w:divBdr>
                          <w:divsChild>
                            <w:div w:id="1527594849">
                              <w:marLeft w:val="0"/>
                              <w:marRight w:val="0"/>
                              <w:marTop w:val="0"/>
                              <w:marBottom w:val="0"/>
                              <w:divBdr>
                                <w:top w:val="none" w:sz="0" w:space="0" w:color="auto"/>
                                <w:left w:val="none" w:sz="0" w:space="0" w:color="auto"/>
                                <w:bottom w:val="none" w:sz="0" w:space="0" w:color="auto"/>
                                <w:right w:val="none" w:sz="0" w:space="0" w:color="auto"/>
                              </w:divBdr>
                              <w:divsChild>
                                <w:div w:id="8421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836192">
              <w:marLeft w:val="0"/>
              <w:marRight w:val="0"/>
              <w:marTop w:val="0"/>
              <w:marBottom w:val="0"/>
              <w:divBdr>
                <w:top w:val="none" w:sz="0" w:space="0" w:color="auto"/>
                <w:left w:val="none" w:sz="0" w:space="0" w:color="auto"/>
                <w:bottom w:val="none" w:sz="0" w:space="0" w:color="auto"/>
                <w:right w:val="none" w:sz="0" w:space="0" w:color="auto"/>
              </w:divBdr>
            </w:div>
          </w:divsChild>
        </w:div>
        <w:div w:id="1056858990">
          <w:marLeft w:val="0"/>
          <w:marRight w:val="0"/>
          <w:marTop w:val="0"/>
          <w:marBottom w:val="0"/>
          <w:divBdr>
            <w:top w:val="none" w:sz="0" w:space="0" w:color="auto"/>
            <w:left w:val="none" w:sz="0" w:space="0" w:color="auto"/>
            <w:bottom w:val="none" w:sz="0" w:space="0" w:color="auto"/>
            <w:right w:val="none" w:sz="0" w:space="0" w:color="auto"/>
          </w:divBdr>
          <w:divsChild>
            <w:div w:id="185755223">
              <w:marLeft w:val="0"/>
              <w:marRight w:val="0"/>
              <w:marTop w:val="0"/>
              <w:marBottom w:val="0"/>
              <w:divBdr>
                <w:top w:val="none" w:sz="0" w:space="0" w:color="auto"/>
                <w:left w:val="none" w:sz="0" w:space="0" w:color="auto"/>
                <w:bottom w:val="none" w:sz="0" w:space="0" w:color="auto"/>
                <w:right w:val="none" w:sz="0" w:space="0" w:color="auto"/>
              </w:divBdr>
              <w:divsChild>
                <w:div w:id="722874141">
                  <w:marLeft w:val="0"/>
                  <w:marRight w:val="0"/>
                  <w:marTop w:val="0"/>
                  <w:marBottom w:val="0"/>
                  <w:divBdr>
                    <w:top w:val="none" w:sz="0" w:space="0" w:color="auto"/>
                    <w:left w:val="none" w:sz="0" w:space="0" w:color="auto"/>
                    <w:bottom w:val="none" w:sz="0" w:space="0" w:color="auto"/>
                    <w:right w:val="none" w:sz="0" w:space="0" w:color="auto"/>
                  </w:divBdr>
                  <w:divsChild>
                    <w:div w:id="1742410134">
                      <w:marLeft w:val="0"/>
                      <w:marRight w:val="0"/>
                      <w:marTop w:val="0"/>
                      <w:marBottom w:val="0"/>
                      <w:divBdr>
                        <w:top w:val="none" w:sz="0" w:space="0" w:color="auto"/>
                        <w:left w:val="none" w:sz="0" w:space="0" w:color="auto"/>
                        <w:bottom w:val="none" w:sz="0" w:space="0" w:color="auto"/>
                        <w:right w:val="none" w:sz="0" w:space="0" w:color="auto"/>
                      </w:divBdr>
                      <w:divsChild>
                        <w:div w:id="264652224">
                          <w:marLeft w:val="0"/>
                          <w:marRight w:val="0"/>
                          <w:marTop w:val="0"/>
                          <w:marBottom w:val="0"/>
                          <w:divBdr>
                            <w:top w:val="none" w:sz="0" w:space="0" w:color="auto"/>
                            <w:left w:val="none" w:sz="0" w:space="0" w:color="auto"/>
                            <w:bottom w:val="none" w:sz="0" w:space="0" w:color="auto"/>
                            <w:right w:val="none" w:sz="0" w:space="0" w:color="auto"/>
                          </w:divBdr>
                          <w:divsChild>
                            <w:div w:id="2043435003">
                              <w:marLeft w:val="0"/>
                              <w:marRight w:val="0"/>
                              <w:marTop w:val="0"/>
                              <w:marBottom w:val="0"/>
                              <w:divBdr>
                                <w:top w:val="none" w:sz="0" w:space="0" w:color="auto"/>
                                <w:left w:val="none" w:sz="0" w:space="0" w:color="auto"/>
                                <w:bottom w:val="none" w:sz="0" w:space="0" w:color="auto"/>
                                <w:right w:val="none" w:sz="0" w:space="0" w:color="auto"/>
                              </w:divBdr>
                              <w:divsChild>
                                <w:div w:id="497038406">
                                  <w:marLeft w:val="0"/>
                                  <w:marRight w:val="0"/>
                                  <w:marTop w:val="0"/>
                                  <w:marBottom w:val="0"/>
                                  <w:divBdr>
                                    <w:top w:val="none" w:sz="0" w:space="0" w:color="auto"/>
                                    <w:left w:val="none" w:sz="0" w:space="0" w:color="auto"/>
                                    <w:bottom w:val="none" w:sz="0" w:space="0" w:color="auto"/>
                                    <w:right w:val="none" w:sz="0" w:space="0" w:color="auto"/>
                                  </w:divBdr>
                                  <w:divsChild>
                                    <w:div w:id="1806583497">
                                      <w:marLeft w:val="0"/>
                                      <w:marRight w:val="0"/>
                                      <w:marTop w:val="0"/>
                                      <w:marBottom w:val="0"/>
                                      <w:divBdr>
                                        <w:top w:val="none" w:sz="0" w:space="0" w:color="auto"/>
                                        <w:left w:val="none" w:sz="0" w:space="0" w:color="auto"/>
                                        <w:bottom w:val="none" w:sz="0" w:space="0" w:color="auto"/>
                                        <w:right w:val="none" w:sz="0" w:space="0" w:color="auto"/>
                                      </w:divBdr>
                                      <w:divsChild>
                                        <w:div w:id="1422871465">
                                          <w:marLeft w:val="0"/>
                                          <w:marRight w:val="0"/>
                                          <w:marTop w:val="75"/>
                                          <w:marBottom w:val="0"/>
                                          <w:divBdr>
                                            <w:top w:val="none" w:sz="0" w:space="0" w:color="auto"/>
                                            <w:left w:val="none" w:sz="0" w:space="0" w:color="auto"/>
                                            <w:bottom w:val="none" w:sz="0" w:space="0" w:color="auto"/>
                                            <w:right w:val="none" w:sz="0" w:space="0" w:color="auto"/>
                                          </w:divBdr>
                                        </w:div>
                                        <w:div w:id="8561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50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79155753">
              <w:marLeft w:val="0"/>
              <w:marRight w:val="0"/>
              <w:marTop w:val="0"/>
              <w:marBottom w:val="0"/>
              <w:divBdr>
                <w:top w:val="none" w:sz="0" w:space="0" w:color="auto"/>
                <w:left w:val="none" w:sz="0" w:space="0" w:color="auto"/>
                <w:bottom w:val="none" w:sz="0" w:space="0" w:color="auto"/>
                <w:right w:val="none" w:sz="0" w:space="0" w:color="auto"/>
              </w:divBdr>
            </w:div>
          </w:divsChild>
        </w:div>
        <w:div w:id="353268424">
          <w:marLeft w:val="0"/>
          <w:marRight w:val="0"/>
          <w:marTop w:val="0"/>
          <w:marBottom w:val="0"/>
          <w:divBdr>
            <w:top w:val="none" w:sz="0" w:space="0" w:color="auto"/>
            <w:left w:val="none" w:sz="0" w:space="0" w:color="auto"/>
            <w:bottom w:val="none" w:sz="0" w:space="0" w:color="auto"/>
            <w:right w:val="none" w:sz="0" w:space="0" w:color="auto"/>
          </w:divBdr>
          <w:divsChild>
            <w:div w:id="1350401758">
              <w:marLeft w:val="0"/>
              <w:marRight w:val="0"/>
              <w:marTop w:val="0"/>
              <w:marBottom w:val="0"/>
              <w:divBdr>
                <w:top w:val="none" w:sz="0" w:space="0" w:color="auto"/>
                <w:left w:val="none" w:sz="0" w:space="0" w:color="auto"/>
                <w:bottom w:val="none" w:sz="0" w:space="0" w:color="auto"/>
                <w:right w:val="none" w:sz="0" w:space="0" w:color="auto"/>
              </w:divBdr>
              <w:divsChild>
                <w:div w:id="888734999">
                  <w:marLeft w:val="0"/>
                  <w:marRight w:val="0"/>
                  <w:marTop w:val="0"/>
                  <w:marBottom w:val="0"/>
                  <w:divBdr>
                    <w:top w:val="none" w:sz="0" w:space="0" w:color="auto"/>
                    <w:left w:val="none" w:sz="0" w:space="0" w:color="auto"/>
                    <w:bottom w:val="none" w:sz="0" w:space="0" w:color="auto"/>
                    <w:right w:val="none" w:sz="0" w:space="0" w:color="auto"/>
                  </w:divBdr>
                  <w:divsChild>
                    <w:div w:id="1194610501">
                      <w:marLeft w:val="0"/>
                      <w:marRight w:val="0"/>
                      <w:marTop w:val="0"/>
                      <w:marBottom w:val="0"/>
                      <w:divBdr>
                        <w:top w:val="none" w:sz="0" w:space="0" w:color="auto"/>
                        <w:left w:val="none" w:sz="0" w:space="0" w:color="auto"/>
                        <w:bottom w:val="none" w:sz="0" w:space="0" w:color="auto"/>
                        <w:right w:val="none" w:sz="0" w:space="0" w:color="auto"/>
                      </w:divBdr>
                      <w:divsChild>
                        <w:div w:id="1971939914">
                          <w:marLeft w:val="0"/>
                          <w:marRight w:val="0"/>
                          <w:marTop w:val="0"/>
                          <w:marBottom w:val="0"/>
                          <w:divBdr>
                            <w:top w:val="none" w:sz="0" w:space="0" w:color="auto"/>
                            <w:left w:val="none" w:sz="0" w:space="0" w:color="auto"/>
                            <w:bottom w:val="none" w:sz="0" w:space="0" w:color="auto"/>
                            <w:right w:val="none" w:sz="0" w:space="0" w:color="auto"/>
                          </w:divBdr>
                          <w:divsChild>
                            <w:div w:id="1329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24013">
              <w:marLeft w:val="0"/>
              <w:marRight w:val="0"/>
              <w:marTop w:val="0"/>
              <w:marBottom w:val="0"/>
              <w:divBdr>
                <w:top w:val="none" w:sz="0" w:space="0" w:color="auto"/>
                <w:left w:val="none" w:sz="0" w:space="0" w:color="auto"/>
                <w:bottom w:val="none" w:sz="0" w:space="0" w:color="auto"/>
                <w:right w:val="none" w:sz="0" w:space="0" w:color="auto"/>
              </w:divBdr>
            </w:div>
          </w:divsChild>
        </w:div>
        <w:div w:id="1221478198">
          <w:marLeft w:val="0"/>
          <w:marRight w:val="0"/>
          <w:marTop w:val="0"/>
          <w:marBottom w:val="0"/>
          <w:divBdr>
            <w:top w:val="none" w:sz="0" w:space="0" w:color="auto"/>
            <w:left w:val="none" w:sz="0" w:space="0" w:color="auto"/>
            <w:bottom w:val="none" w:sz="0" w:space="0" w:color="auto"/>
            <w:right w:val="none" w:sz="0" w:space="0" w:color="auto"/>
          </w:divBdr>
          <w:divsChild>
            <w:div w:id="1795521497">
              <w:marLeft w:val="0"/>
              <w:marRight w:val="0"/>
              <w:marTop w:val="0"/>
              <w:marBottom w:val="0"/>
              <w:divBdr>
                <w:top w:val="none" w:sz="0" w:space="0" w:color="auto"/>
                <w:left w:val="none" w:sz="0" w:space="0" w:color="auto"/>
                <w:bottom w:val="none" w:sz="0" w:space="0" w:color="auto"/>
                <w:right w:val="none" w:sz="0" w:space="0" w:color="auto"/>
              </w:divBdr>
              <w:divsChild>
                <w:div w:id="9064129">
                  <w:marLeft w:val="0"/>
                  <w:marRight w:val="0"/>
                  <w:marTop w:val="0"/>
                  <w:marBottom w:val="0"/>
                  <w:divBdr>
                    <w:top w:val="none" w:sz="0" w:space="0" w:color="auto"/>
                    <w:left w:val="none" w:sz="0" w:space="0" w:color="auto"/>
                    <w:bottom w:val="none" w:sz="0" w:space="0" w:color="auto"/>
                    <w:right w:val="none" w:sz="0" w:space="0" w:color="auto"/>
                  </w:divBdr>
                  <w:divsChild>
                    <w:div w:id="532814483">
                      <w:marLeft w:val="0"/>
                      <w:marRight w:val="0"/>
                      <w:marTop w:val="0"/>
                      <w:marBottom w:val="0"/>
                      <w:divBdr>
                        <w:top w:val="none" w:sz="0" w:space="0" w:color="auto"/>
                        <w:left w:val="none" w:sz="0" w:space="0" w:color="auto"/>
                        <w:bottom w:val="none" w:sz="0" w:space="0" w:color="auto"/>
                        <w:right w:val="none" w:sz="0" w:space="0" w:color="auto"/>
                      </w:divBdr>
                      <w:divsChild>
                        <w:div w:id="665398990">
                          <w:marLeft w:val="0"/>
                          <w:marRight w:val="0"/>
                          <w:marTop w:val="0"/>
                          <w:marBottom w:val="0"/>
                          <w:divBdr>
                            <w:top w:val="none" w:sz="0" w:space="0" w:color="auto"/>
                            <w:left w:val="none" w:sz="0" w:space="0" w:color="auto"/>
                            <w:bottom w:val="none" w:sz="0" w:space="0" w:color="auto"/>
                            <w:right w:val="none" w:sz="0" w:space="0" w:color="auto"/>
                          </w:divBdr>
                          <w:divsChild>
                            <w:div w:id="2058776288">
                              <w:marLeft w:val="0"/>
                              <w:marRight w:val="0"/>
                              <w:marTop w:val="0"/>
                              <w:marBottom w:val="0"/>
                              <w:divBdr>
                                <w:top w:val="none" w:sz="0" w:space="0" w:color="auto"/>
                                <w:left w:val="none" w:sz="0" w:space="0" w:color="auto"/>
                                <w:bottom w:val="none" w:sz="0" w:space="0" w:color="auto"/>
                                <w:right w:val="none" w:sz="0" w:space="0" w:color="auto"/>
                              </w:divBdr>
                              <w:divsChild>
                                <w:div w:id="1152215751">
                                  <w:marLeft w:val="0"/>
                                  <w:marRight w:val="0"/>
                                  <w:marTop w:val="0"/>
                                  <w:marBottom w:val="0"/>
                                  <w:divBdr>
                                    <w:top w:val="none" w:sz="0" w:space="0" w:color="auto"/>
                                    <w:left w:val="none" w:sz="0" w:space="0" w:color="auto"/>
                                    <w:bottom w:val="none" w:sz="0" w:space="0" w:color="auto"/>
                                    <w:right w:val="none" w:sz="0" w:space="0" w:color="auto"/>
                                  </w:divBdr>
                                  <w:divsChild>
                                    <w:div w:id="399837597">
                                      <w:marLeft w:val="0"/>
                                      <w:marRight w:val="0"/>
                                      <w:marTop w:val="0"/>
                                      <w:marBottom w:val="0"/>
                                      <w:divBdr>
                                        <w:top w:val="none" w:sz="0" w:space="0" w:color="auto"/>
                                        <w:left w:val="none" w:sz="0" w:space="0" w:color="auto"/>
                                        <w:bottom w:val="none" w:sz="0" w:space="0" w:color="auto"/>
                                        <w:right w:val="none" w:sz="0" w:space="0" w:color="auto"/>
                                      </w:divBdr>
                                      <w:divsChild>
                                        <w:div w:id="2061973373">
                                          <w:marLeft w:val="0"/>
                                          <w:marRight w:val="0"/>
                                          <w:marTop w:val="75"/>
                                          <w:marBottom w:val="0"/>
                                          <w:divBdr>
                                            <w:top w:val="none" w:sz="0" w:space="0" w:color="auto"/>
                                            <w:left w:val="none" w:sz="0" w:space="0" w:color="auto"/>
                                            <w:bottom w:val="none" w:sz="0" w:space="0" w:color="auto"/>
                                            <w:right w:val="none" w:sz="0" w:space="0" w:color="auto"/>
                                          </w:divBdr>
                                        </w:div>
                                        <w:div w:id="10449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7762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57719138">
              <w:marLeft w:val="0"/>
              <w:marRight w:val="0"/>
              <w:marTop w:val="0"/>
              <w:marBottom w:val="0"/>
              <w:divBdr>
                <w:top w:val="none" w:sz="0" w:space="0" w:color="auto"/>
                <w:left w:val="none" w:sz="0" w:space="0" w:color="auto"/>
                <w:bottom w:val="none" w:sz="0" w:space="0" w:color="auto"/>
                <w:right w:val="none" w:sz="0" w:space="0" w:color="auto"/>
              </w:divBdr>
            </w:div>
          </w:divsChild>
        </w:div>
        <w:div w:id="1355420394">
          <w:marLeft w:val="0"/>
          <w:marRight w:val="0"/>
          <w:marTop w:val="0"/>
          <w:marBottom w:val="0"/>
          <w:divBdr>
            <w:top w:val="none" w:sz="0" w:space="0" w:color="auto"/>
            <w:left w:val="none" w:sz="0" w:space="0" w:color="auto"/>
            <w:bottom w:val="none" w:sz="0" w:space="0" w:color="auto"/>
            <w:right w:val="none" w:sz="0" w:space="0" w:color="auto"/>
          </w:divBdr>
          <w:divsChild>
            <w:div w:id="25722459">
              <w:marLeft w:val="0"/>
              <w:marRight w:val="0"/>
              <w:marTop w:val="0"/>
              <w:marBottom w:val="0"/>
              <w:divBdr>
                <w:top w:val="none" w:sz="0" w:space="0" w:color="auto"/>
                <w:left w:val="none" w:sz="0" w:space="0" w:color="auto"/>
                <w:bottom w:val="none" w:sz="0" w:space="0" w:color="auto"/>
                <w:right w:val="none" w:sz="0" w:space="0" w:color="auto"/>
              </w:divBdr>
              <w:divsChild>
                <w:div w:id="82142742">
                  <w:marLeft w:val="0"/>
                  <w:marRight w:val="0"/>
                  <w:marTop w:val="0"/>
                  <w:marBottom w:val="0"/>
                  <w:divBdr>
                    <w:top w:val="none" w:sz="0" w:space="0" w:color="auto"/>
                    <w:left w:val="none" w:sz="0" w:space="0" w:color="auto"/>
                    <w:bottom w:val="none" w:sz="0" w:space="0" w:color="auto"/>
                    <w:right w:val="none" w:sz="0" w:space="0" w:color="auto"/>
                  </w:divBdr>
                  <w:divsChild>
                    <w:div w:id="1953590283">
                      <w:marLeft w:val="0"/>
                      <w:marRight w:val="0"/>
                      <w:marTop w:val="0"/>
                      <w:marBottom w:val="0"/>
                      <w:divBdr>
                        <w:top w:val="none" w:sz="0" w:space="0" w:color="auto"/>
                        <w:left w:val="none" w:sz="0" w:space="0" w:color="auto"/>
                        <w:bottom w:val="none" w:sz="0" w:space="0" w:color="auto"/>
                        <w:right w:val="none" w:sz="0" w:space="0" w:color="auto"/>
                      </w:divBdr>
                      <w:divsChild>
                        <w:div w:id="378671565">
                          <w:marLeft w:val="0"/>
                          <w:marRight w:val="0"/>
                          <w:marTop w:val="0"/>
                          <w:marBottom w:val="0"/>
                          <w:divBdr>
                            <w:top w:val="none" w:sz="0" w:space="0" w:color="auto"/>
                            <w:left w:val="none" w:sz="0" w:space="0" w:color="auto"/>
                            <w:bottom w:val="none" w:sz="0" w:space="0" w:color="auto"/>
                            <w:right w:val="none" w:sz="0" w:space="0" w:color="auto"/>
                          </w:divBdr>
                          <w:divsChild>
                            <w:div w:id="1907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17107">
              <w:marLeft w:val="0"/>
              <w:marRight w:val="0"/>
              <w:marTop w:val="0"/>
              <w:marBottom w:val="0"/>
              <w:divBdr>
                <w:top w:val="none" w:sz="0" w:space="0" w:color="auto"/>
                <w:left w:val="none" w:sz="0" w:space="0" w:color="auto"/>
                <w:bottom w:val="none" w:sz="0" w:space="0" w:color="auto"/>
                <w:right w:val="none" w:sz="0" w:space="0" w:color="auto"/>
              </w:divBdr>
            </w:div>
          </w:divsChild>
        </w:div>
        <w:div w:id="84041222">
          <w:marLeft w:val="0"/>
          <w:marRight w:val="0"/>
          <w:marTop w:val="0"/>
          <w:marBottom w:val="0"/>
          <w:divBdr>
            <w:top w:val="none" w:sz="0" w:space="0" w:color="auto"/>
            <w:left w:val="none" w:sz="0" w:space="0" w:color="auto"/>
            <w:bottom w:val="none" w:sz="0" w:space="0" w:color="auto"/>
            <w:right w:val="none" w:sz="0" w:space="0" w:color="auto"/>
          </w:divBdr>
          <w:divsChild>
            <w:div w:id="273051017">
              <w:marLeft w:val="0"/>
              <w:marRight w:val="0"/>
              <w:marTop w:val="0"/>
              <w:marBottom w:val="0"/>
              <w:divBdr>
                <w:top w:val="none" w:sz="0" w:space="0" w:color="auto"/>
                <w:left w:val="none" w:sz="0" w:space="0" w:color="auto"/>
                <w:bottom w:val="none" w:sz="0" w:space="0" w:color="auto"/>
                <w:right w:val="none" w:sz="0" w:space="0" w:color="auto"/>
              </w:divBdr>
              <w:divsChild>
                <w:div w:id="858085546">
                  <w:marLeft w:val="0"/>
                  <w:marRight w:val="0"/>
                  <w:marTop w:val="0"/>
                  <w:marBottom w:val="0"/>
                  <w:divBdr>
                    <w:top w:val="none" w:sz="0" w:space="0" w:color="auto"/>
                    <w:left w:val="none" w:sz="0" w:space="0" w:color="auto"/>
                    <w:bottom w:val="none" w:sz="0" w:space="0" w:color="auto"/>
                    <w:right w:val="none" w:sz="0" w:space="0" w:color="auto"/>
                  </w:divBdr>
                  <w:divsChild>
                    <w:div w:id="1593052626">
                      <w:marLeft w:val="0"/>
                      <w:marRight w:val="0"/>
                      <w:marTop w:val="0"/>
                      <w:marBottom w:val="0"/>
                      <w:divBdr>
                        <w:top w:val="none" w:sz="0" w:space="0" w:color="auto"/>
                        <w:left w:val="none" w:sz="0" w:space="0" w:color="auto"/>
                        <w:bottom w:val="none" w:sz="0" w:space="0" w:color="auto"/>
                        <w:right w:val="none" w:sz="0" w:space="0" w:color="auto"/>
                      </w:divBdr>
                      <w:divsChild>
                        <w:div w:id="1182400640">
                          <w:marLeft w:val="0"/>
                          <w:marRight w:val="0"/>
                          <w:marTop w:val="0"/>
                          <w:marBottom w:val="0"/>
                          <w:divBdr>
                            <w:top w:val="none" w:sz="0" w:space="0" w:color="auto"/>
                            <w:left w:val="none" w:sz="0" w:space="0" w:color="auto"/>
                            <w:bottom w:val="none" w:sz="0" w:space="0" w:color="auto"/>
                            <w:right w:val="none" w:sz="0" w:space="0" w:color="auto"/>
                          </w:divBdr>
                          <w:divsChild>
                            <w:div w:id="165831606">
                              <w:marLeft w:val="0"/>
                              <w:marRight w:val="0"/>
                              <w:marTop w:val="0"/>
                              <w:marBottom w:val="0"/>
                              <w:divBdr>
                                <w:top w:val="none" w:sz="0" w:space="0" w:color="auto"/>
                                <w:left w:val="none" w:sz="0" w:space="0" w:color="auto"/>
                                <w:bottom w:val="none" w:sz="0" w:space="0" w:color="auto"/>
                                <w:right w:val="none" w:sz="0" w:space="0" w:color="auto"/>
                              </w:divBdr>
                              <w:divsChild>
                                <w:div w:id="1205827115">
                                  <w:marLeft w:val="0"/>
                                  <w:marRight w:val="0"/>
                                  <w:marTop w:val="0"/>
                                  <w:marBottom w:val="0"/>
                                  <w:divBdr>
                                    <w:top w:val="none" w:sz="0" w:space="0" w:color="auto"/>
                                    <w:left w:val="none" w:sz="0" w:space="0" w:color="auto"/>
                                    <w:bottom w:val="none" w:sz="0" w:space="0" w:color="auto"/>
                                    <w:right w:val="none" w:sz="0" w:space="0" w:color="auto"/>
                                  </w:divBdr>
                                  <w:divsChild>
                                    <w:div w:id="1554923299">
                                      <w:marLeft w:val="0"/>
                                      <w:marRight w:val="0"/>
                                      <w:marTop w:val="0"/>
                                      <w:marBottom w:val="0"/>
                                      <w:divBdr>
                                        <w:top w:val="none" w:sz="0" w:space="0" w:color="auto"/>
                                        <w:left w:val="none" w:sz="0" w:space="0" w:color="auto"/>
                                        <w:bottom w:val="none" w:sz="0" w:space="0" w:color="auto"/>
                                        <w:right w:val="none" w:sz="0" w:space="0" w:color="auto"/>
                                      </w:divBdr>
                                      <w:divsChild>
                                        <w:div w:id="600843975">
                                          <w:marLeft w:val="0"/>
                                          <w:marRight w:val="0"/>
                                          <w:marTop w:val="75"/>
                                          <w:marBottom w:val="0"/>
                                          <w:divBdr>
                                            <w:top w:val="none" w:sz="0" w:space="0" w:color="auto"/>
                                            <w:left w:val="none" w:sz="0" w:space="0" w:color="auto"/>
                                            <w:bottom w:val="none" w:sz="0" w:space="0" w:color="auto"/>
                                            <w:right w:val="none" w:sz="0" w:space="0" w:color="auto"/>
                                          </w:divBdr>
                                        </w:div>
                                        <w:div w:id="6802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27540">
                              <w:marLeft w:val="0"/>
                              <w:marRight w:val="120"/>
                              <w:marTop w:val="150"/>
                              <w:marBottom w:val="0"/>
                              <w:divBdr>
                                <w:top w:val="none" w:sz="0" w:space="0" w:color="auto"/>
                                <w:left w:val="none" w:sz="0" w:space="0" w:color="auto"/>
                                <w:bottom w:val="none" w:sz="0" w:space="0" w:color="auto"/>
                                <w:right w:val="none" w:sz="0" w:space="0" w:color="auto"/>
                              </w:divBdr>
                            </w:div>
                          </w:divsChild>
                        </w:div>
                        <w:div w:id="1995066075">
                          <w:marLeft w:val="0"/>
                          <w:marRight w:val="0"/>
                          <w:marTop w:val="0"/>
                          <w:marBottom w:val="0"/>
                          <w:divBdr>
                            <w:top w:val="none" w:sz="0" w:space="0" w:color="auto"/>
                            <w:left w:val="none" w:sz="0" w:space="0" w:color="auto"/>
                            <w:bottom w:val="none" w:sz="0" w:space="0" w:color="auto"/>
                            <w:right w:val="none" w:sz="0" w:space="0" w:color="auto"/>
                          </w:divBdr>
                          <w:divsChild>
                            <w:div w:id="918951497">
                              <w:marLeft w:val="0"/>
                              <w:marRight w:val="0"/>
                              <w:marTop w:val="15"/>
                              <w:marBottom w:val="0"/>
                              <w:divBdr>
                                <w:top w:val="none" w:sz="0" w:space="0" w:color="auto"/>
                                <w:left w:val="none" w:sz="0" w:space="0" w:color="auto"/>
                                <w:bottom w:val="none" w:sz="0" w:space="0" w:color="auto"/>
                                <w:right w:val="none" w:sz="0" w:space="0" w:color="auto"/>
                              </w:divBdr>
                              <w:divsChild>
                                <w:div w:id="104546447">
                                  <w:marLeft w:val="0"/>
                                  <w:marRight w:val="15"/>
                                  <w:marTop w:val="0"/>
                                  <w:marBottom w:val="0"/>
                                  <w:divBdr>
                                    <w:top w:val="none" w:sz="0" w:space="0" w:color="auto"/>
                                    <w:left w:val="none" w:sz="0" w:space="0" w:color="auto"/>
                                    <w:bottom w:val="none" w:sz="0" w:space="0" w:color="auto"/>
                                    <w:right w:val="none" w:sz="0" w:space="0" w:color="auto"/>
                                  </w:divBdr>
                                  <w:divsChild>
                                    <w:div w:id="1420058928">
                                      <w:marLeft w:val="0"/>
                                      <w:marRight w:val="0"/>
                                      <w:marTop w:val="0"/>
                                      <w:marBottom w:val="0"/>
                                      <w:divBdr>
                                        <w:top w:val="none" w:sz="0" w:space="0" w:color="auto"/>
                                        <w:left w:val="none" w:sz="0" w:space="0" w:color="auto"/>
                                        <w:bottom w:val="none" w:sz="0" w:space="0" w:color="auto"/>
                                        <w:right w:val="none" w:sz="0" w:space="0" w:color="auto"/>
                                      </w:divBdr>
                                      <w:divsChild>
                                        <w:div w:id="144704261">
                                          <w:marLeft w:val="0"/>
                                          <w:marRight w:val="0"/>
                                          <w:marTop w:val="0"/>
                                          <w:marBottom w:val="0"/>
                                          <w:divBdr>
                                            <w:top w:val="none" w:sz="0" w:space="0" w:color="auto"/>
                                            <w:left w:val="none" w:sz="0" w:space="0" w:color="auto"/>
                                            <w:bottom w:val="none" w:sz="0" w:space="0" w:color="auto"/>
                                            <w:right w:val="none" w:sz="0" w:space="0" w:color="auto"/>
                                          </w:divBdr>
                                          <w:divsChild>
                                            <w:div w:id="1790199433">
                                              <w:marLeft w:val="0"/>
                                              <w:marRight w:val="0"/>
                                              <w:marTop w:val="0"/>
                                              <w:marBottom w:val="0"/>
                                              <w:divBdr>
                                                <w:top w:val="none" w:sz="0" w:space="0" w:color="auto"/>
                                                <w:left w:val="none" w:sz="0" w:space="0" w:color="auto"/>
                                                <w:bottom w:val="none" w:sz="0" w:space="0" w:color="auto"/>
                                                <w:right w:val="none" w:sz="0" w:space="0" w:color="auto"/>
                                              </w:divBdr>
                                              <w:divsChild>
                                                <w:div w:id="1441946166">
                                                  <w:marLeft w:val="0"/>
                                                  <w:marRight w:val="0"/>
                                                  <w:marTop w:val="0"/>
                                                  <w:marBottom w:val="0"/>
                                                  <w:divBdr>
                                                    <w:top w:val="none" w:sz="0" w:space="0" w:color="auto"/>
                                                    <w:left w:val="none" w:sz="0" w:space="0" w:color="auto"/>
                                                    <w:bottom w:val="none" w:sz="0" w:space="0" w:color="auto"/>
                                                    <w:right w:val="none" w:sz="0" w:space="0" w:color="auto"/>
                                                  </w:divBdr>
                                                  <w:divsChild>
                                                    <w:div w:id="11630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958297">
              <w:marLeft w:val="0"/>
              <w:marRight w:val="0"/>
              <w:marTop w:val="0"/>
              <w:marBottom w:val="0"/>
              <w:divBdr>
                <w:top w:val="none" w:sz="0" w:space="0" w:color="auto"/>
                <w:left w:val="none" w:sz="0" w:space="0" w:color="auto"/>
                <w:bottom w:val="none" w:sz="0" w:space="0" w:color="auto"/>
                <w:right w:val="none" w:sz="0" w:space="0" w:color="auto"/>
              </w:divBdr>
            </w:div>
          </w:divsChild>
        </w:div>
        <w:div w:id="483157459">
          <w:marLeft w:val="0"/>
          <w:marRight w:val="0"/>
          <w:marTop w:val="0"/>
          <w:marBottom w:val="0"/>
          <w:divBdr>
            <w:top w:val="none" w:sz="0" w:space="0" w:color="auto"/>
            <w:left w:val="none" w:sz="0" w:space="0" w:color="auto"/>
            <w:bottom w:val="none" w:sz="0" w:space="0" w:color="auto"/>
            <w:right w:val="none" w:sz="0" w:space="0" w:color="auto"/>
          </w:divBdr>
          <w:divsChild>
            <w:div w:id="62530313">
              <w:marLeft w:val="0"/>
              <w:marRight w:val="0"/>
              <w:marTop w:val="0"/>
              <w:marBottom w:val="0"/>
              <w:divBdr>
                <w:top w:val="none" w:sz="0" w:space="0" w:color="auto"/>
                <w:left w:val="none" w:sz="0" w:space="0" w:color="auto"/>
                <w:bottom w:val="none" w:sz="0" w:space="0" w:color="auto"/>
                <w:right w:val="none" w:sz="0" w:space="0" w:color="auto"/>
              </w:divBdr>
              <w:divsChild>
                <w:div w:id="1566647415">
                  <w:marLeft w:val="0"/>
                  <w:marRight w:val="0"/>
                  <w:marTop w:val="0"/>
                  <w:marBottom w:val="0"/>
                  <w:divBdr>
                    <w:top w:val="none" w:sz="0" w:space="0" w:color="auto"/>
                    <w:left w:val="none" w:sz="0" w:space="0" w:color="auto"/>
                    <w:bottom w:val="none" w:sz="0" w:space="0" w:color="auto"/>
                    <w:right w:val="none" w:sz="0" w:space="0" w:color="auto"/>
                  </w:divBdr>
                  <w:divsChild>
                    <w:div w:id="462426366">
                      <w:marLeft w:val="0"/>
                      <w:marRight w:val="0"/>
                      <w:marTop w:val="0"/>
                      <w:marBottom w:val="0"/>
                      <w:divBdr>
                        <w:top w:val="none" w:sz="0" w:space="0" w:color="auto"/>
                        <w:left w:val="none" w:sz="0" w:space="0" w:color="auto"/>
                        <w:bottom w:val="none" w:sz="0" w:space="0" w:color="auto"/>
                        <w:right w:val="none" w:sz="0" w:space="0" w:color="auto"/>
                      </w:divBdr>
                      <w:divsChild>
                        <w:div w:id="1448622652">
                          <w:marLeft w:val="0"/>
                          <w:marRight w:val="0"/>
                          <w:marTop w:val="0"/>
                          <w:marBottom w:val="0"/>
                          <w:divBdr>
                            <w:top w:val="none" w:sz="0" w:space="0" w:color="auto"/>
                            <w:left w:val="none" w:sz="0" w:space="0" w:color="auto"/>
                            <w:bottom w:val="none" w:sz="0" w:space="0" w:color="auto"/>
                            <w:right w:val="none" w:sz="0" w:space="0" w:color="auto"/>
                          </w:divBdr>
                          <w:divsChild>
                            <w:div w:id="807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76983">
              <w:marLeft w:val="0"/>
              <w:marRight w:val="0"/>
              <w:marTop w:val="0"/>
              <w:marBottom w:val="0"/>
              <w:divBdr>
                <w:top w:val="none" w:sz="0" w:space="0" w:color="auto"/>
                <w:left w:val="none" w:sz="0" w:space="0" w:color="auto"/>
                <w:bottom w:val="none" w:sz="0" w:space="0" w:color="auto"/>
                <w:right w:val="none" w:sz="0" w:space="0" w:color="auto"/>
              </w:divBdr>
            </w:div>
          </w:divsChild>
        </w:div>
        <w:div w:id="693730623">
          <w:marLeft w:val="0"/>
          <w:marRight w:val="0"/>
          <w:marTop w:val="0"/>
          <w:marBottom w:val="0"/>
          <w:divBdr>
            <w:top w:val="none" w:sz="0" w:space="0" w:color="auto"/>
            <w:left w:val="none" w:sz="0" w:space="0" w:color="auto"/>
            <w:bottom w:val="none" w:sz="0" w:space="0" w:color="auto"/>
            <w:right w:val="none" w:sz="0" w:space="0" w:color="auto"/>
          </w:divBdr>
          <w:divsChild>
            <w:div w:id="1619140714">
              <w:marLeft w:val="0"/>
              <w:marRight w:val="0"/>
              <w:marTop w:val="0"/>
              <w:marBottom w:val="0"/>
              <w:divBdr>
                <w:top w:val="none" w:sz="0" w:space="0" w:color="auto"/>
                <w:left w:val="none" w:sz="0" w:space="0" w:color="auto"/>
                <w:bottom w:val="none" w:sz="0" w:space="0" w:color="auto"/>
                <w:right w:val="none" w:sz="0" w:space="0" w:color="auto"/>
              </w:divBdr>
              <w:divsChild>
                <w:div w:id="1384138753">
                  <w:marLeft w:val="0"/>
                  <w:marRight w:val="0"/>
                  <w:marTop w:val="0"/>
                  <w:marBottom w:val="0"/>
                  <w:divBdr>
                    <w:top w:val="none" w:sz="0" w:space="0" w:color="auto"/>
                    <w:left w:val="none" w:sz="0" w:space="0" w:color="auto"/>
                    <w:bottom w:val="none" w:sz="0" w:space="0" w:color="auto"/>
                    <w:right w:val="none" w:sz="0" w:space="0" w:color="auto"/>
                  </w:divBdr>
                  <w:divsChild>
                    <w:div w:id="1294944440">
                      <w:marLeft w:val="0"/>
                      <w:marRight w:val="0"/>
                      <w:marTop w:val="0"/>
                      <w:marBottom w:val="0"/>
                      <w:divBdr>
                        <w:top w:val="none" w:sz="0" w:space="0" w:color="auto"/>
                        <w:left w:val="none" w:sz="0" w:space="0" w:color="auto"/>
                        <w:bottom w:val="none" w:sz="0" w:space="0" w:color="auto"/>
                        <w:right w:val="none" w:sz="0" w:space="0" w:color="auto"/>
                      </w:divBdr>
                      <w:divsChild>
                        <w:div w:id="541328987">
                          <w:marLeft w:val="0"/>
                          <w:marRight w:val="0"/>
                          <w:marTop w:val="0"/>
                          <w:marBottom w:val="0"/>
                          <w:divBdr>
                            <w:top w:val="none" w:sz="0" w:space="0" w:color="auto"/>
                            <w:left w:val="none" w:sz="0" w:space="0" w:color="auto"/>
                            <w:bottom w:val="none" w:sz="0" w:space="0" w:color="auto"/>
                            <w:right w:val="none" w:sz="0" w:space="0" w:color="auto"/>
                          </w:divBdr>
                          <w:divsChild>
                            <w:div w:id="2028215108">
                              <w:marLeft w:val="0"/>
                              <w:marRight w:val="0"/>
                              <w:marTop w:val="0"/>
                              <w:marBottom w:val="0"/>
                              <w:divBdr>
                                <w:top w:val="none" w:sz="0" w:space="0" w:color="auto"/>
                                <w:left w:val="none" w:sz="0" w:space="0" w:color="auto"/>
                                <w:bottom w:val="none" w:sz="0" w:space="0" w:color="auto"/>
                                <w:right w:val="none" w:sz="0" w:space="0" w:color="auto"/>
                              </w:divBdr>
                              <w:divsChild>
                                <w:div w:id="310521222">
                                  <w:marLeft w:val="0"/>
                                  <w:marRight w:val="0"/>
                                  <w:marTop w:val="0"/>
                                  <w:marBottom w:val="0"/>
                                  <w:divBdr>
                                    <w:top w:val="none" w:sz="0" w:space="0" w:color="auto"/>
                                    <w:left w:val="none" w:sz="0" w:space="0" w:color="auto"/>
                                    <w:bottom w:val="none" w:sz="0" w:space="0" w:color="auto"/>
                                    <w:right w:val="none" w:sz="0" w:space="0" w:color="auto"/>
                                  </w:divBdr>
                                  <w:divsChild>
                                    <w:div w:id="2008634988">
                                      <w:marLeft w:val="0"/>
                                      <w:marRight w:val="0"/>
                                      <w:marTop w:val="0"/>
                                      <w:marBottom w:val="0"/>
                                      <w:divBdr>
                                        <w:top w:val="none" w:sz="0" w:space="0" w:color="auto"/>
                                        <w:left w:val="none" w:sz="0" w:space="0" w:color="auto"/>
                                        <w:bottom w:val="none" w:sz="0" w:space="0" w:color="auto"/>
                                        <w:right w:val="none" w:sz="0" w:space="0" w:color="auto"/>
                                      </w:divBdr>
                                      <w:divsChild>
                                        <w:div w:id="2132630116">
                                          <w:marLeft w:val="0"/>
                                          <w:marRight w:val="0"/>
                                          <w:marTop w:val="75"/>
                                          <w:marBottom w:val="0"/>
                                          <w:divBdr>
                                            <w:top w:val="none" w:sz="0" w:space="0" w:color="auto"/>
                                            <w:left w:val="none" w:sz="0" w:space="0" w:color="auto"/>
                                            <w:bottom w:val="none" w:sz="0" w:space="0" w:color="auto"/>
                                            <w:right w:val="none" w:sz="0" w:space="0" w:color="auto"/>
                                          </w:divBdr>
                                        </w:div>
                                        <w:div w:id="16247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3986">
                              <w:marLeft w:val="0"/>
                              <w:marRight w:val="120"/>
                              <w:marTop w:val="150"/>
                              <w:marBottom w:val="0"/>
                              <w:divBdr>
                                <w:top w:val="none" w:sz="0" w:space="0" w:color="auto"/>
                                <w:left w:val="none" w:sz="0" w:space="0" w:color="auto"/>
                                <w:bottom w:val="none" w:sz="0" w:space="0" w:color="auto"/>
                                <w:right w:val="none" w:sz="0" w:space="0" w:color="auto"/>
                              </w:divBdr>
                            </w:div>
                          </w:divsChild>
                        </w:div>
                        <w:div w:id="1047338281">
                          <w:marLeft w:val="0"/>
                          <w:marRight w:val="0"/>
                          <w:marTop w:val="0"/>
                          <w:marBottom w:val="0"/>
                          <w:divBdr>
                            <w:top w:val="none" w:sz="0" w:space="0" w:color="auto"/>
                            <w:left w:val="none" w:sz="0" w:space="0" w:color="auto"/>
                            <w:bottom w:val="none" w:sz="0" w:space="0" w:color="auto"/>
                            <w:right w:val="none" w:sz="0" w:space="0" w:color="auto"/>
                          </w:divBdr>
                          <w:divsChild>
                            <w:div w:id="494029230">
                              <w:marLeft w:val="0"/>
                              <w:marRight w:val="0"/>
                              <w:marTop w:val="15"/>
                              <w:marBottom w:val="0"/>
                              <w:divBdr>
                                <w:top w:val="none" w:sz="0" w:space="0" w:color="auto"/>
                                <w:left w:val="none" w:sz="0" w:space="0" w:color="auto"/>
                                <w:bottom w:val="none" w:sz="0" w:space="0" w:color="auto"/>
                                <w:right w:val="none" w:sz="0" w:space="0" w:color="auto"/>
                              </w:divBdr>
                              <w:divsChild>
                                <w:div w:id="1206989181">
                                  <w:marLeft w:val="0"/>
                                  <w:marRight w:val="15"/>
                                  <w:marTop w:val="0"/>
                                  <w:marBottom w:val="0"/>
                                  <w:divBdr>
                                    <w:top w:val="none" w:sz="0" w:space="0" w:color="auto"/>
                                    <w:left w:val="none" w:sz="0" w:space="0" w:color="auto"/>
                                    <w:bottom w:val="none" w:sz="0" w:space="0" w:color="auto"/>
                                    <w:right w:val="none" w:sz="0" w:space="0" w:color="auto"/>
                                  </w:divBdr>
                                  <w:divsChild>
                                    <w:div w:id="1051459676">
                                      <w:marLeft w:val="0"/>
                                      <w:marRight w:val="0"/>
                                      <w:marTop w:val="0"/>
                                      <w:marBottom w:val="0"/>
                                      <w:divBdr>
                                        <w:top w:val="none" w:sz="0" w:space="0" w:color="auto"/>
                                        <w:left w:val="none" w:sz="0" w:space="0" w:color="auto"/>
                                        <w:bottom w:val="none" w:sz="0" w:space="0" w:color="auto"/>
                                        <w:right w:val="none" w:sz="0" w:space="0" w:color="auto"/>
                                      </w:divBdr>
                                      <w:divsChild>
                                        <w:div w:id="1406294781">
                                          <w:marLeft w:val="0"/>
                                          <w:marRight w:val="0"/>
                                          <w:marTop w:val="0"/>
                                          <w:marBottom w:val="0"/>
                                          <w:divBdr>
                                            <w:top w:val="none" w:sz="0" w:space="0" w:color="auto"/>
                                            <w:left w:val="none" w:sz="0" w:space="0" w:color="auto"/>
                                            <w:bottom w:val="none" w:sz="0" w:space="0" w:color="auto"/>
                                            <w:right w:val="none" w:sz="0" w:space="0" w:color="auto"/>
                                          </w:divBdr>
                                          <w:divsChild>
                                            <w:div w:id="1616401776">
                                              <w:marLeft w:val="0"/>
                                              <w:marRight w:val="0"/>
                                              <w:marTop w:val="0"/>
                                              <w:marBottom w:val="0"/>
                                              <w:divBdr>
                                                <w:top w:val="none" w:sz="0" w:space="0" w:color="auto"/>
                                                <w:left w:val="none" w:sz="0" w:space="0" w:color="auto"/>
                                                <w:bottom w:val="none" w:sz="0" w:space="0" w:color="auto"/>
                                                <w:right w:val="none" w:sz="0" w:space="0" w:color="auto"/>
                                              </w:divBdr>
                                              <w:divsChild>
                                                <w:div w:id="256908626">
                                                  <w:marLeft w:val="0"/>
                                                  <w:marRight w:val="0"/>
                                                  <w:marTop w:val="0"/>
                                                  <w:marBottom w:val="0"/>
                                                  <w:divBdr>
                                                    <w:top w:val="none" w:sz="0" w:space="0" w:color="auto"/>
                                                    <w:left w:val="none" w:sz="0" w:space="0" w:color="auto"/>
                                                    <w:bottom w:val="none" w:sz="0" w:space="0" w:color="auto"/>
                                                    <w:right w:val="none" w:sz="0" w:space="0" w:color="auto"/>
                                                  </w:divBdr>
                                                  <w:divsChild>
                                                    <w:div w:id="17518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64484">
              <w:marLeft w:val="0"/>
              <w:marRight w:val="0"/>
              <w:marTop w:val="0"/>
              <w:marBottom w:val="0"/>
              <w:divBdr>
                <w:top w:val="none" w:sz="0" w:space="0" w:color="auto"/>
                <w:left w:val="none" w:sz="0" w:space="0" w:color="auto"/>
                <w:bottom w:val="none" w:sz="0" w:space="0" w:color="auto"/>
                <w:right w:val="none" w:sz="0" w:space="0" w:color="auto"/>
              </w:divBdr>
            </w:div>
          </w:divsChild>
        </w:div>
        <w:div w:id="132990129">
          <w:marLeft w:val="0"/>
          <w:marRight w:val="0"/>
          <w:marTop w:val="0"/>
          <w:marBottom w:val="0"/>
          <w:divBdr>
            <w:top w:val="none" w:sz="0" w:space="0" w:color="auto"/>
            <w:left w:val="none" w:sz="0" w:space="0" w:color="auto"/>
            <w:bottom w:val="none" w:sz="0" w:space="0" w:color="auto"/>
            <w:right w:val="none" w:sz="0" w:space="0" w:color="auto"/>
          </w:divBdr>
          <w:divsChild>
            <w:div w:id="61489358">
              <w:marLeft w:val="0"/>
              <w:marRight w:val="0"/>
              <w:marTop w:val="0"/>
              <w:marBottom w:val="0"/>
              <w:divBdr>
                <w:top w:val="none" w:sz="0" w:space="0" w:color="auto"/>
                <w:left w:val="none" w:sz="0" w:space="0" w:color="auto"/>
                <w:bottom w:val="none" w:sz="0" w:space="0" w:color="auto"/>
                <w:right w:val="none" w:sz="0" w:space="0" w:color="auto"/>
              </w:divBdr>
              <w:divsChild>
                <w:div w:id="883759159">
                  <w:marLeft w:val="0"/>
                  <w:marRight w:val="0"/>
                  <w:marTop w:val="0"/>
                  <w:marBottom w:val="0"/>
                  <w:divBdr>
                    <w:top w:val="none" w:sz="0" w:space="0" w:color="auto"/>
                    <w:left w:val="none" w:sz="0" w:space="0" w:color="auto"/>
                    <w:bottom w:val="none" w:sz="0" w:space="0" w:color="auto"/>
                    <w:right w:val="none" w:sz="0" w:space="0" w:color="auto"/>
                  </w:divBdr>
                  <w:divsChild>
                    <w:div w:id="341665103">
                      <w:marLeft w:val="0"/>
                      <w:marRight w:val="0"/>
                      <w:marTop w:val="0"/>
                      <w:marBottom w:val="0"/>
                      <w:divBdr>
                        <w:top w:val="none" w:sz="0" w:space="0" w:color="auto"/>
                        <w:left w:val="none" w:sz="0" w:space="0" w:color="auto"/>
                        <w:bottom w:val="none" w:sz="0" w:space="0" w:color="auto"/>
                        <w:right w:val="none" w:sz="0" w:space="0" w:color="auto"/>
                      </w:divBdr>
                      <w:divsChild>
                        <w:div w:id="1764718184">
                          <w:marLeft w:val="0"/>
                          <w:marRight w:val="0"/>
                          <w:marTop w:val="0"/>
                          <w:marBottom w:val="0"/>
                          <w:divBdr>
                            <w:top w:val="none" w:sz="0" w:space="0" w:color="auto"/>
                            <w:left w:val="none" w:sz="0" w:space="0" w:color="auto"/>
                            <w:bottom w:val="none" w:sz="0" w:space="0" w:color="auto"/>
                            <w:right w:val="none" w:sz="0" w:space="0" w:color="auto"/>
                          </w:divBdr>
                          <w:divsChild>
                            <w:div w:id="3218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033079">
              <w:marLeft w:val="0"/>
              <w:marRight w:val="0"/>
              <w:marTop w:val="0"/>
              <w:marBottom w:val="0"/>
              <w:divBdr>
                <w:top w:val="none" w:sz="0" w:space="0" w:color="auto"/>
                <w:left w:val="none" w:sz="0" w:space="0" w:color="auto"/>
                <w:bottom w:val="none" w:sz="0" w:space="0" w:color="auto"/>
                <w:right w:val="none" w:sz="0" w:space="0" w:color="auto"/>
              </w:divBdr>
            </w:div>
          </w:divsChild>
        </w:div>
        <w:div w:id="743382218">
          <w:marLeft w:val="0"/>
          <w:marRight w:val="0"/>
          <w:marTop w:val="0"/>
          <w:marBottom w:val="0"/>
          <w:divBdr>
            <w:top w:val="none" w:sz="0" w:space="0" w:color="auto"/>
            <w:left w:val="none" w:sz="0" w:space="0" w:color="auto"/>
            <w:bottom w:val="none" w:sz="0" w:space="0" w:color="auto"/>
            <w:right w:val="none" w:sz="0" w:space="0" w:color="auto"/>
          </w:divBdr>
          <w:divsChild>
            <w:div w:id="1547984734">
              <w:marLeft w:val="0"/>
              <w:marRight w:val="0"/>
              <w:marTop w:val="0"/>
              <w:marBottom w:val="0"/>
              <w:divBdr>
                <w:top w:val="none" w:sz="0" w:space="0" w:color="auto"/>
                <w:left w:val="none" w:sz="0" w:space="0" w:color="auto"/>
                <w:bottom w:val="none" w:sz="0" w:space="0" w:color="auto"/>
                <w:right w:val="none" w:sz="0" w:space="0" w:color="auto"/>
              </w:divBdr>
              <w:divsChild>
                <w:div w:id="1248807894">
                  <w:marLeft w:val="0"/>
                  <w:marRight w:val="0"/>
                  <w:marTop w:val="0"/>
                  <w:marBottom w:val="0"/>
                  <w:divBdr>
                    <w:top w:val="none" w:sz="0" w:space="0" w:color="auto"/>
                    <w:left w:val="none" w:sz="0" w:space="0" w:color="auto"/>
                    <w:bottom w:val="none" w:sz="0" w:space="0" w:color="auto"/>
                    <w:right w:val="none" w:sz="0" w:space="0" w:color="auto"/>
                  </w:divBdr>
                  <w:divsChild>
                    <w:div w:id="42678261">
                      <w:marLeft w:val="0"/>
                      <w:marRight w:val="0"/>
                      <w:marTop w:val="0"/>
                      <w:marBottom w:val="0"/>
                      <w:divBdr>
                        <w:top w:val="none" w:sz="0" w:space="0" w:color="auto"/>
                        <w:left w:val="none" w:sz="0" w:space="0" w:color="auto"/>
                        <w:bottom w:val="none" w:sz="0" w:space="0" w:color="auto"/>
                        <w:right w:val="none" w:sz="0" w:space="0" w:color="auto"/>
                      </w:divBdr>
                      <w:divsChild>
                        <w:div w:id="1072586378">
                          <w:marLeft w:val="0"/>
                          <w:marRight w:val="0"/>
                          <w:marTop w:val="0"/>
                          <w:marBottom w:val="0"/>
                          <w:divBdr>
                            <w:top w:val="none" w:sz="0" w:space="0" w:color="auto"/>
                            <w:left w:val="none" w:sz="0" w:space="0" w:color="auto"/>
                            <w:bottom w:val="none" w:sz="0" w:space="0" w:color="auto"/>
                            <w:right w:val="none" w:sz="0" w:space="0" w:color="auto"/>
                          </w:divBdr>
                          <w:divsChild>
                            <w:div w:id="2145464024">
                              <w:marLeft w:val="0"/>
                              <w:marRight w:val="0"/>
                              <w:marTop w:val="0"/>
                              <w:marBottom w:val="0"/>
                              <w:divBdr>
                                <w:top w:val="none" w:sz="0" w:space="0" w:color="auto"/>
                                <w:left w:val="none" w:sz="0" w:space="0" w:color="auto"/>
                                <w:bottom w:val="none" w:sz="0" w:space="0" w:color="auto"/>
                                <w:right w:val="none" w:sz="0" w:space="0" w:color="auto"/>
                              </w:divBdr>
                              <w:divsChild>
                                <w:div w:id="449936049">
                                  <w:marLeft w:val="0"/>
                                  <w:marRight w:val="0"/>
                                  <w:marTop w:val="0"/>
                                  <w:marBottom w:val="0"/>
                                  <w:divBdr>
                                    <w:top w:val="none" w:sz="0" w:space="0" w:color="auto"/>
                                    <w:left w:val="none" w:sz="0" w:space="0" w:color="auto"/>
                                    <w:bottom w:val="none" w:sz="0" w:space="0" w:color="auto"/>
                                    <w:right w:val="none" w:sz="0" w:space="0" w:color="auto"/>
                                  </w:divBdr>
                                  <w:divsChild>
                                    <w:div w:id="464005347">
                                      <w:marLeft w:val="0"/>
                                      <w:marRight w:val="0"/>
                                      <w:marTop w:val="0"/>
                                      <w:marBottom w:val="0"/>
                                      <w:divBdr>
                                        <w:top w:val="none" w:sz="0" w:space="0" w:color="auto"/>
                                        <w:left w:val="none" w:sz="0" w:space="0" w:color="auto"/>
                                        <w:bottom w:val="none" w:sz="0" w:space="0" w:color="auto"/>
                                        <w:right w:val="none" w:sz="0" w:space="0" w:color="auto"/>
                                      </w:divBdr>
                                      <w:divsChild>
                                        <w:div w:id="1209491072">
                                          <w:marLeft w:val="0"/>
                                          <w:marRight w:val="0"/>
                                          <w:marTop w:val="75"/>
                                          <w:marBottom w:val="0"/>
                                          <w:divBdr>
                                            <w:top w:val="none" w:sz="0" w:space="0" w:color="auto"/>
                                            <w:left w:val="none" w:sz="0" w:space="0" w:color="auto"/>
                                            <w:bottom w:val="none" w:sz="0" w:space="0" w:color="auto"/>
                                            <w:right w:val="none" w:sz="0" w:space="0" w:color="auto"/>
                                          </w:divBdr>
                                        </w:div>
                                        <w:div w:id="19635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31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60439135">
              <w:marLeft w:val="0"/>
              <w:marRight w:val="0"/>
              <w:marTop w:val="0"/>
              <w:marBottom w:val="0"/>
              <w:divBdr>
                <w:top w:val="none" w:sz="0" w:space="0" w:color="auto"/>
                <w:left w:val="none" w:sz="0" w:space="0" w:color="auto"/>
                <w:bottom w:val="none" w:sz="0" w:space="0" w:color="auto"/>
                <w:right w:val="none" w:sz="0" w:space="0" w:color="auto"/>
              </w:divBdr>
            </w:div>
          </w:divsChild>
        </w:div>
        <w:div w:id="1931573663">
          <w:marLeft w:val="0"/>
          <w:marRight w:val="0"/>
          <w:marTop w:val="0"/>
          <w:marBottom w:val="0"/>
          <w:divBdr>
            <w:top w:val="none" w:sz="0" w:space="0" w:color="auto"/>
            <w:left w:val="none" w:sz="0" w:space="0" w:color="auto"/>
            <w:bottom w:val="none" w:sz="0" w:space="0" w:color="auto"/>
            <w:right w:val="none" w:sz="0" w:space="0" w:color="auto"/>
          </w:divBdr>
          <w:divsChild>
            <w:div w:id="739133904">
              <w:marLeft w:val="0"/>
              <w:marRight w:val="0"/>
              <w:marTop w:val="0"/>
              <w:marBottom w:val="0"/>
              <w:divBdr>
                <w:top w:val="none" w:sz="0" w:space="0" w:color="auto"/>
                <w:left w:val="none" w:sz="0" w:space="0" w:color="auto"/>
                <w:bottom w:val="none" w:sz="0" w:space="0" w:color="auto"/>
                <w:right w:val="none" w:sz="0" w:space="0" w:color="auto"/>
              </w:divBdr>
              <w:divsChild>
                <w:div w:id="1897157849">
                  <w:marLeft w:val="0"/>
                  <w:marRight w:val="0"/>
                  <w:marTop w:val="0"/>
                  <w:marBottom w:val="0"/>
                  <w:divBdr>
                    <w:top w:val="none" w:sz="0" w:space="0" w:color="auto"/>
                    <w:left w:val="none" w:sz="0" w:space="0" w:color="auto"/>
                    <w:bottom w:val="none" w:sz="0" w:space="0" w:color="auto"/>
                    <w:right w:val="none" w:sz="0" w:space="0" w:color="auto"/>
                  </w:divBdr>
                  <w:divsChild>
                    <w:div w:id="763846292">
                      <w:marLeft w:val="0"/>
                      <w:marRight w:val="0"/>
                      <w:marTop w:val="0"/>
                      <w:marBottom w:val="0"/>
                      <w:divBdr>
                        <w:top w:val="none" w:sz="0" w:space="0" w:color="auto"/>
                        <w:left w:val="none" w:sz="0" w:space="0" w:color="auto"/>
                        <w:bottom w:val="none" w:sz="0" w:space="0" w:color="auto"/>
                        <w:right w:val="none" w:sz="0" w:space="0" w:color="auto"/>
                      </w:divBdr>
                      <w:divsChild>
                        <w:div w:id="1181165235">
                          <w:marLeft w:val="0"/>
                          <w:marRight w:val="0"/>
                          <w:marTop w:val="0"/>
                          <w:marBottom w:val="0"/>
                          <w:divBdr>
                            <w:top w:val="none" w:sz="0" w:space="0" w:color="auto"/>
                            <w:left w:val="none" w:sz="0" w:space="0" w:color="auto"/>
                            <w:bottom w:val="none" w:sz="0" w:space="0" w:color="auto"/>
                            <w:right w:val="none" w:sz="0" w:space="0" w:color="auto"/>
                          </w:divBdr>
                          <w:divsChild>
                            <w:div w:id="19120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43319">
              <w:marLeft w:val="0"/>
              <w:marRight w:val="0"/>
              <w:marTop w:val="0"/>
              <w:marBottom w:val="0"/>
              <w:divBdr>
                <w:top w:val="none" w:sz="0" w:space="0" w:color="auto"/>
                <w:left w:val="none" w:sz="0" w:space="0" w:color="auto"/>
                <w:bottom w:val="none" w:sz="0" w:space="0" w:color="auto"/>
                <w:right w:val="none" w:sz="0" w:space="0" w:color="auto"/>
              </w:divBdr>
            </w:div>
          </w:divsChild>
        </w:div>
        <w:div w:id="1364674260">
          <w:marLeft w:val="0"/>
          <w:marRight w:val="0"/>
          <w:marTop w:val="0"/>
          <w:marBottom w:val="0"/>
          <w:divBdr>
            <w:top w:val="none" w:sz="0" w:space="0" w:color="auto"/>
            <w:left w:val="none" w:sz="0" w:space="0" w:color="auto"/>
            <w:bottom w:val="none" w:sz="0" w:space="0" w:color="auto"/>
            <w:right w:val="none" w:sz="0" w:space="0" w:color="auto"/>
          </w:divBdr>
          <w:divsChild>
            <w:div w:id="657684260">
              <w:marLeft w:val="0"/>
              <w:marRight w:val="0"/>
              <w:marTop w:val="0"/>
              <w:marBottom w:val="0"/>
              <w:divBdr>
                <w:top w:val="none" w:sz="0" w:space="0" w:color="auto"/>
                <w:left w:val="none" w:sz="0" w:space="0" w:color="auto"/>
                <w:bottom w:val="none" w:sz="0" w:space="0" w:color="auto"/>
                <w:right w:val="none" w:sz="0" w:space="0" w:color="auto"/>
              </w:divBdr>
              <w:divsChild>
                <w:div w:id="1837643527">
                  <w:marLeft w:val="0"/>
                  <w:marRight w:val="0"/>
                  <w:marTop w:val="0"/>
                  <w:marBottom w:val="0"/>
                  <w:divBdr>
                    <w:top w:val="none" w:sz="0" w:space="0" w:color="auto"/>
                    <w:left w:val="none" w:sz="0" w:space="0" w:color="auto"/>
                    <w:bottom w:val="none" w:sz="0" w:space="0" w:color="auto"/>
                    <w:right w:val="none" w:sz="0" w:space="0" w:color="auto"/>
                  </w:divBdr>
                  <w:divsChild>
                    <w:div w:id="1866289514">
                      <w:marLeft w:val="0"/>
                      <w:marRight w:val="0"/>
                      <w:marTop w:val="0"/>
                      <w:marBottom w:val="0"/>
                      <w:divBdr>
                        <w:top w:val="none" w:sz="0" w:space="0" w:color="auto"/>
                        <w:left w:val="none" w:sz="0" w:space="0" w:color="auto"/>
                        <w:bottom w:val="none" w:sz="0" w:space="0" w:color="auto"/>
                        <w:right w:val="none" w:sz="0" w:space="0" w:color="auto"/>
                      </w:divBdr>
                      <w:divsChild>
                        <w:div w:id="711269969">
                          <w:marLeft w:val="0"/>
                          <w:marRight w:val="0"/>
                          <w:marTop w:val="0"/>
                          <w:marBottom w:val="0"/>
                          <w:divBdr>
                            <w:top w:val="none" w:sz="0" w:space="0" w:color="auto"/>
                            <w:left w:val="none" w:sz="0" w:space="0" w:color="auto"/>
                            <w:bottom w:val="none" w:sz="0" w:space="0" w:color="auto"/>
                            <w:right w:val="none" w:sz="0" w:space="0" w:color="auto"/>
                          </w:divBdr>
                          <w:divsChild>
                            <w:div w:id="2118451954">
                              <w:marLeft w:val="0"/>
                              <w:marRight w:val="0"/>
                              <w:marTop w:val="0"/>
                              <w:marBottom w:val="0"/>
                              <w:divBdr>
                                <w:top w:val="none" w:sz="0" w:space="0" w:color="auto"/>
                                <w:left w:val="none" w:sz="0" w:space="0" w:color="auto"/>
                                <w:bottom w:val="none" w:sz="0" w:space="0" w:color="auto"/>
                                <w:right w:val="none" w:sz="0" w:space="0" w:color="auto"/>
                              </w:divBdr>
                              <w:divsChild>
                                <w:div w:id="656542170">
                                  <w:marLeft w:val="0"/>
                                  <w:marRight w:val="0"/>
                                  <w:marTop w:val="0"/>
                                  <w:marBottom w:val="0"/>
                                  <w:divBdr>
                                    <w:top w:val="none" w:sz="0" w:space="0" w:color="auto"/>
                                    <w:left w:val="none" w:sz="0" w:space="0" w:color="auto"/>
                                    <w:bottom w:val="none" w:sz="0" w:space="0" w:color="auto"/>
                                    <w:right w:val="none" w:sz="0" w:space="0" w:color="auto"/>
                                  </w:divBdr>
                                  <w:divsChild>
                                    <w:div w:id="149516574">
                                      <w:marLeft w:val="0"/>
                                      <w:marRight w:val="0"/>
                                      <w:marTop w:val="0"/>
                                      <w:marBottom w:val="0"/>
                                      <w:divBdr>
                                        <w:top w:val="none" w:sz="0" w:space="0" w:color="auto"/>
                                        <w:left w:val="none" w:sz="0" w:space="0" w:color="auto"/>
                                        <w:bottom w:val="none" w:sz="0" w:space="0" w:color="auto"/>
                                        <w:right w:val="none" w:sz="0" w:space="0" w:color="auto"/>
                                      </w:divBdr>
                                      <w:divsChild>
                                        <w:div w:id="1790122838">
                                          <w:marLeft w:val="0"/>
                                          <w:marRight w:val="0"/>
                                          <w:marTop w:val="75"/>
                                          <w:marBottom w:val="0"/>
                                          <w:divBdr>
                                            <w:top w:val="none" w:sz="0" w:space="0" w:color="auto"/>
                                            <w:left w:val="none" w:sz="0" w:space="0" w:color="auto"/>
                                            <w:bottom w:val="none" w:sz="0" w:space="0" w:color="auto"/>
                                            <w:right w:val="none" w:sz="0" w:space="0" w:color="auto"/>
                                          </w:divBdr>
                                        </w:div>
                                        <w:div w:id="8058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6803">
                              <w:marLeft w:val="0"/>
                              <w:marRight w:val="120"/>
                              <w:marTop w:val="150"/>
                              <w:marBottom w:val="0"/>
                              <w:divBdr>
                                <w:top w:val="none" w:sz="0" w:space="0" w:color="auto"/>
                                <w:left w:val="none" w:sz="0" w:space="0" w:color="auto"/>
                                <w:bottom w:val="none" w:sz="0" w:space="0" w:color="auto"/>
                                <w:right w:val="none" w:sz="0" w:space="0" w:color="auto"/>
                              </w:divBdr>
                            </w:div>
                          </w:divsChild>
                        </w:div>
                        <w:div w:id="644510557">
                          <w:marLeft w:val="0"/>
                          <w:marRight w:val="0"/>
                          <w:marTop w:val="0"/>
                          <w:marBottom w:val="0"/>
                          <w:divBdr>
                            <w:top w:val="none" w:sz="0" w:space="0" w:color="auto"/>
                            <w:left w:val="none" w:sz="0" w:space="0" w:color="auto"/>
                            <w:bottom w:val="none" w:sz="0" w:space="0" w:color="auto"/>
                            <w:right w:val="none" w:sz="0" w:space="0" w:color="auto"/>
                          </w:divBdr>
                          <w:divsChild>
                            <w:div w:id="3634425">
                              <w:marLeft w:val="0"/>
                              <w:marRight w:val="0"/>
                              <w:marTop w:val="15"/>
                              <w:marBottom w:val="0"/>
                              <w:divBdr>
                                <w:top w:val="none" w:sz="0" w:space="0" w:color="auto"/>
                                <w:left w:val="none" w:sz="0" w:space="0" w:color="auto"/>
                                <w:bottom w:val="none" w:sz="0" w:space="0" w:color="auto"/>
                                <w:right w:val="none" w:sz="0" w:space="0" w:color="auto"/>
                              </w:divBdr>
                              <w:divsChild>
                                <w:div w:id="1289974855">
                                  <w:marLeft w:val="0"/>
                                  <w:marRight w:val="15"/>
                                  <w:marTop w:val="0"/>
                                  <w:marBottom w:val="0"/>
                                  <w:divBdr>
                                    <w:top w:val="none" w:sz="0" w:space="0" w:color="auto"/>
                                    <w:left w:val="none" w:sz="0" w:space="0" w:color="auto"/>
                                    <w:bottom w:val="none" w:sz="0" w:space="0" w:color="auto"/>
                                    <w:right w:val="none" w:sz="0" w:space="0" w:color="auto"/>
                                  </w:divBdr>
                                  <w:divsChild>
                                    <w:div w:id="1819302086">
                                      <w:marLeft w:val="0"/>
                                      <w:marRight w:val="0"/>
                                      <w:marTop w:val="0"/>
                                      <w:marBottom w:val="0"/>
                                      <w:divBdr>
                                        <w:top w:val="none" w:sz="0" w:space="0" w:color="auto"/>
                                        <w:left w:val="none" w:sz="0" w:space="0" w:color="auto"/>
                                        <w:bottom w:val="none" w:sz="0" w:space="0" w:color="auto"/>
                                        <w:right w:val="none" w:sz="0" w:space="0" w:color="auto"/>
                                      </w:divBdr>
                                      <w:divsChild>
                                        <w:div w:id="1779136637">
                                          <w:marLeft w:val="0"/>
                                          <w:marRight w:val="0"/>
                                          <w:marTop w:val="0"/>
                                          <w:marBottom w:val="0"/>
                                          <w:divBdr>
                                            <w:top w:val="none" w:sz="0" w:space="0" w:color="auto"/>
                                            <w:left w:val="none" w:sz="0" w:space="0" w:color="auto"/>
                                            <w:bottom w:val="none" w:sz="0" w:space="0" w:color="auto"/>
                                            <w:right w:val="none" w:sz="0" w:space="0" w:color="auto"/>
                                          </w:divBdr>
                                          <w:divsChild>
                                            <w:div w:id="164324372">
                                              <w:marLeft w:val="0"/>
                                              <w:marRight w:val="0"/>
                                              <w:marTop w:val="0"/>
                                              <w:marBottom w:val="0"/>
                                              <w:divBdr>
                                                <w:top w:val="none" w:sz="0" w:space="0" w:color="auto"/>
                                                <w:left w:val="none" w:sz="0" w:space="0" w:color="auto"/>
                                                <w:bottom w:val="none" w:sz="0" w:space="0" w:color="auto"/>
                                                <w:right w:val="none" w:sz="0" w:space="0" w:color="auto"/>
                                              </w:divBdr>
                                              <w:divsChild>
                                                <w:div w:id="1088886345">
                                                  <w:marLeft w:val="0"/>
                                                  <w:marRight w:val="0"/>
                                                  <w:marTop w:val="0"/>
                                                  <w:marBottom w:val="0"/>
                                                  <w:divBdr>
                                                    <w:top w:val="none" w:sz="0" w:space="0" w:color="auto"/>
                                                    <w:left w:val="none" w:sz="0" w:space="0" w:color="auto"/>
                                                    <w:bottom w:val="none" w:sz="0" w:space="0" w:color="auto"/>
                                                    <w:right w:val="none" w:sz="0" w:space="0" w:color="auto"/>
                                                  </w:divBdr>
                                                  <w:divsChild>
                                                    <w:div w:id="5920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5816721">
              <w:marLeft w:val="0"/>
              <w:marRight w:val="0"/>
              <w:marTop w:val="0"/>
              <w:marBottom w:val="0"/>
              <w:divBdr>
                <w:top w:val="none" w:sz="0" w:space="0" w:color="auto"/>
                <w:left w:val="none" w:sz="0" w:space="0" w:color="auto"/>
                <w:bottom w:val="none" w:sz="0" w:space="0" w:color="auto"/>
                <w:right w:val="none" w:sz="0" w:space="0" w:color="auto"/>
              </w:divBdr>
            </w:div>
          </w:divsChild>
        </w:div>
        <w:div w:id="344524889">
          <w:marLeft w:val="0"/>
          <w:marRight w:val="0"/>
          <w:marTop w:val="0"/>
          <w:marBottom w:val="0"/>
          <w:divBdr>
            <w:top w:val="none" w:sz="0" w:space="0" w:color="auto"/>
            <w:left w:val="none" w:sz="0" w:space="0" w:color="auto"/>
            <w:bottom w:val="none" w:sz="0" w:space="0" w:color="auto"/>
            <w:right w:val="none" w:sz="0" w:space="0" w:color="auto"/>
          </w:divBdr>
          <w:divsChild>
            <w:div w:id="803739721">
              <w:marLeft w:val="0"/>
              <w:marRight w:val="0"/>
              <w:marTop w:val="0"/>
              <w:marBottom w:val="0"/>
              <w:divBdr>
                <w:top w:val="none" w:sz="0" w:space="0" w:color="auto"/>
                <w:left w:val="none" w:sz="0" w:space="0" w:color="auto"/>
                <w:bottom w:val="none" w:sz="0" w:space="0" w:color="auto"/>
                <w:right w:val="none" w:sz="0" w:space="0" w:color="auto"/>
              </w:divBdr>
              <w:divsChild>
                <w:div w:id="338118886">
                  <w:marLeft w:val="0"/>
                  <w:marRight w:val="0"/>
                  <w:marTop w:val="0"/>
                  <w:marBottom w:val="0"/>
                  <w:divBdr>
                    <w:top w:val="none" w:sz="0" w:space="0" w:color="auto"/>
                    <w:left w:val="none" w:sz="0" w:space="0" w:color="auto"/>
                    <w:bottom w:val="none" w:sz="0" w:space="0" w:color="auto"/>
                    <w:right w:val="none" w:sz="0" w:space="0" w:color="auto"/>
                  </w:divBdr>
                  <w:divsChild>
                    <w:div w:id="958073640">
                      <w:marLeft w:val="0"/>
                      <w:marRight w:val="0"/>
                      <w:marTop w:val="0"/>
                      <w:marBottom w:val="0"/>
                      <w:divBdr>
                        <w:top w:val="none" w:sz="0" w:space="0" w:color="auto"/>
                        <w:left w:val="none" w:sz="0" w:space="0" w:color="auto"/>
                        <w:bottom w:val="none" w:sz="0" w:space="0" w:color="auto"/>
                        <w:right w:val="none" w:sz="0" w:space="0" w:color="auto"/>
                      </w:divBdr>
                      <w:divsChild>
                        <w:div w:id="1612279887">
                          <w:marLeft w:val="0"/>
                          <w:marRight w:val="0"/>
                          <w:marTop w:val="0"/>
                          <w:marBottom w:val="0"/>
                          <w:divBdr>
                            <w:top w:val="none" w:sz="0" w:space="0" w:color="auto"/>
                            <w:left w:val="none" w:sz="0" w:space="0" w:color="auto"/>
                            <w:bottom w:val="none" w:sz="0" w:space="0" w:color="auto"/>
                            <w:right w:val="none" w:sz="0" w:space="0" w:color="auto"/>
                          </w:divBdr>
                          <w:divsChild>
                            <w:div w:id="15656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3766">
              <w:marLeft w:val="0"/>
              <w:marRight w:val="0"/>
              <w:marTop w:val="0"/>
              <w:marBottom w:val="0"/>
              <w:divBdr>
                <w:top w:val="none" w:sz="0" w:space="0" w:color="auto"/>
                <w:left w:val="none" w:sz="0" w:space="0" w:color="auto"/>
                <w:bottom w:val="none" w:sz="0" w:space="0" w:color="auto"/>
                <w:right w:val="none" w:sz="0" w:space="0" w:color="auto"/>
              </w:divBdr>
            </w:div>
          </w:divsChild>
        </w:div>
        <w:div w:id="92828452">
          <w:marLeft w:val="0"/>
          <w:marRight w:val="0"/>
          <w:marTop w:val="0"/>
          <w:marBottom w:val="0"/>
          <w:divBdr>
            <w:top w:val="none" w:sz="0" w:space="0" w:color="auto"/>
            <w:left w:val="none" w:sz="0" w:space="0" w:color="auto"/>
            <w:bottom w:val="none" w:sz="0" w:space="0" w:color="auto"/>
            <w:right w:val="none" w:sz="0" w:space="0" w:color="auto"/>
          </w:divBdr>
          <w:divsChild>
            <w:div w:id="2025209975">
              <w:marLeft w:val="0"/>
              <w:marRight w:val="0"/>
              <w:marTop w:val="0"/>
              <w:marBottom w:val="0"/>
              <w:divBdr>
                <w:top w:val="none" w:sz="0" w:space="0" w:color="auto"/>
                <w:left w:val="none" w:sz="0" w:space="0" w:color="auto"/>
                <w:bottom w:val="none" w:sz="0" w:space="0" w:color="auto"/>
                <w:right w:val="none" w:sz="0" w:space="0" w:color="auto"/>
              </w:divBdr>
              <w:divsChild>
                <w:div w:id="2094936981">
                  <w:marLeft w:val="0"/>
                  <w:marRight w:val="0"/>
                  <w:marTop w:val="0"/>
                  <w:marBottom w:val="0"/>
                  <w:divBdr>
                    <w:top w:val="none" w:sz="0" w:space="0" w:color="auto"/>
                    <w:left w:val="none" w:sz="0" w:space="0" w:color="auto"/>
                    <w:bottom w:val="none" w:sz="0" w:space="0" w:color="auto"/>
                    <w:right w:val="none" w:sz="0" w:space="0" w:color="auto"/>
                  </w:divBdr>
                  <w:divsChild>
                    <w:div w:id="110782398">
                      <w:marLeft w:val="0"/>
                      <w:marRight w:val="0"/>
                      <w:marTop w:val="0"/>
                      <w:marBottom w:val="0"/>
                      <w:divBdr>
                        <w:top w:val="none" w:sz="0" w:space="0" w:color="auto"/>
                        <w:left w:val="none" w:sz="0" w:space="0" w:color="auto"/>
                        <w:bottom w:val="none" w:sz="0" w:space="0" w:color="auto"/>
                        <w:right w:val="none" w:sz="0" w:space="0" w:color="auto"/>
                      </w:divBdr>
                      <w:divsChild>
                        <w:div w:id="113445372">
                          <w:marLeft w:val="0"/>
                          <w:marRight w:val="0"/>
                          <w:marTop w:val="0"/>
                          <w:marBottom w:val="0"/>
                          <w:divBdr>
                            <w:top w:val="none" w:sz="0" w:space="0" w:color="auto"/>
                            <w:left w:val="none" w:sz="0" w:space="0" w:color="auto"/>
                            <w:bottom w:val="none" w:sz="0" w:space="0" w:color="auto"/>
                            <w:right w:val="none" w:sz="0" w:space="0" w:color="auto"/>
                          </w:divBdr>
                          <w:divsChild>
                            <w:div w:id="1681590682">
                              <w:marLeft w:val="0"/>
                              <w:marRight w:val="0"/>
                              <w:marTop w:val="0"/>
                              <w:marBottom w:val="0"/>
                              <w:divBdr>
                                <w:top w:val="none" w:sz="0" w:space="0" w:color="auto"/>
                                <w:left w:val="none" w:sz="0" w:space="0" w:color="auto"/>
                                <w:bottom w:val="none" w:sz="0" w:space="0" w:color="auto"/>
                                <w:right w:val="none" w:sz="0" w:space="0" w:color="auto"/>
                              </w:divBdr>
                              <w:divsChild>
                                <w:div w:id="797525483">
                                  <w:marLeft w:val="0"/>
                                  <w:marRight w:val="0"/>
                                  <w:marTop w:val="0"/>
                                  <w:marBottom w:val="0"/>
                                  <w:divBdr>
                                    <w:top w:val="none" w:sz="0" w:space="0" w:color="auto"/>
                                    <w:left w:val="none" w:sz="0" w:space="0" w:color="auto"/>
                                    <w:bottom w:val="none" w:sz="0" w:space="0" w:color="auto"/>
                                    <w:right w:val="none" w:sz="0" w:space="0" w:color="auto"/>
                                  </w:divBdr>
                                  <w:divsChild>
                                    <w:div w:id="781531375">
                                      <w:marLeft w:val="0"/>
                                      <w:marRight w:val="0"/>
                                      <w:marTop w:val="0"/>
                                      <w:marBottom w:val="0"/>
                                      <w:divBdr>
                                        <w:top w:val="none" w:sz="0" w:space="0" w:color="auto"/>
                                        <w:left w:val="none" w:sz="0" w:space="0" w:color="auto"/>
                                        <w:bottom w:val="none" w:sz="0" w:space="0" w:color="auto"/>
                                        <w:right w:val="none" w:sz="0" w:space="0" w:color="auto"/>
                                      </w:divBdr>
                                      <w:divsChild>
                                        <w:div w:id="931741959">
                                          <w:marLeft w:val="0"/>
                                          <w:marRight w:val="0"/>
                                          <w:marTop w:val="75"/>
                                          <w:marBottom w:val="0"/>
                                          <w:divBdr>
                                            <w:top w:val="none" w:sz="0" w:space="0" w:color="auto"/>
                                            <w:left w:val="none" w:sz="0" w:space="0" w:color="auto"/>
                                            <w:bottom w:val="none" w:sz="0" w:space="0" w:color="auto"/>
                                            <w:right w:val="none" w:sz="0" w:space="0" w:color="auto"/>
                                          </w:divBdr>
                                        </w:div>
                                        <w:div w:id="141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32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84420369">
              <w:marLeft w:val="0"/>
              <w:marRight w:val="0"/>
              <w:marTop w:val="0"/>
              <w:marBottom w:val="0"/>
              <w:divBdr>
                <w:top w:val="none" w:sz="0" w:space="0" w:color="auto"/>
                <w:left w:val="none" w:sz="0" w:space="0" w:color="auto"/>
                <w:bottom w:val="none" w:sz="0" w:space="0" w:color="auto"/>
                <w:right w:val="none" w:sz="0" w:space="0" w:color="auto"/>
              </w:divBdr>
            </w:div>
          </w:divsChild>
        </w:div>
        <w:div w:id="1786540333">
          <w:marLeft w:val="0"/>
          <w:marRight w:val="0"/>
          <w:marTop w:val="0"/>
          <w:marBottom w:val="0"/>
          <w:divBdr>
            <w:top w:val="none" w:sz="0" w:space="0" w:color="auto"/>
            <w:left w:val="none" w:sz="0" w:space="0" w:color="auto"/>
            <w:bottom w:val="none" w:sz="0" w:space="0" w:color="auto"/>
            <w:right w:val="none" w:sz="0" w:space="0" w:color="auto"/>
          </w:divBdr>
          <w:divsChild>
            <w:div w:id="968633295">
              <w:marLeft w:val="0"/>
              <w:marRight w:val="0"/>
              <w:marTop w:val="0"/>
              <w:marBottom w:val="0"/>
              <w:divBdr>
                <w:top w:val="none" w:sz="0" w:space="0" w:color="auto"/>
                <w:left w:val="none" w:sz="0" w:space="0" w:color="auto"/>
                <w:bottom w:val="none" w:sz="0" w:space="0" w:color="auto"/>
                <w:right w:val="none" w:sz="0" w:space="0" w:color="auto"/>
              </w:divBdr>
              <w:divsChild>
                <w:div w:id="1893345131">
                  <w:marLeft w:val="0"/>
                  <w:marRight w:val="0"/>
                  <w:marTop w:val="0"/>
                  <w:marBottom w:val="0"/>
                  <w:divBdr>
                    <w:top w:val="none" w:sz="0" w:space="0" w:color="auto"/>
                    <w:left w:val="none" w:sz="0" w:space="0" w:color="auto"/>
                    <w:bottom w:val="none" w:sz="0" w:space="0" w:color="auto"/>
                    <w:right w:val="none" w:sz="0" w:space="0" w:color="auto"/>
                  </w:divBdr>
                  <w:divsChild>
                    <w:div w:id="205679416">
                      <w:marLeft w:val="0"/>
                      <w:marRight w:val="0"/>
                      <w:marTop w:val="0"/>
                      <w:marBottom w:val="0"/>
                      <w:divBdr>
                        <w:top w:val="none" w:sz="0" w:space="0" w:color="auto"/>
                        <w:left w:val="none" w:sz="0" w:space="0" w:color="auto"/>
                        <w:bottom w:val="none" w:sz="0" w:space="0" w:color="auto"/>
                        <w:right w:val="none" w:sz="0" w:space="0" w:color="auto"/>
                      </w:divBdr>
                      <w:divsChild>
                        <w:div w:id="813644921">
                          <w:marLeft w:val="0"/>
                          <w:marRight w:val="0"/>
                          <w:marTop w:val="0"/>
                          <w:marBottom w:val="0"/>
                          <w:divBdr>
                            <w:top w:val="none" w:sz="0" w:space="0" w:color="auto"/>
                            <w:left w:val="none" w:sz="0" w:space="0" w:color="auto"/>
                            <w:bottom w:val="none" w:sz="0" w:space="0" w:color="auto"/>
                            <w:right w:val="none" w:sz="0" w:space="0" w:color="auto"/>
                          </w:divBdr>
                          <w:divsChild>
                            <w:div w:id="16446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858593">
              <w:marLeft w:val="0"/>
              <w:marRight w:val="0"/>
              <w:marTop w:val="0"/>
              <w:marBottom w:val="0"/>
              <w:divBdr>
                <w:top w:val="none" w:sz="0" w:space="0" w:color="auto"/>
                <w:left w:val="none" w:sz="0" w:space="0" w:color="auto"/>
                <w:bottom w:val="none" w:sz="0" w:space="0" w:color="auto"/>
                <w:right w:val="none" w:sz="0" w:space="0" w:color="auto"/>
              </w:divBdr>
            </w:div>
          </w:divsChild>
        </w:div>
        <w:div w:id="1452671015">
          <w:marLeft w:val="0"/>
          <w:marRight w:val="0"/>
          <w:marTop w:val="0"/>
          <w:marBottom w:val="0"/>
          <w:divBdr>
            <w:top w:val="none" w:sz="0" w:space="0" w:color="auto"/>
            <w:left w:val="none" w:sz="0" w:space="0" w:color="auto"/>
            <w:bottom w:val="none" w:sz="0" w:space="0" w:color="auto"/>
            <w:right w:val="none" w:sz="0" w:space="0" w:color="auto"/>
          </w:divBdr>
          <w:divsChild>
            <w:div w:id="2077775704">
              <w:marLeft w:val="0"/>
              <w:marRight w:val="0"/>
              <w:marTop w:val="0"/>
              <w:marBottom w:val="0"/>
              <w:divBdr>
                <w:top w:val="none" w:sz="0" w:space="0" w:color="auto"/>
                <w:left w:val="none" w:sz="0" w:space="0" w:color="auto"/>
                <w:bottom w:val="none" w:sz="0" w:space="0" w:color="auto"/>
                <w:right w:val="none" w:sz="0" w:space="0" w:color="auto"/>
              </w:divBdr>
              <w:divsChild>
                <w:div w:id="2132168232">
                  <w:marLeft w:val="0"/>
                  <w:marRight w:val="0"/>
                  <w:marTop w:val="0"/>
                  <w:marBottom w:val="0"/>
                  <w:divBdr>
                    <w:top w:val="none" w:sz="0" w:space="0" w:color="auto"/>
                    <w:left w:val="none" w:sz="0" w:space="0" w:color="auto"/>
                    <w:bottom w:val="none" w:sz="0" w:space="0" w:color="auto"/>
                    <w:right w:val="none" w:sz="0" w:space="0" w:color="auto"/>
                  </w:divBdr>
                  <w:divsChild>
                    <w:div w:id="1409811202">
                      <w:marLeft w:val="0"/>
                      <w:marRight w:val="0"/>
                      <w:marTop w:val="0"/>
                      <w:marBottom w:val="0"/>
                      <w:divBdr>
                        <w:top w:val="none" w:sz="0" w:space="0" w:color="auto"/>
                        <w:left w:val="none" w:sz="0" w:space="0" w:color="auto"/>
                        <w:bottom w:val="none" w:sz="0" w:space="0" w:color="auto"/>
                        <w:right w:val="none" w:sz="0" w:space="0" w:color="auto"/>
                      </w:divBdr>
                      <w:divsChild>
                        <w:div w:id="1513715005">
                          <w:marLeft w:val="0"/>
                          <w:marRight w:val="0"/>
                          <w:marTop w:val="0"/>
                          <w:marBottom w:val="0"/>
                          <w:divBdr>
                            <w:top w:val="none" w:sz="0" w:space="0" w:color="auto"/>
                            <w:left w:val="none" w:sz="0" w:space="0" w:color="auto"/>
                            <w:bottom w:val="none" w:sz="0" w:space="0" w:color="auto"/>
                            <w:right w:val="none" w:sz="0" w:space="0" w:color="auto"/>
                          </w:divBdr>
                          <w:divsChild>
                            <w:div w:id="142548945">
                              <w:marLeft w:val="0"/>
                              <w:marRight w:val="0"/>
                              <w:marTop w:val="0"/>
                              <w:marBottom w:val="0"/>
                              <w:divBdr>
                                <w:top w:val="none" w:sz="0" w:space="0" w:color="auto"/>
                                <w:left w:val="none" w:sz="0" w:space="0" w:color="auto"/>
                                <w:bottom w:val="none" w:sz="0" w:space="0" w:color="auto"/>
                                <w:right w:val="none" w:sz="0" w:space="0" w:color="auto"/>
                              </w:divBdr>
                              <w:divsChild>
                                <w:div w:id="505167136">
                                  <w:marLeft w:val="0"/>
                                  <w:marRight w:val="0"/>
                                  <w:marTop w:val="0"/>
                                  <w:marBottom w:val="0"/>
                                  <w:divBdr>
                                    <w:top w:val="none" w:sz="0" w:space="0" w:color="auto"/>
                                    <w:left w:val="none" w:sz="0" w:space="0" w:color="auto"/>
                                    <w:bottom w:val="none" w:sz="0" w:space="0" w:color="auto"/>
                                    <w:right w:val="none" w:sz="0" w:space="0" w:color="auto"/>
                                  </w:divBdr>
                                  <w:divsChild>
                                    <w:div w:id="1955362428">
                                      <w:marLeft w:val="0"/>
                                      <w:marRight w:val="0"/>
                                      <w:marTop w:val="0"/>
                                      <w:marBottom w:val="0"/>
                                      <w:divBdr>
                                        <w:top w:val="none" w:sz="0" w:space="0" w:color="auto"/>
                                        <w:left w:val="none" w:sz="0" w:space="0" w:color="auto"/>
                                        <w:bottom w:val="none" w:sz="0" w:space="0" w:color="auto"/>
                                        <w:right w:val="none" w:sz="0" w:space="0" w:color="auto"/>
                                      </w:divBdr>
                                      <w:divsChild>
                                        <w:div w:id="1920601720">
                                          <w:marLeft w:val="0"/>
                                          <w:marRight w:val="0"/>
                                          <w:marTop w:val="75"/>
                                          <w:marBottom w:val="0"/>
                                          <w:divBdr>
                                            <w:top w:val="none" w:sz="0" w:space="0" w:color="auto"/>
                                            <w:left w:val="none" w:sz="0" w:space="0" w:color="auto"/>
                                            <w:bottom w:val="none" w:sz="0" w:space="0" w:color="auto"/>
                                            <w:right w:val="none" w:sz="0" w:space="0" w:color="auto"/>
                                          </w:divBdr>
                                        </w:div>
                                        <w:div w:id="447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9406">
                              <w:marLeft w:val="0"/>
                              <w:marRight w:val="120"/>
                              <w:marTop w:val="150"/>
                              <w:marBottom w:val="0"/>
                              <w:divBdr>
                                <w:top w:val="none" w:sz="0" w:space="0" w:color="auto"/>
                                <w:left w:val="none" w:sz="0" w:space="0" w:color="auto"/>
                                <w:bottom w:val="none" w:sz="0" w:space="0" w:color="auto"/>
                                <w:right w:val="none" w:sz="0" w:space="0" w:color="auto"/>
                              </w:divBdr>
                            </w:div>
                          </w:divsChild>
                        </w:div>
                        <w:div w:id="1505901991">
                          <w:marLeft w:val="0"/>
                          <w:marRight w:val="0"/>
                          <w:marTop w:val="0"/>
                          <w:marBottom w:val="0"/>
                          <w:divBdr>
                            <w:top w:val="none" w:sz="0" w:space="0" w:color="auto"/>
                            <w:left w:val="none" w:sz="0" w:space="0" w:color="auto"/>
                            <w:bottom w:val="none" w:sz="0" w:space="0" w:color="auto"/>
                            <w:right w:val="none" w:sz="0" w:space="0" w:color="auto"/>
                          </w:divBdr>
                          <w:divsChild>
                            <w:div w:id="1284193440">
                              <w:marLeft w:val="0"/>
                              <w:marRight w:val="0"/>
                              <w:marTop w:val="15"/>
                              <w:marBottom w:val="0"/>
                              <w:divBdr>
                                <w:top w:val="none" w:sz="0" w:space="0" w:color="auto"/>
                                <w:left w:val="none" w:sz="0" w:space="0" w:color="auto"/>
                                <w:bottom w:val="none" w:sz="0" w:space="0" w:color="auto"/>
                                <w:right w:val="none" w:sz="0" w:space="0" w:color="auto"/>
                              </w:divBdr>
                              <w:divsChild>
                                <w:div w:id="1270773043">
                                  <w:marLeft w:val="0"/>
                                  <w:marRight w:val="15"/>
                                  <w:marTop w:val="0"/>
                                  <w:marBottom w:val="0"/>
                                  <w:divBdr>
                                    <w:top w:val="none" w:sz="0" w:space="0" w:color="auto"/>
                                    <w:left w:val="none" w:sz="0" w:space="0" w:color="auto"/>
                                    <w:bottom w:val="none" w:sz="0" w:space="0" w:color="auto"/>
                                    <w:right w:val="none" w:sz="0" w:space="0" w:color="auto"/>
                                  </w:divBdr>
                                  <w:divsChild>
                                    <w:div w:id="583760326">
                                      <w:marLeft w:val="0"/>
                                      <w:marRight w:val="0"/>
                                      <w:marTop w:val="0"/>
                                      <w:marBottom w:val="0"/>
                                      <w:divBdr>
                                        <w:top w:val="none" w:sz="0" w:space="0" w:color="auto"/>
                                        <w:left w:val="none" w:sz="0" w:space="0" w:color="auto"/>
                                        <w:bottom w:val="none" w:sz="0" w:space="0" w:color="auto"/>
                                        <w:right w:val="none" w:sz="0" w:space="0" w:color="auto"/>
                                      </w:divBdr>
                                      <w:divsChild>
                                        <w:div w:id="1632859182">
                                          <w:marLeft w:val="0"/>
                                          <w:marRight w:val="0"/>
                                          <w:marTop w:val="0"/>
                                          <w:marBottom w:val="0"/>
                                          <w:divBdr>
                                            <w:top w:val="none" w:sz="0" w:space="0" w:color="auto"/>
                                            <w:left w:val="none" w:sz="0" w:space="0" w:color="auto"/>
                                            <w:bottom w:val="none" w:sz="0" w:space="0" w:color="auto"/>
                                            <w:right w:val="none" w:sz="0" w:space="0" w:color="auto"/>
                                          </w:divBdr>
                                          <w:divsChild>
                                            <w:div w:id="1018430667">
                                              <w:marLeft w:val="0"/>
                                              <w:marRight w:val="0"/>
                                              <w:marTop w:val="0"/>
                                              <w:marBottom w:val="0"/>
                                              <w:divBdr>
                                                <w:top w:val="none" w:sz="0" w:space="0" w:color="auto"/>
                                                <w:left w:val="none" w:sz="0" w:space="0" w:color="auto"/>
                                                <w:bottom w:val="none" w:sz="0" w:space="0" w:color="auto"/>
                                                <w:right w:val="none" w:sz="0" w:space="0" w:color="auto"/>
                                              </w:divBdr>
                                              <w:divsChild>
                                                <w:div w:id="990980374">
                                                  <w:marLeft w:val="0"/>
                                                  <w:marRight w:val="0"/>
                                                  <w:marTop w:val="0"/>
                                                  <w:marBottom w:val="0"/>
                                                  <w:divBdr>
                                                    <w:top w:val="none" w:sz="0" w:space="0" w:color="auto"/>
                                                    <w:left w:val="none" w:sz="0" w:space="0" w:color="auto"/>
                                                    <w:bottom w:val="none" w:sz="0" w:space="0" w:color="auto"/>
                                                    <w:right w:val="none" w:sz="0" w:space="0" w:color="auto"/>
                                                  </w:divBdr>
                                                  <w:divsChild>
                                                    <w:div w:id="14385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368424">
              <w:marLeft w:val="0"/>
              <w:marRight w:val="0"/>
              <w:marTop w:val="0"/>
              <w:marBottom w:val="0"/>
              <w:divBdr>
                <w:top w:val="none" w:sz="0" w:space="0" w:color="auto"/>
                <w:left w:val="none" w:sz="0" w:space="0" w:color="auto"/>
                <w:bottom w:val="none" w:sz="0" w:space="0" w:color="auto"/>
                <w:right w:val="none" w:sz="0" w:space="0" w:color="auto"/>
              </w:divBdr>
            </w:div>
          </w:divsChild>
        </w:div>
        <w:div w:id="788739428">
          <w:marLeft w:val="0"/>
          <w:marRight w:val="0"/>
          <w:marTop w:val="0"/>
          <w:marBottom w:val="0"/>
          <w:divBdr>
            <w:top w:val="none" w:sz="0" w:space="0" w:color="auto"/>
            <w:left w:val="none" w:sz="0" w:space="0" w:color="auto"/>
            <w:bottom w:val="none" w:sz="0" w:space="0" w:color="auto"/>
            <w:right w:val="none" w:sz="0" w:space="0" w:color="auto"/>
          </w:divBdr>
          <w:divsChild>
            <w:div w:id="780492556">
              <w:marLeft w:val="0"/>
              <w:marRight w:val="0"/>
              <w:marTop w:val="0"/>
              <w:marBottom w:val="0"/>
              <w:divBdr>
                <w:top w:val="none" w:sz="0" w:space="0" w:color="auto"/>
                <w:left w:val="none" w:sz="0" w:space="0" w:color="auto"/>
                <w:bottom w:val="none" w:sz="0" w:space="0" w:color="auto"/>
                <w:right w:val="none" w:sz="0" w:space="0" w:color="auto"/>
              </w:divBdr>
              <w:divsChild>
                <w:div w:id="1398896119">
                  <w:marLeft w:val="0"/>
                  <w:marRight w:val="0"/>
                  <w:marTop w:val="0"/>
                  <w:marBottom w:val="0"/>
                  <w:divBdr>
                    <w:top w:val="none" w:sz="0" w:space="0" w:color="auto"/>
                    <w:left w:val="none" w:sz="0" w:space="0" w:color="auto"/>
                    <w:bottom w:val="none" w:sz="0" w:space="0" w:color="auto"/>
                    <w:right w:val="none" w:sz="0" w:space="0" w:color="auto"/>
                  </w:divBdr>
                  <w:divsChild>
                    <w:div w:id="281612148">
                      <w:marLeft w:val="0"/>
                      <w:marRight w:val="0"/>
                      <w:marTop w:val="0"/>
                      <w:marBottom w:val="0"/>
                      <w:divBdr>
                        <w:top w:val="none" w:sz="0" w:space="0" w:color="auto"/>
                        <w:left w:val="none" w:sz="0" w:space="0" w:color="auto"/>
                        <w:bottom w:val="none" w:sz="0" w:space="0" w:color="auto"/>
                        <w:right w:val="none" w:sz="0" w:space="0" w:color="auto"/>
                      </w:divBdr>
                      <w:divsChild>
                        <w:div w:id="85469247">
                          <w:marLeft w:val="0"/>
                          <w:marRight w:val="0"/>
                          <w:marTop w:val="0"/>
                          <w:marBottom w:val="0"/>
                          <w:divBdr>
                            <w:top w:val="none" w:sz="0" w:space="0" w:color="auto"/>
                            <w:left w:val="none" w:sz="0" w:space="0" w:color="auto"/>
                            <w:bottom w:val="none" w:sz="0" w:space="0" w:color="auto"/>
                            <w:right w:val="none" w:sz="0" w:space="0" w:color="auto"/>
                          </w:divBdr>
                          <w:divsChild>
                            <w:div w:id="18922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80999">
              <w:marLeft w:val="0"/>
              <w:marRight w:val="0"/>
              <w:marTop w:val="0"/>
              <w:marBottom w:val="0"/>
              <w:divBdr>
                <w:top w:val="none" w:sz="0" w:space="0" w:color="auto"/>
                <w:left w:val="none" w:sz="0" w:space="0" w:color="auto"/>
                <w:bottom w:val="none" w:sz="0" w:space="0" w:color="auto"/>
                <w:right w:val="none" w:sz="0" w:space="0" w:color="auto"/>
              </w:divBdr>
            </w:div>
          </w:divsChild>
        </w:div>
        <w:div w:id="1931160944">
          <w:marLeft w:val="0"/>
          <w:marRight w:val="0"/>
          <w:marTop w:val="0"/>
          <w:marBottom w:val="0"/>
          <w:divBdr>
            <w:top w:val="none" w:sz="0" w:space="0" w:color="auto"/>
            <w:left w:val="none" w:sz="0" w:space="0" w:color="auto"/>
            <w:bottom w:val="none" w:sz="0" w:space="0" w:color="auto"/>
            <w:right w:val="none" w:sz="0" w:space="0" w:color="auto"/>
          </w:divBdr>
          <w:divsChild>
            <w:div w:id="441804122">
              <w:marLeft w:val="0"/>
              <w:marRight w:val="0"/>
              <w:marTop w:val="0"/>
              <w:marBottom w:val="0"/>
              <w:divBdr>
                <w:top w:val="none" w:sz="0" w:space="0" w:color="auto"/>
                <w:left w:val="none" w:sz="0" w:space="0" w:color="auto"/>
                <w:bottom w:val="none" w:sz="0" w:space="0" w:color="auto"/>
                <w:right w:val="none" w:sz="0" w:space="0" w:color="auto"/>
              </w:divBdr>
              <w:divsChild>
                <w:div w:id="1367372578">
                  <w:marLeft w:val="0"/>
                  <w:marRight w:val="0"/>
                  <w:marTop w:val="0"/>
                  <w:marBottom w:val="0"/>
                  <w:divBdr>
                    <w:top w:val="none" w:sz="0" w:space="0" w:color="auto"/>
                    <w:left w:val="none" w:sz="0" w:space="0" w:color="auto"/>
                    <w:bottom w:val="none" w:sz="0" w:space="0" w:color="auto"/>
                    <w:right w:val="none" w:sz="0" w:space="0" w:color="auto"/>
                  </w:divBdr>
                  <w:divsChild>
                    <w:div w:id="178739809">
                      <w:marLeft w:val="0"/>
                      <w:marRight w:val="0"/>
                      <w:marTop w:val="0"/>
                      <w:marBottom w:val="0"/>
                      <w:divBdr>
                        <w:top w:val="none" w:sz="0" w:space="0" w:color="auto"/>
                        <w:left w:val="none" w:sz="0" w:space="0" w:color="auto"/>
                        <w:bottom w:val="none" w:sz="0" w:space="0" w:color="auto"/>
                        <w:right w:val="none" w:sz="0" w:space="0" w:color="auto"/>
                      </w:divBdr>
                      <w:divsChild>
                        <w:div w:id="640423898">
                          <w:marLeft w:val="0"/>
                          <w:marRight w:val="0"/>
                          <w:marTop w:val="0"/>
                          <w:marBottom w:val="0"/>
                          <w:divBdr>
                            <w:top w:val="none" w:sz="0" w:space="0" w:color="auto"/>
                            <w:left w:val="none" w:sz="0" w:space="0" w:color="auto"/>
                            <w:bottom w:val="none" w:sz="0" w:space="0" w:color="auto"/>
                            <w:right w:val="none" w:sz="0" w:space="0" w:color="auto"/>
                          </w:divBdr>
                          <w:divsChild>
                            <w:div w:id="80569168">
                              <w:marLeft w:val="0"/>
                              <w:marRight w:val="0"/>
                              <w:marTop w:val="0"/>
                              <w:marBottom w:val="0"/>
                              <w:divBdr>
                                <w:top w:val="none" w:sz="0" w:space="0" w:color="auto"/>
                                <w:left w:val="none" w:sz="0" w:space="0" w:color="auto"/>
                                <w:bottom w:val="none" w:sz="0" w:space="0" w:color="auto"/>
                                <w:right w:val="none" w:sz="0" w:space="0" w:color="auto"/>
                              </w:divBdr>
                              <w:divsChild>
                                <w:div w:id="17033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23704">
              <w:marLeft w:val="0"/>
              <w:marRight w:val="0"/>
              <w:marTop w:val="0"/>
              <w:marBottom w:val="0"/>
              <w:divBdr>
                <w:top w:val="none" w:sz="0" w:space="0" w:color="auto"/>
                <w:left w:val="none" w:sz="0" w:space="0" w:color="auto"/>
                <w:bottom w:val="none" w:sz="0" w:space="0" w:color="auto"/>
                <w:right w:val="none" w:sz="0" w:space="0" w:color="auto"/>
              </w:divBdr>
            </w:div>
          </w:divsChild>
        </w:div>
        <w:div w:id="900285288">
          <w:marLeft w:val="0"/>
          <w:marRight w:val="0"/>
          <w:marTop w:val="0"/>
          <w:marBottom w:val="0"/>
          <w:divBdr>
            <w:top w:val="none" w:sz="0" w:space="0" w:color="auto"/>
            <w:left w:val="none" w:sz="0" w:space="0" w:color="auto"/>
            <w:bottom w:val="none" w:sz="0" w:space="0" w:color="auto"/>
            <w:right w:val="none" w:sz="0" w:space="0" w:color="auto"/>
          </w:divBdr>
          <w:divsChild>
            <w:div w:id="1557623784">
              <w:marLeft w:val="0"/>
              <w:marRight w:val="0"/>
              <w:marTop w:val="0"/>
              <w:marBottom w:val="0"/>
              <w:divBdr>
                <w:top w:val="none" w:sz="0" w:space="0" w:color="auto"/>
                <w:left w:val="none" w:sz="0" w:space="0" w:color="auto"/>
                <w:bottom w:val="none" w:sz="0" w:space="0" w:color="auto"/>
                <w:right w:val="none" w:sz="0" w:space="0" w:color="auto"/>
              </w:divBdr>
              <w:divsChild>
                <w:div w:id="1605530191">
                  <w:marLeft w:val="0"/>
                  <w:marRight w:val="0"/>
                  <w:marTop w:val="0"/>
                  <w:marBottom w:val="0"/>
                  <w:divBdr>
                    <w:top w:val="none" w:sz="0" w:space="0" w:color="auto"/>
                    <w:left w:val="none" w:sz="0" w:space="0" w:color="auto"/>
                    <w:bottom w:val="none" w:sz="0" w:space="0" w:color="auto"/>
                    <w:right w:val="none" w:sz="0" w:space="0" w:color="auto"/>
                  </w:divBdr>
                  <w:divsChild>
                    <w:div w:id="920338609">
                      <w:marLeft w:val="0"/>
                      <w:marRight w:val="0"/>
                      <w:marTop w:val="0"/>
                      <w:marBottom w:val="0"/>
                      <w:divBdr>
                        <w:top w:val="none" w:sz="0" w:space="0" w:color="auto"/>
                        <w:left w:val="none" w:sz="0" w:space="0" w:color="auto"/>
                        <w:bottom w:val="none" w:sz="0" w:space="0" w:color="auto"/>
                        <w:right w:val="none" w:sz="0" w:space="0" w:color="auto"/>
                      </w:divBdr>
                      <w:divsChild>
                        <w:div w:id="359668879">
                          <w:marLeft w:val="0"/>
                          <w:marRight w:val="0"/>
                          <w:marTop w:val="0"/>
                          <w:marBottom w:val="0"/>
                          <w:divBdr>
                            <w:top w:val="none" w:sz="0" w:space="0" w:color="auto"/>
                            <w:left w:val="none" w:sz="0" w:space="0" w:color="auto"/>
                            <w:bottom w:val="none" w:sz="0" w:space="0" w:color="auto"/>
                            <w:right w:val="none" w:sz="0" w:space="0" w:color="auto"/>
                          </w:divBdr>
                          <w:divsChild>
                            <w:div w:id="1622758888">
                              <w:marLeft w:val="0"/>
                              <w:marRight w:val="0"/>
                              <w:marTop w:val="0"/>
                              <w:marBottom w:val="0"/>
                              <w:divBdr>
                                <w:top w:val="none" w:sz="0" w:space="0" w:color="auto"/>
                                <w:left w:val="none" w:sz="0" w:space="0" w:color="auto"/>
                                <w:bottom w:val="none" w:sz="0" w:space="0" w:color="auto"/>
                                <w:right w:val="none" w:sz="0" w:space="0" w:color="auto"/>
                              </w:divBdr>
                              <w:divsChild>
                                <w:div w:id="609288658">
                                  <w:marLeft w:val="0"/>
                                  <w:marRight w:val="0"/>
                                  <w:marTop w:val="0"/>
                                  <w:marBottom w:val="0"/>
                                  <w:divBdr>
                                    <w:top w:val="none" w:sz="0" w:space="0" w:color="auto"/>
                                    <w:left w:val="none" w:sz="0" w:space="0" w:color="auto"/>
                                    <w:bottom w:val="none" w:sz="0" w:space="0" w:color="auto"/>
                                    <w:right w:val="none" w:sz="0" w:space="0" w:color="auto"/>
                                  </w:divBdr>
                                  <w:divsChild>
                                    <w:div w:id="1853764125">
                                      <w:marLeft w:val="0"/>
                                      <w:marRight w:val="0"/>
                                      <w:marTop w:val="0"/>
                                      <w:marBottom w:val="0"/>
                                      <w:divBdr>
                                        <w:top w:val="none" w:sz="0" w:space="0" w:color="auto"/>
                                        <w:left w:val="none" w:sz="0" w:space="0" w:color="auto"/>
                                        <w:bottom w:val="none" w:sz="0" w:space="0" w:color="auto"/>
                                        <w:right w:val="none" w:sz="0" w:space="0" w:color="auto"/>
                                      </w:divBdr>
                                      <w:divsChild>
                                        <w:div w:id="978152859">
                                          <w:marLeft w:val="0"/>
                                          <w:marRight w:val="0"/>
                                          <w:marTop w:val="75"/>
                                          <w:marBottom w:val="0"/>
                                          <w:divBdr>
                                            <w:top w:val="none" w:sz="0" w:space="0" w:color="auto"/>
                                            <w:left w:val="none" w:sz="0" w:space="0" w:color="auto"/>
                                            <w:bottom w:val="none" w:sz="0" w:space="0" w:color="auto"/>
                                            <w:right w:val="none" w:sz="0" w:space="0" w:color="auto"/>
                                          </w:divBdr>
                                        </w:div>
                                        <w:div w:id="1405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051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65902434">
              <w:marLeft w:val="0"/>
              <w:marRight w:val="0"/>
              <w:marTop w:val="0"/>
              <w:marBottom w:val="0"/>
              <w:divBdr>
                <w:top w:val="none" w:sz="0" w:space="0" w:color="auto"/>
                <w:left w:val="none" w:sz="0" w:space="0" w:color="auto"/>
                <w:bottom w:val="none" w:sz="0" w:space="0" w:color="auto"/>
                <w:right w:val="none" w:sz="0" w:space="0" w:color="auto"/>
              </w:divBdr>
            </w:div>
          </w:divsChild>
        </w:div>
        <w:div w:id="2063093738">
          <w:marLeft w:val="0"/>
          <w:marRight w:val="0"/>
          <w:marTop w:val="0"/>
          <w:marBottom w:val="0"/>
          <w:divBdr>
            <w:top w:val="none" w:sz="0" w:space="0" w:color="auto"/>
            <w:left w:val="none" w:sz="0" w:space="0" w:color="auto"/>
            <w:bottom w:val="none" w:sz="0" w:space="0" w:color="auto"/>
            <w:right w:val="none" w:sz="0" w:space="0" w:color="auto"/>
          </w:divBdr>
          <w:divsChild>
            <w:div w:id="1867671143">
              <w:marLeft w:val="0"/>
              <w:marRight w:val="0"/>
              <w:marTop w:val="0"/>
              <w:marBottom w:val="0"/>
              <w:divBdr>
                <w:top w:val="none" w:sz="0" w:space="0" w:color="auto"/>
                <w:left w:val="none" w:sz="0" w:space="0" w:color="auto"/>
                <w:bottom w:val="none" w:sz="0" w:space="0" w:color="auto"/>
                <w:right w:val="none" w:sz="0" w:space="0" w:color="auto"/>
              </w:divBdr>
              <w:divsChild>
                <w:div w:id="756441771">
                  <w:marLeft w:val="0"/>
                  <w:marRight w:val="0"/>
                  <w:marTop w:val="0"/>
                  <w:marBottom w:val="0"/>
                  <w:divBdr>
                    <w:top w:val="none" w:sz="0" w:space="0" w:color="auto"/>
                    <w:left w:val="none" w:sz="0" w:space="0" w:color="auto"/>
                    <w:bottom w:val="none" w:sz="0" w:space="0" w:color="auto"/>
                    <w:right w:val="none" w:sz="0" w:space="0" w:color="auto"/>
                  </w:divBdr>
                  <w:divsChild>
                    <w:div w:id="575438337">
                      <w:marLeft w:val="0"/>
                      <w:marRight w:val="0"/>
                      <w:marTop w:val="0"/>
                      <w:marBottom w:val="0"/>
                      <w:divBdr>
                        <w:top w:val="none" w:sz="0" w:space="0" w:color="auto"/>
                        <w:left w:val="none" w:sz="0" w:space="0" w:color="auto"/>
                        <w:bottom w:val="none" w:sz="0" w:space="0" w:color="auto"/>
                        <w:right w:val="none" w:sz="0" w:space="0" w:color="auto"/>
                      </w:divBdr>
                      <w:divsChild>
                        <w:div w:id="753087873">
                          <w:marLeft w:val="0"/>
                          <w:marRight w:val="0"/>
                          <w:marTop w:val="0"/>
                          <w:marBottom w:val="0"/>
                          <w:divBdr>
                            <w:top w:val="none" w:sz="0" w:space="0" w:color="auto"/>
                            <w:left w:val="none" w:sz="0" w:space="0" w:color="auto"/>
                            <w:bottom w:val="none" w:sz="0" w:space="0" w:color="auto"/>
                            <w:right w:val="none" w:sz="0" w:space="0" w:color="auto"/>
                          </w:divBdr>
                          <w:divsChild>
                            <w:div w:id="2664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079014">
              <w:marLeft w:val="0"/>
              <w:marRight w:val="0"/>
              <w:marTop w:val="0"/>
              <w:marBottom w:val="0"/>
              <w:divBdr>
                <w:top w:val="none" w:sz="0" w:space="0" w:color="auto"/>
                <w:left w:val="none" w:sz="0" w:space="0" w:color="auto"/>
                <w:bottom w:val="none" w:sz="0" w:space="0" w:color="auto"/>
                <w:right w:val="none" w:sz="0" w:space="0" w:color="auto"/>
              </w:divBdr>
            </w:div>
          </w:divsChild>
        </w:div>
        <w:div w:id="2022076612">
          <w:marLeft w:val="0"/>
          <w:marRight w:val="0"/>
          <w:marTop w:val="0"/>
          <w:marBottom w:val="0"/>
          <w:divBdr>
            <w:top w:val="none" w:sz="0" w:space="0" w:color="auto"/>
            <w:left w:val="none" w:sz="0" w:space="0" w:color="auto"/>
            <w:bottom w:val="none" w:sz="0" w:space="0" w:color="auto"/>
            <w:right w:val="none" w:sz="0" w:space="0" w:color="auto"/>
          </w:divBdr>
          <w:divsChild>
            <w:div w:id="1598638049">
              <w:marLeft w:val="0"/>
              <w:marRight w:val="0"/>
              <w:marTop w:val="0"/>
              <w:marBottom w:val="0"/>
              <w:divBdr>
                <w:top w:val="none" w:sz="0" w:space="0" w:color="auto"/>
                <w:left w:val="none" w:sz="0" w:space="0" w:color="auto"/>
                <w:bottom w:val="none" w:sz="0" w:space="0" w:color="auto"/>
                <w:right w:val="none" w:sz="0" w:space="0" w:color="auto"/>
              </w:divBdr>
              <w:divsChild>
                <w:div w:id="88234716">
                  <w:marLeft w:val="0"/>
                  <w:marRight w:val="0"/>
                  <w:marTop w:val="0"/>
                  <w:marBottom w:val="0"/>
                  <w:divBdr>
                    <w:top w:val="none" w:sz="0" w:space="0" w:color="auto"/>
                    <w:left w:val="none" w:sz="0" w:space="0" w:color="auto"/>
                    <w:bottom w:val="none" w:sz="0" w:space="0" w:color="auto"/>
                    <w:right w:val="none" w:sz="0" w:space="0" w:color="auto"/>
                  </w:divBdr>
                  <w:divsChild>
                    <w:div w:id="635453024">
                      <w:marLeft w:val="0"/>
                      <w:marRight w:val="0"/>
                      <w:marTop w:val="0"/>
                      <w:marBottom w:val="0"/>
                      <w:divBdr>
                        <w:top w:val="none" w:sz="0" w:space="0" w:color="auto"/>
                        <w:left w:val="none" w:sz="0" w:space="0" w:color="auto"/>
                        <w:bottom w:val="none" w:sz="0" w:space="0" w:color="auto"/>
                        <w:right w:val="none" w:sz="0" w:space="0" w:color="auto"/>
                      </w:divBdr>
                      <w:divsChild>
                        <w:div w:id="2026399039">
                          <w:marLeft w:val="0"/>
                          <w:marRight w:val="0"/>
                          <w:marTop w:val="0"/>
                          <w:marBottom w:val="0"/>
                          <w:divBdr>
                            <w:top w:val="none" w:sz="0" w:space="0" w:color="auto"/>
                            <w:left w:val="none" w:sz="0" w:space="0" w:color="auto"/>
                            <w:bottom w:val="none" w:sz="0" w:space="0" w:color="auto"/>
                            <w:right w:val="none" w:sz="0" w:space="0" w:color="auto"/>
                          </w:divBdr>
                          <w:divsChild>
                            <w:div w:id="1760829230">
                              <w:marLeft w:val="0"/>
                              <w:marRight w:val="0"/>
                              <w:marTop w:val="0"/>
                              <w:marBottom w:val="0"/>
                              <w:divBdr>
                                <w:top w:val="none" w:sz="0" w:space="0" w:color="auto"/>
                                <w:left w:val="none" w:sz="0" w:space="0" w:color="auto"/>
                                <w:bottom w:val="none" w:sz="0" w:space="0" w:color="auto"/>
                                <w:right w:val="none" w:sz="0" w:space="0" w:color="auto"/>
                              </w:divBdr>
                              <w:divsChild>
                                <w:div w:id="1139149787">
                                  <w:marLeft w:val="0"/>
                                  <w:marRight w:val="0"/>
                                  <w:marTop w:val="0"/>
                                  <w:marBottom w:val="0"/>
                                  <w:divBdr>
                                    <w:top w:val="none" w:sz="0" w:space="0" w:color="auto"/>
                                    <w:left w:val="none" w:sz="0" w:space="0" w:color="auto"/>
                                    <w:bottom w:val="none" w:sz="0" w:space="0" w:color="auto"/>
                                    <w:right w:val="none" w:sz="0" w:space="0" w:color="auto"/>
                                  </w:divBdr>
                                  <w:divsChild>
                                    <w:div w:id="1350565903">
                                      <w:marLeft w:val="0"/>
                                      <w:marRight w:val="0"/>
                                      <w:marTop w:val="0"/>
                                      <w:marBottom w:val="0"/>
                                      <w:divBdr>
                                        <w:top w:val="none" w:sz="0" w:space="0" w:color="auto"/>
                                        <w:left w:val="none" w:sz="0" w:space="0" w:color="auto"/>
                                        <w:bottom w:val="none" w:sz="0" w:space="0" w:color="auto"/>
                                        <w:right w:val="none" w:sz="0" w:space="0" w:color="auto"/>
                                      </w:divBdr>
                                      <w:divsChild>
                                        <w:div w:id="1762339352">
                                          <w:marLeft w:val="0"/>
                                          <w:marRight w:val="0"/>
                                          <w:marTop w:val="75"/>
                                          <w:marBottom w:val="0"/>
                                          <w:divBdr>
                                            <w:top w:val="none" w:sz="0" w:space="0" w:color="auto"/>
                                            <w:left w:val="none" w:sz="0" w:space="0" w:color="auto"/>
                                            <w:bottom w:val="none" w:sz="0" w:space="0" w:color="auto"/>
                                            <w:right w:val="none" w:sz="0" w:space="0" w:color="auto"/>
                                          </w:divBdr>
                                        </w:div>
                                        <w:div w:id="19161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7382">
                              <w:marLeft w:val="0"/>
                              <w:marRight w:val="120"/>
                              <w:marTop w:val="150"/>
                              <w:marBottom w:val="0"/>
                              <w:divBdr>
                                <w:top w:val="none" w:sz="0" w:space="0" w:color="auto"/>
                                <w:left w:val="none" w:sz="0" w:space="0" w:color="auto"/>
                                <w:bottom w:val="none" w:sz="0" w:space="0" w:color="auto"/>
                                <w:right w:val="none" w:sz="0" w:space="0" w:color="auto"/>
                              </w:divBdr>
                            </w:div>
                          </w:divsChild>
                        </w:div>
                        <w:div w:id="623148168">
                          <w:marLeft w:val="0"/>
                          <w:marRight w:val="0"/>
                          <w:marTop w:val="0"/>
                          <w:marBottom w:val="0"/>
                          <w:divBdr>
                            <w:top w:val="none" w:sz="0" w:space="0" w:color="auto"/>
                            <w:left w:val="none" w:sz="0" w:space="0" w:color="auto"/>
                            <w:bottom w:val="none" w:sz="0" w:space="0" w:color="auto"/>
                            <w:right w:val="none" w:sz="0" w:space="0" w:color="auto"/>
                          </w:divBdr>
                          <w:divsChild>
                            <w:div w:id="1073116506">
                              <w:marLeft w:val="0"/>
                              <w:marRight w:val="0"/>
                              <w:marTop w:val="15"/>
                              <w:marBottom w:val="0"/>
                              <w:divBdr>
                                <w:top w:val="none" w:sz="0" w:space="0" w:color="auto"/>
                                <w:left w:val="none" w:sz="0" w:space="0" w:color="auto"/>
                                <w:bottom w:val="none" w:sz="0" w:space="0" w:color="auto"/>
                                <w:right w:val="none" w:sz="0" w:space="0" w:color="auto"/>
                              </w:divBdr>
                              <w:divsChild>
                                <w:div w:id="1314143244">
                                  <w:marLeft w:val="0"/>
                                  <w:marRight w:val="15"/>
                                  <w:marTop w:val="0"/>
                                  <w:marBottom w:val="0"/>
                                  <w:divBdr>
                                    <w:top w:val="none" w:sz="0" w:space="0" w:color="auto"/>
                                    <w:left w:val="none" w:sz="0" w:space="0" w:color="auto"/>
                                    <w:bottom w:val="none" w:sz="0" w:space="0" w:color="auto"/>
                                    <w:right w:val="none" w:sz="0" w:space="0" w:color="auto"/>
                                  </w:divBdr>
                                  <w:divsChild>
                                    <w:div w:id="2105958122">
                                      <w:marLeft w:val="0"/>
                                      <w:marRight w:val="0"/>
                                      <w:marTop w:val="0"/>
                                      <w:marBottom w:val="0"/>
                                      <w:divBdr>
                                        <w:top w:val="none" w:sz="0" w:space="0" w:color="auto"/>
                                        <w:left w:val="none" w:sz="0" w:space="0" w:color="auto"/>
                                        <w:bottom w:val="none" w:sz="0" w:space="0" w:color="auto"/>
                                        <w:right w:val="none" w:sz="0" w:space="0" w:color="auto"/>
                                      </w:divBdr>
                                      <w:divsChild>
                                        <w:div w:id="795607207">
                                          <w:marLeft w:val="0"/>
                                          <w:marRight w:val="0"/>
                                          <w:marTop w:val="0"/>
                                          <w:marBottom w:val="0"/>
                                          <w:divBdr>
                                            <w:top w:val="none" w:sz="0" w:space="0" w:color="auto"/>
                                            <w:left w:val="none" w:sz="0" w:space="0" w:color="auto"/>
                                            <w:bottom w:val="none" w:sz="0" w:space="0" w:color="auto"/>
                                            <w:right w:val="none" w:sz="0" w:space="0" w:color="auto"/>
                                          </w:divBdr>
                                          <w:divsChild>
                                            <w:div w:id="267196322">
                                              <w:marLeft w:val="0"/>
                                              <w:marRight w:val="0"/>
                                              <w:marTop w:val="0"/>
                                              <w:marBottom w:val="0"/>
                                              <w:divBdr>
                                                <w:top w:val="none" w:sz="0" w:space="0" w:color="auto"/>
                                                <w:left w:val="none" w:sz="0" w:space="0" w:color="auto"/>
                                                <w:bottom w:val="none" w:sz="0" w:space="0" w:color="auto"/>
                                                <w:right w:val="none" w:sz="0" w:space="0" w:color="auto"/>
                                              </w:divBdr>
                                              <w:divsChild>
                                                <w:div w:id="1219248616">
                                                  <w:marLeft w:val="0"/>
                                                  <w:marRight w:val="0"/>
                                                  <w:marTop w:val="0"/>
                                                  <w:marBottom w:val="0"/>
                                                  <w:divBdr>
                                                    <w:top w:val="none" w:sz="0" w:space="0" w:color="auto"/>
                                                    <w:left w:val="none" w:sz="0" w:space="0" w:color="auto"/>
                                                    <w:bottom w:val="none" w:sz="0" w:space="0" w:color="auto"/>
                                                    <w:right w:val="none" w:sz="0" w:space="0" w:color="auto"/>
                                                  </w:divBdr>
                                                  <w:divsChild>
                                                    <w:div w:id="907115107">
                                                      <w:marLeft w:val="0"/>
                                                      <w:marRight w:val="0"/>
                                                      <w:marTop w:val="0"/>
                                                      <w:marBottom w:val="0"/>
                                                      <w:divBdr>
                                                        <w:top w:val="none" w:sz="0" w:space="0" w:color="auto"/>
                                                        <w:left w:val="none" w:sz="0" w:space="0" w:color="auto"/>
                                                        <w:bottom w:val="none" w:sz="0" w:space="0" w:color="auto"/>
                                                        <w:right w:val="none" w:sz="0" w:space="0" w:color="auto"/>
                                                      </w:divBdr>
                                                    </w:div>
                                                    <w:div w:id="1604920918">
                                                      <w:marLeft w:val="0"/>
                                                      <w:marRight w:val="0"/>
                                                      <w:marTop w:val="0"/>
                                                      <w:marBottom w:val="0"/>
                                                      <w:divBdr>
                                                        <w:top w:val="none" w:sz="0" w:space="0" w:color="auto"/>
                                                        <w:left w:val="none" w:sz="0" w:space="0" w:color="auto"/>
                                                        <w:bottom w:val="none" w:sz="0" w:space="0" w:color="auto"/>
                                                        <w:right w:val="none" w:sz="0" w:space="0" w:color="auto"/>
                                                      </w:divBdr>
                                                    </w:div>
                                                    <w:div w:id="11254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5648629">
              <w:marLeft w:val="0"/>
              <w:marRight w:val="0"/>
              <w:marTop w:val="0"/>
              <w:marBottom w:val="0"/>
              <w:divBdr>
                <w:top w:val="none" w:sz="0" w:space="0" w:color="auto"/>
                <w:left w:val="none" w:sz="0" w:space="0" w:color="auto"/>
                <w:bottom w:val="none" w:sz="0" w:space="0" w:color="auto"/>
                <w:right w:val="none" w:sz="0" w:space="0" w:color="auto"/>
              </w:divBdr>
            </w:div>
          </w:divsChild>
        </w:div>
        <w:div w:id="1357736989">
          <w:marLeft w:val="0"/>
          <w:marRight w:val="0"/>
          <w:marTop w:val="0"/>
          <w:marBottom w:val="0"/>
          <w:divBdr>
            <w:top w:val="none" w:sz="0" w:space="0" w:color="auto"/>
            <w:left w:val="none" w:sz="0" w:space="0" w:color="auto"/>
            <w:bottom w:val="none" w:sz="0" w:space="0" w:color="auto"/>
            <w:right w:val="none" w:sz="0" w:space="0" w:color="auto"/>
          </w:divBdr>
          <w:divsChild>
            <w:div w:id="1932002524">
              <w:marLeft w:val="0"/>
              <w:marRight w:val="0"/>
              <w:marTop w:val="0"/>
              <w:marBottom w:val="0"/>
              <w:divBdr>
                <w:top w:val="none" w:sz="0" w:space="0" w:color="auto"/>
                <w:left w:val="none" w:sz="0" w:space="0" w:color="auto"/>
                <w:bottom w:val="none" w:sz="0" w:space="0" w:color="auto"/>
                <w:right w:val="none" w:sz="0" w:space="0" w:color="auto"/>
              </w:divBdr>
              <w:divsChild>
                <w:div w:id="1330258155">
                  <w:marLeft w:val="0"/>
                  <w:marRight w:val="0"/>
                  <w:marTop w:val="0"/>
                  <w:marBottom w:val="0"/>
                  <w:divBdr>
                    <w:top w:val="none" w:sz="0" w:space="0" w:color="auto"/>
                    <w:left w:val="none" w:sz="0" w:space="0" w:color="auto"/>
                    <w:bottom w:val="none" w:sz="0" w:space="0" w:color="auto"/>
                    <w:right w:val="none" w:sz="0" w:space="0" w:color="auto"/>
                  </w:divBdr>
                  <w:divsChild>
                    <w:div w:id="488448952">
                      <w:marLeft w:val="0"/>
                      <w:marRight w:val="0"/>
                      <w:marTop w:val="0"/>
                      <w:marBottom w:val="0"/>
                      <w:divBdr>
                        <w:top w:val="none" w:sz="0" w:space="0" w:color="auto"/>
                        <w:left w:val="none" w:sz="0" w:space="0" w:color="auto"/>
                        <w:bottom w:val="none" w:sz="0" w:space="0" w:color="auto"/>
                        <w:right w:val="none" w:sz="0" w:space="0" w:color="auto"/>
                      </w:divBdr>
                      <w:divsChild>
                        <w:div w:id="1159882086">
                          <w:marLeft w:val="0"/>
                          <w:marRight w:val="0"/>
                          <w:marTop w:val="0"/>
                          <w:marBottom w:val="0"/>
                          <w:divBdr>
                            <w:top w:val="none" w:sz="0" w:space="0" w:color="auto"/>
                            <w:left w:val="none" w:sz="0" w:space="0" w:color="auto"/>
                            <w:bottom w:val="none" w:sz="0" w:space="0" w:color="auto"/>
                            <w:right w:val="none" w:sz="0" w:space="0" w:color="auto"/>
                          </w:divBdr>
                          <w:divsChild>
                            <w:div w:id="1649093927">
                              <w:marLeft w:val="0"/>
                              <w:marRight w:val="0"/>
                              <w:marTop w:val="0"/>
                              <w:marBottom w:val="0"/>
                              <w:divBdr>
                                <w:top w:val="none" w:sz="0" w:space="0" w:color="auto"/>
                                <w:left w:val="none" w:sz="0" w:space="0" w:color="auto"/>
                                <w:bottom w:val="none" w:sz="0" w:space="0" w:color="auto"/>
                                <w:right w:val="none" w:sz="0" w:space="0" w:color="auto"/>
                              </w:divBdr>
                              <w:divsChild>
                                <w:div w:id="10140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59186">
              <w:marLeft w:val="0"/>
              <w:marRight w:val="0"/>
              <w:marTop w:val="0"/>
              <w:marBottom w:val="0"/>
              <w:divBdr>
                <w:top w:val="none" w:sz="0" w:space="0" w:color="auto"/>
                <w:left w:val="none" w:sz="0" w:space="0" w:color="auto"/>
                <w:bottom w:val="none" w:sz="0" w:space="0" w:color="auto"/>
                <w:right w:val="none" w:sz="0" w:space="0" w:color="auto"/>
              </w:divBdr>
            </w:div>
          </w:divsChild>
        </w:div>
        <w:div w:id="261301621">
          <w:marLeft w:val="0"/>
          <w:marRight w:val="0"/>
          <w:marTop w:val="0"/>
          <w:marBottom w:val="0"/>
          <w:divBdr>
            <w:top w:val="none" w:sz="0" w:space="0" w:color="auto"/>
            <w:left w:val="none" w:sz="0" w:space="0" w:color="auto"/>
            <w:bottom w:val="none" w:sz="0" w:space="0" w:color="auto"/>
            <w:right w:val="none" w:sz="0" w:space="0" w:color="auto"/>
          </w:divBdr>
          <w:divsChild>
            <w:div w:id="378432368">
              <w:marLeft w:val="0"/>
              <w:marRight w:val="0"/>
              <w:marTop w:val="0"/>
              <w:marBottom w:val="0"/>
              <w:divBdr>
                <w:top w:val="none" w:sz="0" w:space="0" w:color="auto"/>
                <w:left w:val="none" w:sz="0" w:space="0" w:color="auto"/>
                <w:bottom w:val="none" w:sz="0" w:space="0" w:color="auto"/>
                <w:right w:val="none" w:sz="0" w:space="0" w:color="auto"/>
              </w:divBdr>
              <w:divsChild>
                <w:div w:id="890310531">
                  <w:marLeft w:val="0"/>
                  <w:marRight w:val="0"/>
                  <w:marTop w:val="0"/>
                  <w:marBottom w:val="0"/>
                  <w:divBdr>
                    <w:top w:val="none" w:sz="0" w:space="0" w:color="auto"/>
                    <w:left w:val="none" w:sz="0" w:space="0" w:color="auto"/>
                    <w:bottom w:val="none" w:sz="0" w:space="0" w:color="auto"/>
                    <w:right w:val="none" w:sz="0" w:space="0" w:color="auto"/>
                  </w:divBdr>
                  <w:divsChild>
                    <w:div w:id="1336149077">
                      <w:marLeft w:val="0"/>
                      <w:marRight w:val="0"/>
                      <w:marTop w:val="0"/>
                      <w:marBottom w:val="0"/>
                      <w:divBdr>
                        <w:top w:val="none" w:sz="0" w:space="0" w:color="auto"/>
                        <w:left w:val="none" w:sz="0" w:space="0" w:color="auto"/>
                        <w:bottom w:val="none" w:sz="0" w:space="0" w:color="auto"/>
                        <w:right w:val="none" w:sz="0" w:space="0" w:color="auto"/>
                      </w:divBdr>
                      <w:divsChild>
                        <w:div w:id="595745053">
                          <w:marLeft w:val="0"/>
                          <w:marRight w:val="0"/>
                          <w:marTop w:val="0"/>
                          <w:marBottom w:val="0"/>
                          <w:divBdr>
                            <w:top w:val="none" w:sz="0" w:space="0" w:color="auto"/>
                            <w:left w:val="none" w:sz="0" w:space="0" w:color="auto"/>
                            <w:bottom w:val="none" w:sz="0" w:space="0" w:color="auto"/>
                            <w:right w:val="none" w:sz="0" w:space="0" w:color="auto"/>
                          </w:divBdr>
                          <w:divsChild>
                            <w:div w:id="682704150">
                              <w:marLeft w:val="0"/>
                              <w:marRight w:val="0"/>
                              <w:marTop w:val="0"/>
                              <w:marBottom w:val="0"/>
                              <w:divBdr>
                                <w:top w:val="none" w:sz="0" w:space="0" w:color="auto"/>
                                <w:left w:val="none" w:sz="0" w:space="0" w:color="auto"/>
                                <w:bottom w:val="none" w:sz="0" w:space="0" w:color="auto"/>
                                <w:right w:val="none" w:sz="0" w:space="0" w:color="auto"/>
                              </w:divBdr>
                              <w:divsChild>
                                <w:div w:id="2015567888">
                                  <w:marLeft w:val="0"/>
                                  <w:marRight w:val="0"/>
                                  <w:marTop w:val="0"/>
                                  <w:marBottom w:val="0"/>
                                  <w:divBdr>
                                    <w:top w:val="none" w:sz="0" w:space="0" w:color="auto"/>
                                    <w:left w:val="none" w:sz="0" w:space="0" w:color="auto"/>
                                    <w:bottom w:val="none" w:sz="0" w:space="0" w:color="auto"/>
                                    <w:right w:val="none" w:sz="0" w:space="0" w:color="auto"/>
                                  </w:divBdr>
                                  <w:divsChild>
                                    <w:div w:id="818618884">
                                      <w:marLeft w:val="0"/>
                                      <w:marRight w:val="0"/>
                                      <w:marTop w:val="0"/>
                                      <w:marBottom w:val="0"/>
                                      <w:divBdr>
                                        <w:top w:val="none" w:sz="0" w:space="0" w:color="auto"/>
                                        <w:left w:val="none" w:sz="0" w:space="0" w:color="auto"/>
                                        <w:bottom w:val="none" w:sz="0" w:space="0" w:color="auto"/>
                                        <w:right w:val="none" w:sz="0" w:space="0" w:color="auto"/>
                                      </w:divBdr>
                                      <w:divsChild>
                                        <w:div w:id="854269231">
                                          <w:marLeft w:val="0"/>
                                          <w:marRight w:val="0"/>
                                          <w:marTop w:val="75"/>
                                          <w:marBottom w:val="0"/>
                                          <w:divBdr>
                                            <w:top w:val="none" w:sz="0" w:space="0" w:color="auto"/>
                                            <w:left w:val="none" w:sz="0" w:space="0" w:color="auto"/>
                                            <w:bottom w:val="none" w:sz="0" w:space="0" w:color="auto"/>
                                            <w:right w:val="none" w:sz="0" w:space="0" w:color="auto"/>
                                          </w:divBdr>
                                        </w:div>
                                        <w:div w:id="4627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902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21367870">
              <w:marLeft w:val="0"/>
              <w:marRight w:val="0"/>
              <w:marTop w:val="0"/>
              <w:marBottom w:val="0"/>
              <w:divBdr>
                <w:top w:val="none" w:sz="0" w:space="0" w:color="auto"/>
                <w:left w:val="none" w:sz="0" w:space="0" w:color="auto"/>
                <w:bottom w:val="none" w:sz="0" w:space="0" w:color="auto"/>
                <w:right w:val="none" w:sz="0" w:space="0" w:color="auto"/>
              </w:divBdr>
            </w:div>
          </w:divsChild>
        </w:div>
        <w:div w:id="929581474">
          <w:marLeft w:val="0"/>
          <w:marRight w:val="0"/>
          <w:marTop w:val="0"/>
          <w:marBottom w:val="0"/>
          <w:divBdr>
            <w:top w:val="none" w:sz="0" w:space="0" w:color="auto"/>
            <w:left w:val="none" w:sz="0" w:space="0" w:color="auto"/>
            <w:bottom w:val="none" w:sz="0" w:space="0" w:color="auto"/>
            <w:right w:val="none" w:sz="0" w:space="0" w:color="auto"/>
          </w:divBdr>
          <w:divsChild>
            <w:div w:id="1112020255">
              <w:marLeft w:val="0"/>
              <w:marRight w:val="0"/>
              <w:marTop w:val="0"/>
              <w:marBottom w:val="0"/>
              <w:divBdr>
                <w:top w:val="none" w:sz="0" w:space="0" w:color="auto"/>
                <w:left w:val="none" w:sz="0" w:space="0" w:color="auto"/>
                <w:bottom w:val="none" w:sz="0" w:space="0" w:color="auto"/>
                <w:right w:val="none" w:sz="0" w:space="0" w:color="auto"/>
              </w:divBdr>
              <w:divsChild>
                <w:div w:id="555746416">
                  <w:marLeft w:val="0"/>
                  <w:marRight w:val="0"/>
                  <w:marTop w:val="0"/>
                  <w:marBottom w:val="0"/>
                  <w:divBdr>
                    <w:top w:val="none" w:sz="0" w:space="0" w:color="auto"/>
                    <w:left w:val="none" w:sz="0" w:space="0" w:color="auto"/>
                    <w:bottom w:val="none" w:sz="0" w:space="0" w:color="auto"/>
                    <w:right w:val="none" w:sz="0" w:space="0" w:color="auto"/>
                  </w:divBdr>
                  <w:divsChild>
                    <w:div w:id="1118179920">
                      <w:marLeft w:val="0"/>
                      <w:marRight w:val="0"/>
                      <w:marTop w:val="0"/>
                      <w:marBottom w:val="0"/>
                      <w:divBdr>
                        <w:top w:val="none" w:sz="0" w:space="0" w:color="auto"/>
                        <w:left w:val="none" w:sz="0" w:space="0" w:color="auto"/>
                        <w:bottom w:val="none" w:sz="0" w:space="0" w:color="auto"/>
                        <w:right w:val="none" w:sz="0" w:space="0" w:color="auto"/>
                      </w:divBdr>
                      <w:divsChild>
                        <w:div w:id="1780491562">
                          <w:marLeft w:val="0"/>
                          <w:marRight w:val="0"/>
                          <w:marTop w:val="0"/>
                          <w:marBottom w:val="0"/>
                          <w:divBdr>
                            <w:top w:val="none" w:sz="0" w:space="0" w:color="auto"/>
                            <w:left w:val="none" w:sz="0" w:space="0" w:color="auto"/>
                            <w:bottom w:val="none" w:sz="0" w:space="0" w:color="auto"/>
                            <w:right w:val="none" w:sz="0" w:space="0" w:color="auto"/>
                          </w:divBdr>
                          <w:divsChild>
                            <w:div w:id="206382927">
                              <w:marLeft w:val="0"/>
                              <w:marRight w:val="0"/>
                              <w:marTop w:val="0"/>
                              <w:marBottom w:val="0"/>
                              <w:divBdr>
                                <w:top w:val="none" w:sz="0" w:space="0" w:color="auto"/>
                                <w:left w:val="none" w:sz="0" w:space="0" w:color="auto"/>
                                <w:bottom w:val="none" w:sz="0" w:space="0" w:color="auto"/>
                                <w:right w:val="none" w:sz="0" w:space="0" w:color="auto"/>
                              </w:divBdr>
                              <w:divsChild>
                                <w:div w:id="853228341">
                                  <w:marLeft w:val="0"/>
                                  <w:marRight w:val="0"/>
                                  <w:marTop w:val="0"/>
                                  <w:marBottom w:val="0"/>
                                  <w:divBdr>
                                    <w:top w:val="none" w:sz="0" w:space="0" w:color="auto"/>
                                    <w:left w:val="none" w:sz="0" w:space="0" w:color="auto"/>
                                    <w:bottom w:val="none" w:sz="0" w:space="0" w:color="auto"/>
                                    <w:right w:val="none" w:sz="0" w:space="0" w:color="auto"/>
                                  </w:divBdr>
                                  <w:divsChild>
                                    <w:div w:id="511922006">
                                      <w:marLeft w:val="0"/>
                                      <w:marRight w:val="0"/>
                                      <w:marTop w:val="0"/>
                                      <w:marBottom w:val="0"/>
                                      <w:divBdr>
                                        <w:top w:val="none" w:sz="0" w:space="0" w:color="auto"/>
                                        <w:left w:val="none" w:sz="0" w:space="0" w:color="auto"/>
                                        <w:bottom w:val="none" w:sz="0" w:space="0" w:color="auto"/>
                                        <w:right w:val="none" w:sz="0" w:space="0" w:color="auto"/>
                                      </w:divBdr>
                                      <w:divsChild>
                                        <w:div w:id="91441652">
                                          <w:marLeft w:val="0"/>
                                          <w:marRight w:val="0"/>
                                          <w:marTop w:val="75"/>
                                          <w:marBottom w:val="0"/>
                                          <w:divBdr>
                                            <w:top w:val="none" w:sz="0" w:space="0" w:color="auto"/>
                                            <w:left w:val="none" w:sz="0" w:space="0" w:color="auto"/>
                                            <w:bottom w:val="none" w:sz="0" w:space="0" w:color="auto"/>
                                            <w:right w:val="none" w:sz="0" w:space="0" w:color="auto"/>
                                          </w:divBdr>
                                        </w:div>
                                        <w:div w:id="8982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684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81568326">
              <w:marLeft w:val="0"/>
              <w:marRight w:val="0"/>
              <w:marTop w:val="0"/>
              <w:marBottom w:val="0"/>
              <w:divBdr>
                <w:top w:val="none" w:sz="0" w:space="0" w:color="auto"/>
                <w:left w:val="none" w:sz="0" w:space="0" w:color="auto"/>
                <w:bottom w:val="none" w:sz="0" w:space="0" w:color="auto"/>
                <w:right w:val="none" w:sz="0" w:space="0" w:color="auto"/>
              </w:divBdr>
            </w:div>
          </w:divsChild>
        </w:div>
        <w:div w:id="355037377">
          <w:marLeft w:val="0"/>
          <w:marRight w:val="0"/>
          <w:marTop w:val="0"/>
          <w:marBottom w:val="0"/>
          <w:divBdr>
            <w:top w:val="none" w:sz="0" w:space="0" w:color="auto"/>
            <w:left w:val="none" w:sz="0" w:space="0" w:color="auto"/>
            <w:bottom w:val="none" w:sz="0" w:space="0" w:color="auto"/>
            <w:right w:val="none" w:sz="0" w:space="0" w:color="auto"/>
          </w:divBdr>
          <w:divsChild>
            <w:div w:id="232467634">
              <w:marLeft w:val="0"/>
              <w:marRight w:val="0"/>
              <w:marTop w:val="0"/>
              <w:marBottom w:val="0"/>
              <w:divBdr>
                <w:top w:val="none" w:sz="0" w:space="0" w:color="auto"/>
                <w:left w:val="none" w:sz="0" w:space="0" w:color="auto"/>
                <w:bottom w:val="none" w:sz="0" w:space="0" w:color="auto"/>
                <w:right w:val="none" w:sz="0" w:space="0" w:color="auto"/>
              </w:divBdr>
              <w:divsChild>
                <w:div w:id="604309368">
                  <w:marLeft w:val="0"/>
                  <w:marRight w:val="0"/>
                  <w:marTop w:val="0"/>
                  <w:marBottom w:val="0"/>
                  <w:divBdr>
                    <w:top w:val="none" w:sz="0" w:space="0" w:color="auto"/>
                    <w:left w:val="none" w:sz="0" w:space="0" w:color="auto"/>
                    <w:bottom w:val="none" w:sz="0" w:space="0" w:color="auto"/>
                    <w:right w:val="none" w:sz="0" w:space="0" w:color="auto"/>
                  </w:divBdr>
                  <w:divsChild>
                    <w:div w:id="555973601">
                      <w:marLeft w:val="0"/>
                      <w:marRight w:val="0"/>
                      <w:marTop w:val="0"/>
                      <w:marBottom w:val="0"/>
                      <w:divBdr>
                        <w:top w:val="none" w:sz="0" w:space="0" w:color="auto"/>
                        <w:left w:val="none" w:sz="0" w:space="0" w:color="auto"/>
                        <w:bottom w:val="none" w:sz="0" w:space="0" w:color="auto"/>
                        <w:right w:val="none" w:sz="0" w:space="0" w:color="auto"/>
                      </w:divBdr>
                      <w:divsChild>
                        <w:div w:id="1470129857">
                          <w:marLeft w:val="0"/>
                          <w:marRight w:val="0"/>
                          <w:marTop w:val="0"/>
                          <w:marBottom w:val="0"/>
                          <w:divBdr>
                            <w:top w:val="none" w:sz="0" w:space="0" w:color="auto"/>
                            <w:left w:val="none" w:sz="0" w:space="0" w:color="auto"/>
                            <w:bottom w:val="none" w:sz="0" w:space="0" w:color="auto"/>
                            <w:right w:val="none" w:sz="0" w:space="0" w:color="auto"/>
                          </w:divBdr>
                          <w:divsChild>
                            <w:div w:id="1469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7677">
              <w:marLeft w:val="0"/>
              <w:marRight w:val="0"/>
              <w:marTop w:val="0"/>
              <w:marBottom w:val="0"/>
              <w:divBdr>
                <w:top w:val="none" w:sz="0" w:space="0" w:color="auto"/>
                <w:left w:val="none" w:sz="0" w:space="0" w:color="auto"/>
                <w:bottom w:val="none" w:sz="0" w:space="0" w:color="auto"/>
                <w:right w:val="none" w:sz="0" w:space="0" w:color="auto"/>
              </w:divBdr>
            </w:div>
          </w:divsChild>
        </w:div>
        <w:div w:id="570889073">
          <w:marLeft w:val="0"/>
          <w:marRight w:val="0"/>
          <w:marTop w:val="0"/>
          <w:marBottom w:val="0"/>
          <w:divBdr>
            <w:top w:val="none" w:sz="0" w:space="0" w:color="auto"/>
            <w:left w:val="none" w:sz="0" w:space="0" w:color="auto"/>
            <w:bottom w:val="none" w:sz="0" w:space="0" w:color="auto"/>
            <w:right w:val="none" w:sz="0" w:space="0" w:color="auto"/>
          </w:divBdr>
          <w:divsChild>
            <w:div w:id="1187522654">
              <w:marLeft w:val="0"/>
              <w:marRight w:val="0"/>
              <w:marTop w:val="0"/>
              <w:marBottom w:val="0"/>
              <w:divBdr>
                <w:top w:val="none" w:sz="0" w:space="0" w:color="auto"/>
                <w:left w:val="none" w:sz="0" w:space="0" w:color="auto"/>
                <w:bottom w:val="none" w:sz="0" w:space="0" w:color="auto"/>
                <w:right w:val="none" w:sz="0" w:space="0" w:color="auto"/>
              </w:divBdr>
              <w:divsChild>
                <w:div w:id="1928034384">
                  <w:marLeft w:val="0"/>
                  <w:marRight w:val="0"/>
                  <w:marTop w:val="0"/>
                  <w:marBottom w:val="0"/>
                  <w:divBdr>
                    <w:top w:val="none" w:sz="0" w:space="0" w:color="auto"/>
                    <w:left w:val="none" w:sz="0" w:space="0" w:color="auto"/>
                    <w:bottom w:val="none" w:sz="0" w:space="0" w:color="auto"/>
                    <w:right w:val="none" w:sz="0" w:space="0" w:color="auto"/>
                  </w:divBdr>
                  <w:divsChild>
                    <w:div w:id="277371089">
                      <w:marLeft w:val="0"/>
                      <w:marRight w:val="0"/>
                      <w:marTop w:val="0"/>
                      <w:marBottom w:val="0"/>
                      <w:divBdr>
                        <w:top w:val="none" w:sz="0" w:space="0" w:color="auto"/>
                        <w:left w:val="none" w:sz="0" w:space="0" w:color="auto"/>
                        <w:bottom w:val="none" w:sz="0" w:space="0" w:color="auto"/>
                        <w:right w:val="none" w:sz="0" w:space="0" w:color="auto"/>
                      </w:divBdr>
                      <w:divsChild>
                        <w:div w:id="387342163">
                          <w:marLeft w:val="0"/>
                          <w:marRight w:val="0"/>
                          <w:marTop w:val="0"/>
                          <w:marBottom w:val="0"/>
                          <w:divBdr>
                            <w:top w:val="none" w:sz="0" w:space="0" w:color="auto"/>
                            <w:left w:val="none" w:sz="0" w:space="0" w:color="auto"/>
                            <w:bottom w:val="none" w:sz="0" w:space="0" w:color="auto"/>
                            <w:right w:val="none" w:sz="0" w:space="0" w:color="auto"/>
                          </w:divBdr>
                          <w:divsChild>
                            <w:div w:id="959264377">
                              <w:marLeft w:val="0"/>
                              <w:marRight w:val="0"/>
                              <w:marTop w:val="0"/>
                              <w:marBottom w:val="0"/>
                              <w:divBdr>
                                <w:top w:val="none" w:sz="0" w:space="0" w:color="auto"/>
                                <w:left w:val="none" w:sz="0" w:space="0" w:color="auto"/>
                                <w:bottom w:val="none" w:sz="0" w:space="0" w:color="auto"/>
                                <w:right w:val="none" w:sz="0" w:space="0" w:color="auto"/>
                              </w:divBdr>
                              <w:divsChild>
                                <w:div w:id="92291298">
                                  <w:marLeft w:val="0"/>
                                  <w:marRight w:val="0"/>
                                  <w:marTop w:val="0"/>
                                  <w:marBottom w:val="0"/>
                                  <w:divBdr>
                                    <w:top w:val="none" w:sz="0" w:space="0" w:color="auto"/>
                                    <w:left w:val="none" w:sz="0" w:space="0" w:color="auto"/>
                                    <w:bottom w:val="none" w:sz="0" w:space="0" w:color="auto"/>
                                    <w:right w:val="none" w:sz="0" w:space="0" w:color="auto"/>
                                  </w:divBdr>
                                  <w:divsChild>
                                    <w:div w:id="571890391">
                                      <w:marLeft w:val="0"/>
                                      <w:marRight w:val="0"/>
                                      <w:marTop w:val="0"/>
                                      <w:marBottom w:val="0"/>
                                      <w:divBdr>
                                        <w:top w:val="none" w:sz="0" w:space="0" w:color="auto"/>
                                        <w:left w:val="none" w:sz="0" w:space="0" w:color="auto"/>
                                        <w:bottom w:val="none" w:sz="0" w:space="0" w:color="auto"/>
                                        <w:right w:val="none" w:sz="0" w:space="0" w:color="auto"/>
                                      </w:divBdr>
                                      <w:divsChild>
                                        <w:div w:id="879320344">
                                          <w:marLeft w:val="0"/>
                                          <w:marRight w:val="0"/>
                                          <w:marTop w:val="75"/>
                                          <w:marBottom w:val="0"/>
                                          <w:divBdr>
                                            <w:top w:val="none" w:sz="0" w:space="0" w:color="auto"/>
                                            <w:left w:val="none" w:sz="0" w:space="0" w:color="auto"/>
                                            <w:bottom w:val="none" w:sz="0" w:space="0" w:color="auto"/>
                                            <w:right w:val="none" w:sz="0" w:space="0" w:color="auto"/>
                                          </w:divBdr>
                                        </w:div>
                                        <w:div w:id="19577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01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88345046">
              <w:marLeft w:val="0"/>
              <w:marRight w:val="0"/>
              <w:marTop w:val="0"/>
              <w:marBottom w:val="0"/>
              <w:divBdr>
                <w:top w:val="none" w:sz="0" w:space="0" w:color="auto"/>
                <w:left w:val="none" w:sz="0" w:space="0" w:color="auto"/>
                <w:bottom w:val="none" w:sz="0" w:space="0" w:color="auto"/>
                <w:right w:val="none" w:sz="0" w:space="0" w:color="auto"/>
              </w:divBdr>
            </w:div>
          </w:divsChild>
        </w:div>
        <w:div w:id="1940679274">
          <w:marLeft w:val="0"/>
          <w:marRight w:val="0"/>
          <w:marTop w:val="0"/>
          <w:marBottom w:val="0"/>
          <w:divBdr>
            <w:top w:val="none" w:sz="0" w:space="0" w:color="auto"/>
            <w:left w:val="none" w:sz="0" w:space="0" w:color="auto"/>
            <w:bottom w:val="none" w:sz="0" w:space="0" w:color="auto"/>
            <w:right w:val="none" w:sz="0" w:space="0" w:color="auto"/>
          </w:divBdr>
          <w:divsChild>
            <w:div w:id="1512836331">
              <w:marLeft w:val="0"/>
              <w:marRight w:val="0"/>
              <w:marTop w:val="0"/>
              <w:marBottom w:val="0"/>
              <w:divBdr>
                <w:top w:val="none" w:sz="0" w:space="0" w:color="auto"/>
                <w:left w:val="none" w:sz="0" w:space="0" w:color="auto"/>
                <w:bottom w:val="none" w:sz="0" w:space="0" w:color="auto"/>
                <w:right w:val="none" w:sz="0" w:space="0" w:color="auto"/>
              </w:divBdr>
              <w:divsChild>
                <w:div w:id="819465409">
                  <w:marLeft w:val="0"/>
                  <w:marRight w:val="0"/>
                  <w:marTop w:val="0"/>
                  <w:marBottom w:val="0"/>
                  <w:divBdr>
                    <w:top w:val="none" w:sz="0" w:space="0" w:color="auto"/>
                    <w:left w:val="none" w:sz="0" w:space="0" w:color="auto"/>
                    <w:bottom w:val="none" w:sz="0" w:space="0" w:color="auto"/>
                    <w:right w:val="none" w:sz="0" w:space="0" w:color="auto"/>
                  </w:divBdr>
                  <w:divsChild>
                    <w:div w:id="877280088">
                      <w:marLeft w:val="0"/>
                      <w:marRight w:val="0"/>
                      <w:marTop w:val="0"/>
                      <w:marBottom w:val="0"/>
                      <w:divBdr>
                        <w:top w:val="none" w:sz="0" w:space="0" w:color="auto"/>
                        <w:left w:val="none" w:sz="0" w:space="0" w:color="auto"/>
                        <w:bottom w:val="none" w:sz="0" w:space="0" w:color="auto"/>
                        <w:right w:val="none" w:sz="0" w:space="0" w:color="auto"/>
                      </w:divBdr>
                      <w:divsChild>
                        <w:div w:id="1246770638">
                          <w:marLeft w:val="0"/>
                          <w:marRight w:val="0"/>
                          <w:marTop w:val="0"/>
                          <w:marBottom w:val="0"/>
                          <w:divBdr>
                            <w:top w:val="none" w:sz="0" w:space="0" w:color="auto"/>
                            <w:left w:val="none" w:sz="0" w:space="0" w:color="auto"/>
                            <w:bottom w:val="none" w:sz="0" w:space="0" w:color="auto"/>
                            <w:right w:val="none" w:sz="0" w:space="0" w:color="auto"/>
                          </w:divBdr>
                          <w:divsChild>
                            <w:div w:id="15628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73377">
              <w:marLeft w:val="0"/>
              <w:marRight w:val="0"/>
              <w:marTop w:val="0"/>
              <w:marBottom w:val="0"/>
              <w:divBdr>
                <w:top w:val="none" w:sz="0" w:space="0" w:color="auto"/>
                <w:left w:val="none" w:sz="0" w:space="0" w:color="auto"/>
                <w:bottom w:val="none" w:sz="0" w:space="0" w:color="auto"/>
                <w:right w:val="none" w:sz="0" w:space="0" w:color="auto"/>
              </w:divBdr>
            </w:div>
          </w:divsChild>
        </w:div>
        <w:div w:id="877276386">
          <w:marLeft w:val="0"/>
          <w:marRight w:val="0"/>
          <w:marTop w:val="0"/>
          <w:marBottom w:val="0"/>
          <w:divBdr>
            <w:top w:val="none" w:sz="0" w:space="0" w:color="auto"/>
            <w:left w:val="none" w:sz="0" w:space="0" w:color="auto"/>
            <w:bottom w:val="none" w:sz="0" w:space="0" w:color="auto"/>
            <w:right w:val="none" w:sz="0" w:space="0" w:color="auto"/>
          </w:divBdr>
          <w:divsChild>
            <w:div w:id="449708716">
              <w:marLeft w:val="0"/>
              <w:marRight w:val="0"/>
              <w:marTop w:val="0"/>
              <w:marBottom w:val="0"/>
              <w:divBdr>
                <w:top w:val="none" w:sz="0" w:space="0" w:color="auto"/>
                <w:left w:val="none" w:sz="0" w:space="0" w:color="auto"/>
                <w:bottom w:val="none" w:sz="0" w:space="0" w:color="auto"/>
                <w:right w:val="none" w:sz="0" w:space="0" w:color="auto"/>
              </w:divBdr>
              <w:divsChild>
                <w:div w:id="1259217666">
                  <w:marLeft w:val="0"/>
                  <w:marRight w:val="0"/>
                  <w:marTop w:val="0"/>
                  <w:marBottom w:val="0"/>
                  <w:divBdr>
                    <w:top w:val="none" w:sz="0" w:space="0" w:color="auto"/>
                    <w:left w:val="none" w:sz="0" w:space="0" w:color="auto"/>
                    <w:bottom w:val="none" w:sz="0" w:space="0" w:color="auto"/>
                    <w:right w:val="none" w:sz="0" w:space="0" w:color="auto"/>
                  </w:divBdr>
                  <w:divsChild>
                    <w:div w:id="1718048819">
                      <w:marLeft w:val="0"/>
                      <w:marRight w:val="0"/>
                      <w:marTop w:val="0"/>
                      <w:marBottom w:val="0"/>
                      <w:divBdr>
                        <w:top w:val="none" w:sz="0" w:space="0" w:color="auto"/>
                        <w:left w:val="none" w:sz="0" w:space="0" w:color="auto"/>
                        <w:bottom w:val="none" w:sz="0" w:space="0" w:color="auto"/>
                        <w:right w:val="none" w:sz="0" w:space="0" w:color="auto"/>
                      </w:divBdr>
                      <w:divsChild>
                        <w:div w:id="990913718">
                          <w:marLeft w:val="0"/>
                          <w:marRight w:val="0"/>
                          <w:marTop w:val="0"/>
                          <w:marBottom w:val="0"/>
                          <w:divBdr>
                            <w:top w:val="none" w:sz="0" w:space="0" w:color="auto"/>
                            <w:left w:val="none" w:sz="0" w:space="0" w:color="auto"/>
                            <w:bottom w:val="none" w:sz="0" w:space="0" w:color="auto"/>
                            <w:right w:val="none" w:sz="0" w:space="0" w:color="auto"/>
                          </w:divBdr>
                          <w:divsChild>
                            <w:div w:id="1776241879">
                              <w:marLeft w:val="0"/>
                              <w:marRight w:val="0"/>
                              <w:marTop w:val="0"/>
                              <w:marBottom w:val="0"/>
                              <w:divBdr>
                                <w:top w:val="none" w:sz="0" w:space="0" w:color="auto"/>
                                <w:left w:val="none" w:sz="0" w:space="0" w:color="auto"/>
                                <w:bottom w:val="none" w:sz="0" w:space="0" w:color="auto"/>
                                <w:right w:val="none" w:sz="0" w:space="0" w:color="auto"/>
                              </w:divBdr>
                              <w:divsChild>
                                <w:div w:id="1721434942">
                                  <w:marLeft w:val="0"/>
                                  <w:marRight w:val="0"/>
                                  <w:marTop w:val="0"/>
                                  <w:marBottom w:val="0"/>
                                  <w:divBdr>
                                    <w:top w:val="none" w:sz="0" w:space="0" w:color="auto"/>
                                    <w:left w:val="none" w:sz="0" w:space="0" w:color="auto"/>
                                    <w:bottom w:val="none" w:sz="0" w:space="0" w:color="auto"/>
                                    <w:right w:val="none" w:sz="0" w:space="0" w:color="auto"/>
                                  </w:divBdr>
                                  <w:divsChild>
                                    <w:div w:id="763064911">
                                      <w:marLeft w:val="0"/>
                                      <w:marRight w:val="0"/>
                                      <w:marTop w:val="0"/>
                                      <w:marBottom w:val="0"/>
                                      <w:divBdr>
                                        <w:top w:val="none" w:sz="0" w:space="0" w:color="auto"/>
                                        <w:left w:val="none" w:sz="0" w:space="0" w:color="auto"/>
                                        <w:bottom w:val="none" w:sz="0" w:space="0" w:color="auto"/>
                                        <w:right w:val="none" w:sz="0" w:space="0" w:color="auto"/>
                                      </w:divBdr>
                                      <w:divsChild>
                                        <w:div w:id="402484609">
                                          <w:marLeft w:val="0"/>
                                          <w:marRight w:val="0"/>
                                          <w:marTop w:val="75"/>
                                          <w:marBottom w:val="0"/>
                                          <w:divBdr>
                                            <w:top w:val="none" w:sz="0" w:space="0" w:color="auto"/>
                                            <w:left w:val="none" w:sz="0" w:space="0" w:color="auto"/>
                                            <w:bottom w:val="none" w:sz="0" w:space="0" w:color="auto"/>
                                            <w:right w:val="none" w:sz="0" w:space="0" w:color="auto"/>
                                          </w:divBdr>
                                        </w:div>
                                        <w:div w:id="715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36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13669506">
              <w:marLeft w:val="0"/>
              <w:marRight w:val="0"/>
              <w:marTop w:val="0"/>
              <w:marBottom w:val="0"/>
              <w:divBdr>
                <w:top w:val="none" w:sz="0" w:space="0" w:color="auto"/>
                <w:left w:val="none" w:sz="0" w:space="0" w:color="auto"/>
                <w:bottom w:val="none" w:sz="0" w:space="0" w:color="auto"/>
                <w:right w:val="none" w:sz="0" w:space="0" w:color="auto"/>
              </w:divBdr>
            </w:div>
          </w:divsChild>
        </w:div>
        <w:div w:id="1227378283">
          <w:marLeft w:val="0"/>
          <w:marRight w:val="0"/>
          <w:marTop w:val="0"/>
          <w:marBottom w:val="0"/>
          <w:divBdr>
            <w:top w:val="none" w:sz="0" w:space="0" w:color="auto"/>
            <w:left w:val="none" w:sz="0" w:space="0" w:color="auto"/>
            <w:bottom w:val="none" w:sz="0" w:space="0" w:color="auto"/>
            <w:right w:val="none" w:sz="0" w:space="0" w:color="auto"/>
          </w:divBdr>
          <w:divsChild>
            <w:div w:id="1660114429">
              <w:marLeft w:val="0"/>
              <w:marRight w:val="0"/>
              <w:marTop w:val="0"/>
              <w:marBottom w:val="0"/>
              <w:divBdr>
                <w:top w:val="none" w:sz="0" w:space="0" w:color="auto"/>
                <w:left w:val="none" w:sz="0" w:space="0" w:color="auto"/>
                <w:bottom w:val="none" w:sz="0" w:space="0" w:color="auto"/>
                <w:right w:val="none" w:sz="0" w:space="0" w:color="auto"/>
              </w:divBdr>
              <w:divsChild>
                <w:div w:id="247465019">
                  <w:marLeft w:val="0"/>
                  <w:marRight w:val="0"/>
                  <w:marTop w:val="0"/>
                  <w:marBottom w:val="0"/>
                  <w:divBdr>
                    <w:top w:val="none" w:sz="0" w:space="0" w:color="auto"/>
                    <w:left w:val="none" w:sz="0" w:space="0" w:color="auto"/>
                    <w:bottom w:val="none" w:sz="0" w:space="0" w:color="auto"/>
                    <w:right w:val="none" w:sz="0" w:space="0" w:color="auto"/>
                  </w:divBdr>
                  <w:divsChild>
                    <w:div w:id="1845321615">
                      <w:marLeft w:val="0"/>
                      <w:marRight w:val="0"/>
                      <w:marTop w:val="0"/>
                      <w:marBottom w:val="0"/>
                      <w:divBdr>
                        <w:top w:val="none" w:sz="0" w:space="0" w:color="auto"/>
                        <w:left w:val="none" w:sz="0" w:space="0" w:color="auto"/>
                        <w:bottom w:val="none" w:sz="0" w:space="0" w:color="auto"/>
                        <w:right w:val="none" w:sz="0" w:space="0" w:color="auto"/>
                      </w:divBdr>
                      <w:divsChild>
                        <w:div w:id="2146266559">
                          <w:marLeft w:val="0"/>
                          <w:marRight w:val="0"/>
                          <w:marTop w:val="0"/>
                          <w:marBottom w:val="0"/>
                          <w:divBdr>
                            <w:top w:val="none" w:sz="0" w:space="0" w:color="auto"/>
                            <w:left w:val="none" w:sz="0" w:space="0" w:color="auto"/>
                            <w:bottom w:val="none" w:sz="0" w:space="0" w:color="auto"/>
                            <w:right w:val="none" w:sz="0" w:space="0" w:color="auto"/>
                          </w:divBdr>
                          <w:divsChild>
                            <w:div w:id="18059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61608">
              <w:marLeft w:val="0"/>
              <w:marRight w:val="0"/>
              <w:marTop w:val="0"/>
              <w:marBottom w:val="0"/>
              <w:divBdr>
                <w:top w:val="none" w:sz="0" w:space="0" w:color="auto"/>
                <w:left w:val="none" w:sz="0" w:space="0" w:color="auto"/>
                <w:bottom w:val="none" w:sz="0" w:space="0" w:color="auto"/>
                <w:right w:val="none" w:sz="0" w:space="0" w:color="auto"/>
              </w:divBdr>
            </w:div>
          </w:divsChild>
        </w:div>
        <w:div w:id="1858419325">
          <w:marLeft w:val="0"/>
          <w:marRight w:val="0"/>
          <w:marTop w:val="0"/>
          <w:marBottom w:val="0"/>
          <w:divBdr>
            <w:top w:val="none" w:sz="0" w:space="0" w:color="auto"/>
            <w:left w:val="none" w:sz="0" w:space="0" w:color="auto"/>
            <w:bottom w:val="none" w:sz="0" w:space="0" w:color="auto"/>
            <w:right w:val="none" w:sz="0" w:space="0" w:color="auto"/>
          </w:divBdr>
          <w:divsChild>
            <w:div w:id="863589638">
              <w:marLeft w:val="0"/>
              <w:marRight w:val="0"/>
              <w:marTop w:val="0"/>
              <w:marBottom w:val="0"/>
              <w:divBdr>
                <w:top w:val="none" w:sz="0" w:space="0" w:color="auto"/>
                <w:left w:val="none" w:sz="0" w:space="0" w:color="auto"/>
                <w:bottom w:val="none" w:sz="0" w:space="0" w:color="auto"/>
                <w:right w:val="none" w:sz="0" w:space="0" w:color="auto"/>
              </w:divBdr>
              <w:divsChild>
                <w:div w:id="1018314124">
                  <w:marLeft w:val="0"/>
                  <w:marRight w:val="0"/>
                  <w:marTop w:val="0"/>
                  <w:marBottom w:val="0"/>
                  <w:divBdr>
                    <w:top w:val="none" w:sz="0" w:space="0" w:color="auto"/>
                    <w:left w:val="none" w:sz="0" w:space="0" w:color="auto"/>
                    <w:bottom w:val="none" w:sz="0" w:space="0" w:color="auto"/>
                    <w:right w:val="none" w:sz="0" w:space="0" w:color="auto"/>
                  </w:divBdr>
                  <w:divsChild>
                    <w:div w:id="932857832">
                      <w:marLeft w:val="0"/>
                      <w:marRight w:val="0"/>
                      <w:marTop w:val="0"/>
                      <w:marBottom w:val="0"/>
                      <w:divBdr>
                        <w:top w:val="none" w:sz="0" w:space="0" w:color="auto"/>
                        <w:left w:val="none" w:sz="0" w:space="0" w:color="auto"/>
                        <w:bottom w:val="none" w:sz="0" w:space="0" w:color="auto"/>
                        <w:right w:val="none" w:sz="0" w:space="0" w:color="auto"/>
                      </w:divBdr>
                      <w:divsChild>
                        <w:div w:id="1545797753">
                          <w:marLeft w:val="0"/>
                          <w:marRight w:val="0"/>
                          <w:marTop w:val="0"/>
                          <w:marBottom w:val="0"/>
                          <w:divBdr>
                            <w:top w:val="none" w:sz="0" w:space="0" w:color="auto"/>
                            <w:left w:val="none" w:sz="0" w:space="0" w:color="auto"/>
                            <w:bottom w:val="none" w:sz="0" w:space="0" w:color="auto"/>
                            <w:right w:val="none" w:sz="0" w:space="0" w:color="auto"/>
                          </w:divBdr>
                          <w:divsChild>
                            <w:div w:id="71855434">
                              <w:marLeft w:val="0"/>
                              <w:marRight w:val="0"/>
                              <w:marTop w:val="0"/>
                              <w:marBottom w:val="0"/>
                              <w:divBdr>
                                <w:top w:val="none" w:sz="0" w:space="0" w:color="auto"/>
                                <w:left w:val="none" w:sz="0" w:space="0" w:color="auto"/>
                                <w:bottom w:val="none" w:sz="0" w:space="0" w:color="auto"/>
                                <w:right w:val="none" w:sz="0" w:space="0" w:color="auto"/>
                              </w:divBdr>
                              <w:divsChild>
                                <w:div w:id="480461782">
                                  <w:marLeft w:val="0"/>
                                  <w:marRight w:val="0"/>
                                  <w:marTop w:val="0"/>
                                  <w:marBottom w:val="0"/>
                                  <w:divBdr>
                                    <w:top w:val="none" w:sz="0" w:space="0" w:color="auto"/>
                                    <w:left w:val="none" w:sz="0" w:space="0" w:color="auto"/>
                                    <w:bottom w:val="none" w:sz="0" w:space="0" w:color="auto"/>
                                    <w:right w:val="none" w:sz="0" w:space="0" w:color="auto"/>
                                  </w:divBdr>
                                  <w:divsChild>
                                    <w:div w:id="1578007701">
                                      <w:marLeft w:val="0"/>
                                      <w:marRight w:val="0"/>
                                      <w:marTop w:val="0"/>
                                      <w:marBottom w:val="0"/>
                                      <w:divBdr>
                                        <w:top w:val="none" w:sz="0" w:space="0" w:color="auto"/>
                                        <w:left w:val="none" w:sz="0" w:space="0" w:color="auto"/>
                                        <w:bottom w:val="none" w:sz="0" w:space="0" w:color="auto"/>
                                        <w:right w:val="none" w:sz="0" w:space="0" w:color="auto"/>
                                      </w:divBdr>
                                      <w:divsChild>
                                        <w:div w:id="188102718">
                                          <w:marLeft w:val="0"/>
                                          <w:marRight w:val="0"/>
                                          <w:marTop w:val="75"/>
                                          <w:marBottom w:val="0"/>
                                          <w:divBdr>
                                            <w:top w:val="none" w:sz="0" w:space="0" w:color="auto"/>
                                            <w:left w:val="none" w:sz="0" w:space="0" w:color="auto"/>
                                            <w:bottom w:val="none" w:sz="0" w:space="0" w:color="auto"/>
                                            <w:right w:val="none" w:sz="0" w:space="0" w:color="auto"/>
                                          </w:divBdr>
                                        </w:div>
                                        <w:div w:id="10727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3308">
                              <w:marLeft w:val="0"/>
                              <w:marRight w:val="120"/>
                              <w:marTop w:val="150"/>
                              <w:marBottom w:val="0"/>
                              <w:divBdr>
                                <w:top w:val="none" w:sz="0" w:space="0" w:color="auto"/>
                                <w:left w:val="none" w:sz="0" w:space="0" w:color="auto"/>
                                <w:bottom w:val="none" w:sz="0" w:space="0" w:color="auto"/>
                                <w:right w:val="none" w:sz="0" w:space="0" w:color="auto"/>
                              </w:divBdr>
                            </w:div>
                          </w:divsChild>
                        </w:div>
                        <w:div w:id="1393195778">
                          <w:marLeft w:val="0"/>
                          <w:marRight w:val="0"/>
                          <w:marTop w:val="0"/>
                          <w:marBottom w:val="0"/>
                          <w:divBdr>
                            <w:top w:val="none" w:sz="0" w:space="0" w:color="auto"/>
                            <w:left w:val="none" w:sz="0" w:space="0" w:color="auto"/>
                            <w:bottom w:val="none" w:sz="0" w:space="0" w:color="auto"/>
                            <w:right w:val="none" w:sz="0" w:space="0" w:color="auto"/>
                          </w:divBdr>
                          <w:divsChild>
                            <w:div w:id="797725584">
                              <w:marLeft w:val="0"/>
                              <w:marRight w:val="0"/>
                              <w:marTop w:val="15"/>
                              <w:marBottom w:val="0"/>
                              <w:divBdr>
                                <w:top w:val="none" w:sz="0" w:space="0" w:color="auto"/>
                                <w:left w:val="none" w:sz="0" w:space="0" w:color="auto"/>
                                <w:bottom w:val="none" w:sz="0" w:space="0" w:color="auto"/>
                                <w:right w:val="none" w:sz="0" w:space="0" w:color="auto"/>
                              </w:divBdr>
                              <w:divsChild>
                                <w:div w:id="265234840">
                                  <w:marLeft w:val="0"/>
                                  <w:marRight w:val="15"/>
                                  <w:marTop w:val="0"/>
                                  <w:marBottom w:val="0"/>
                                  <w:divBdr>
                                    <w:top w:val="none" w:sz="0" w:space="0" w:color="auto"/>
                                    <w:left w:val="none" w:sz="0" w:space="0" w:color="auto"/>
                                    <w:bottom w:val="none" w:sz="0" w:space="0" w:color="auto"/>
                                    <w:right w:val="none" w:sz="0" w:space="0" w:color="auto"/>
                                  </w:divBdr>
                                  <w:divsChild>
                                    <w:div w:id="446046734">
                                      <w:marLeft w:val="0"/>
                                      <w:marRight w:val="0"/>
                                      <w:marTop w:val="0"/>
                                      <w:marBottom w:val="0"/>
                                      <w:divBdr>
                                        <w:top w:val="none" w:sz="0" w:space="0" w:color="auto"/>
                                        <w:left w:val="none" w:sz="0" w:space="0" w:color="auto"/>
                                        <w:bottom w:val="none" w:sz="0" w:space="0" w:color="auto"/>
                                        <w:right w:val="none" w:sz="0" w:space="0" w:color="auto"/>
                                      </w:divBdr>
                                      <w:divsChild>
                                        <w:div w:id="521818065">
                                          <w:marLeft w:val="0"/>
                                          <w:marRight w:val="0"/>
                                          <w:marTop w:val="0"/>
                                          <w:marBottom w:val="0"/>
                                          <w:divBdr>
                                            <w:top w:val="none" w:sz="0" w:space="0" w:color="auto"/>
                                            <w:left w:val="none" w:sz="0" w:space="0" w:color="auto"/>
                                            <w:bottom w:val="none" w:sz="0" w:space="0" w:color="auto"/>
                                            <w:right w:val="none" w:sz="0" w:space="0" w:color="auto"/>
                                          </w:divBdr>
                                          <w:divsChild>
                                            <w:div w:id="1793479533">
                                              <w:marLeft w:val="0"/>
                                              <w:marRight w:val="0"/>
                                              <w:marTop w:val="0"/>
                                              <w:marBottom w:val="0"/>
                                              <w:divBdr>
                                                <w:top w:val="none" w:sz="0" w:space="0" w:color="auto"/>
                                                <w:left w:val="none" w:sz="0" w:space="0" w:color="auto"/>
                                                <w:bottom w:val="none" w:sz="0" w:space="0" w:color="auto"/>
                                                <w:right w:val="none" w:sz="0" w:space="0" w:color="auto"/>
                                              </w:divBdr>
                                              <w:divsChild>
                                                <w:div w:id="695497659">
                                                  <w:marLeft w:val="0"/>
                                                  <w:marRight w:val="0"/>
                                                  <w:marTop w:val="0"/>
                                                  <w:marBottom w:val="0"/>
                                                  <w:divBdr>
                                                    <w:top w:val="none" w:sz="0" w:space="0" w:color="auto"/>
                                                    <w:left w:val="none" w:sz="0" w:space="0" w:color="auto"/>
                                                    <w:bottom w:val="none" w:sz="0" w:space="0" w:color="auto"/>
                                                    <w:right w:val="none" w:sz="0" w:space="0" w:color="auto"/>
                                                  </w:divBdr>
                                                  <w:divsChild>
                                                    <w:div w:id="6313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041788">
              <w:marLeft w:val="0"/>
              <w:marRight w:val="0"/>
              <w:marTop w:val="0"/>
              <w:marBottom w:val="0"/>
              <w:divBdr>
                <w:top w:val="none" w:sz="0" w:space="0" w:color="auto"/>
                <w:left w:val="none" w:sz="0" w:space="0" w:color="auto"/>
                <w:bottom w:val="none" w:sz="0" w:space="0" w:color="auto"/>
                <w:right w:val="none" w:sz="0" w:space="0" w:color="auto"/>
              </w:divBdr>
            </w:div>
          </w:divsChild>
        </w:div>
        <w:div w:id="1222329784">
          <w:marLeft w:val="0"/>
          <w:marRight w:val="0"/>
          <w:marTop w:val="0"/>
          <w:marBottom w:val="0"/>
          <w:divBdr>
            <w:top w:val="none" w:sz="0" w:space="0" w:color="auto"/>
            <w:left w:val="none" w:sz="0" w:space="0" w:color="auto"/>
            <w:bottom w:val="none" w:sz="0" w:space="0" w:color="auto"/>
            <w:right w:val="none" w:sz="0" w:space="0" w:color="auto"/>
          </w:divBdr>
          <w:divsChild>
            <w:div w:id="486553614">
              <w:marLeft w:val="0"/>
              <w:marRight w:val="0"/>
              <w:marTop w:val="0"/>
              <w:marBottom w:val="0"/>
              <w:divBdr>
                <w:top w:val="none" w:sz="0" w:space="0" w:color="auto"/>
                <w:left w:val="none" w:sz="0" w:space="0" w:color="auto"/>
                <w:bottom w:val="none" w:sz="0" w:space="0" w:color="auto"/>
                <w:right w:val="none" w:sz="0" w:space="0" w:color="auto"/>
              </w:divBdr>
              <w:divsChild>
                <w:div w:id="341667021">
                  <w:marLeft w:val="0"/>
                  <w:marRight w:val="0"/>
                  <w:marTop w:val="0"/>
                  <w:marBottom w:val="0"/>
                  <w:divBdr>
                    <w:top w:val="none" w:sz="0" w:space="0" w:color="auto"/>
                    <w:left w:val="none" w:sz="0" w:space="0" w:color="auto"/>
                    <w:bottom w:val="none" w:sz="0" w:space="0" w:color="auto"/>
                    <w:right w:val="none" w:sz="0" w:space="0" w:color="auto"/>
                  </w:divBdr>
                  <w:divsChild>
                    <w:div w:id="2134253561">
                      <w:marLeft w:val="0"/>
                      <w:marRight w:val="0"/>
                      <w:marTop w:val="0"/>
                      <w:marBottom w:val="0"/>
                      <w:divBdr>
                        <w:top w:val="none" w:sz="0" w:space="0" w:color="auto"/>
                        <w:left w:val="none" w:sz="0" w:space="0" w:color="auto"/>
                        <w:bottom w:val="none" w:sz="0" w:space="0" w:color="auto"/>
                        <w:right w:val="none" w:sz="0" w:space="0" w:color="auto"/>
                      </w:divBdr>
                      <w:divsChild>
                        <w:div w:id="480587476">
                          <w:marLeft w:val="0"/>
                          <w:marRight w:val="0"/>
                          <w:marTop w:val="0"/>
                          <w:marBottom w:val="0"/>
                          <w:divBdr>
                            <w:top w:val="none" w:sz="0" w:space="0" w:color="auto"/>
                            <w:left w:val="none" w:sz="0" w:space="0" w:color="auto"/>
                            <w:bottom w:val="none" w:sz="0" w:space="0" w:color="auto"/>
                            <w:right w:val="none" w:sz="0" w:space="0" w:color="auto"/>
                          </w:divBdr>
                          <w:divsChild>
                            <w:div w:id="18865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070">
              <w:marLeft w:val="0"/>
              <w:marRight w:val="0"/>
              <w:marTop w:val="0"/>
              <w:marBottom w:val="0"/>
              <w:divBdr>
                <w:top w:val="none" w:sz="0" w:space="0" w:color="auto"/>
                <w:left w:val="none" w:sz="0" w:space="0" w:color="auto"/>
                <w:bottom w:val="none" w:sz="0" w:space="0" w:color="auto"/>
                <w:right w:val="none" w:sz="0" w:space="0" w:color="auto"/>
              </w:divBdr>
            </w:div>
          </w:divsChild>
        </w:div>
        <w:div w:id="905801040">
          <w:marLeft w:val="0"/>
          <w:marRight w:val="0"/>
          <w:marTop w:val="0"/>
          <w:marBottom w:val="0"/>
          <w:divBdr>
            <w:top w:val="none" w:sz="0" w:space="0" w:color="auto"/>
            <w:left w:val="none" w:sz="0" w:space="0" w:color="auto"/>
            <w:bottom w:val="none" w:sz="0" w:space="0" w:color="auto"/>
            <w:right w:val="none" w:sz="0" w:space="0" w:color="auto"/>
          </w:divBdr>
          <w:divsChild>
            <w:div w:id="1646204847">
              <w:marLeft w:val="0"/>
              <w:marRight w:val="0"/>
              <w:marTop w:val="0"/>
              <w:marBottom w:val="0"/>
              <w:divBdr>
                <w:top w:val="none" w:sz="0" w:space="0" w:color="auto"/>
                <w:left w:val="none" w:sz="0" w:space="0" w:color="auto"/>
                <w:bottom w:val="none" w:sz="0" w:space="0" w:color="auto"/>
                <w:right w:val="none" w:sz="0" w:space="0" w:color="auto"/>
              </w:divBdr>
              <w:divsChild>
                <w:div w:id="164975017">
                  <w:marLeft w:val="0"/>
                  <w:marRight w:val="0"/>
                  <w:marTop w:val="0"/>
                  <w:marBottom w:val="0"/>
                  <w:divBdr>
                    <w:top w:val="none" w:sz="0" w:space="0" w:color="auto"/>
                    <w:left w:val="none" w:sz="0" w:space="0" w:color="auto"/>
                    <w:bottom w:val="none" w:sz="0" w:space="0" w:color="auto"/>
                    <w:right w:val="none" w:sz="0" w:space="0" w:color="auto"/>
                  </w:divBdr>
                  <w:divsChild>
                    <w:div w:id="459806061">
                      <w:marLeft w:val="0"/>
                      <w:marRight w:val="0"/>
                      <w:marTop w:val="0"/>
                      <w:marBottom w:val="0"/>
                      <w:divBdr>
                        <w:top w:val="none" w:sz="0" w:space="0" w:color="auto"/>
                        <w:left w:val="none" w:sz="0" w:space="0" w:color="auto"/>
                        <w:bottom w:val="none" w:sz="0" w:space="0" w:color="auto"/>
                        <w:right w:val="none" w:sz="0" w:space="0" w:color="auto"/>
                      </w:divBdr>
                      <w:divsChild>
                        <w:div w:id="1176192873">
                          <w:marLeft w:val="0"/>
                          <w:marRight w:val="0"/>
                          <w:marTop w:val="0"/>
                          <w:marBottom w:val="0"/>
                          <w:divBdr>
                            <w:top w:val="none" w:sz="0" w:space="0" w:color="auto"/>
                            <w:left w:val="none" w:sz="0" w:space="0" w:color="auto"/>
                            <w:bottom w:val="none" w:sz="0" w:space="0" w:color="auto"/>
                            <w:right w:val="none" w:sz="0" w:space="0" w:color="auto"/>
                          </w:divBdr>
                          <w:divsChild>
                            <w:div w:id="1721052187">
                              <w:marLeft w:val="0"/>
                              <w:marRight w:val="0"/>
                              <w:marTop w:val="0"/>
                              <w:marBottom w:val="0"/>
                              <w:divBdr>
                                <w:top w:val="none" w:sz="0" w:space="0" w:color="auto"/>
                                <w:left w:val="none" w:sz="0" w:space="0" w:color="auto"/>
                                <w:bottom w:val="none" w:sz="0" w:space="0" w:color="auto"/>
                                <w:right w:val="none" w:sz="0" w:space="0" w:color="auto"/>
                              </w:divBdr>
                              <w:divsChild>
                                <w:div w:id="661469250">
                                  <w:marLeft w:val="0"/>
                                  <w:marRight w:val="0"/>
                                  <w:marTop w:val="0"/>
                                  <w:marBottom w:val="0"/>
                                  <w:divBdr>
                                    <w:top w:val="none" w:sz="0" w:space="0" w:color="auto"/>
                                    <w:left w:val="none" w:sz="0" w:space="0" w:color="auto"/>
                                    <w:bottom w:val="none" w:sz="0" w:space="0" w:color="auto"/>
                                    <w:right w:val="none" w:sz="0" w:space="0" w:color="auto"/>
                                  </w:divBdr>
                                  <w:divsChild>
                                    <w:div w:id="878515766">
                                      <w:marLeft w:val="0"/>
                                      <w:marRight w:val="0"/>
                                      <w:marTop w:val="0"/>
                                      <w:marBottom w:val="0"/>
                                      <w:divBdr>
                                        <w:top w:val="none" w:sz="0" w:space="0" w:color="auto"/>
                                        <w:left w:val="none" w:sz="0" w:space="0" w:color="auto"/>
                                        <w:bottom w:val="none" w:sz="0" w:space="0" w:color="auto"/>
                                        <w:right w:val="none" w:sz="0" w:space="0" w:color="auto"/>
                                      </w:divBdr>
                                      <w:divsChild>
                                        <w:div w:id="1124692038">
                                          <w:marLeft w:val="0"/>
                                          <w:marRight w:val="0"/>
                                          <w:marTop w:val="75"/>
                                          <w:marBottom w:val="0"/>
                                          <w:divBdr>
                                            <w:top w:val="none" w:sz="0" w:space="0" w:color="auto"/>
                                            <w:left w:val="none" w:sz="0" w:space="0" w:color="auto"/>
                                            <w:bottom w:val="none" w:sz="0" w:space="0" w:color="auto"/>
                                            <w:right w:val="none" w:sz="0" w:space="0" w:color="auto"/>
                                          </w:divBdr>
                                        </w:div>
                                        <w:div w:id="17116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88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99492062">
              <w:marLeft w:val="0"/>
              <w:marRight w:val="0"/>
              <w:marTop w:val="0"/>
              <w:marBottom w:val="0"/>
              <w:divBdr>
                <w:top w:val="none" w:sz="0" w:space="0" w:color="auto"/>
                <w:left w:val="none" w:sz="0" w:space="0" w:color="auto"/>
                <w:bottom w:val="none" w:sz="0" w:space="0" w:color="auto"/>
                <w:right w:val="none" w:sz="0" w:space="0" w:color="auto"/>
              </w:divBdr>
            </w:div>
          </w:divsChild>
        </w:div>
        <w:div w:id="1239171068">
          <w:marLeft w:val="0"/>
          <w:marRight w:val="0"/>
          <w:marTop w:val="0"/>
          <w:marBottom w:val="0"/>
          <w:divBdr>
            <w:top w:val="none" w:sz="0" w:space="0" w:color="auto"/>
            <w:left w:val="none" w:sz="0" w:space="0" w:color="auto"/>
            <w:bottom w:val="none" w:sz="0" w:space="0" w:color="auto"/>
            <w:right w:val="none" w:sz="0" w:space="0" w:color="auto"/>
          </w:divBdr>
          <w:divsChild>
            <w:div w:id="381250535">
              <w:marLeft w:val="0"/>
              <w:marRight w:val="0"/>
              <w:marTop w:val="0"/>
              <w:marBottom w:val="0"/>
              <w:divBdr>
                <w:top w:val="none" w:sz="0" w:space="0" w:color="auto"/>
                <w:left w:val="none" w:sz="0" w:space="0" w:color="auto"/>
                <w:bottom w:val="none" w:sz="0" w:space="0" w:color="auto"/>
                <w:right w:val="none" w:sz="0" w:space="0" w:color="auto"/>
              </w:divBdr>
              <w:divsChild>
                <w:div w:id="414516515">
                  <w:marLeft w:val="0"/>
                  <w:marRight w:val="0"/>
                  <w:marTop w:val="0"/>
                  <w:marBottom w:val="0"/>
                  <w:divBdr>
                    <w:top w:val="none" w:sz="0" w:space="0" w:color="auto"/>
                    <w:left w:val="none" w:sz="0" w:space="0" w:color="auto"/>
                    <w:bottom w:val="none" w:sz="0" w:space="0" w:color="auto"/>
                    <w:right w:val="none" w:sz="0" w:space="0" w:color="auto"/>
                  </w:divBdr>
                  <w:divsChild>
                    <w:div w:id="1596669707">
                      <w:marLeft w:val="0"/>
                      <w:marRight w:val="0"/>
                      <w:marTop w:val="0"/>
                      <w:marBottom w:val="0"/>
                      <w:divBdr>
                        <w:top w:val="none" w:sz="0" w:space="0" w:color="auto"/>
                        <w:left w:val="none" w:sz="0" w:space="0" w:color="auto"/>
                        <w:bottom w:val="none" w:sz="0" w:space="0" w:color="auto"/>
                        <w:right w:val="none" w:sz="0" w:space="0" w:color="auto"/>
                      </w:divBdr>
                      <w:divsChild>
                        <w:div w:id="457186915">
                          <w:marLeft w:val="0"/>
                          <w:marRight w:val="0"/>
                          <w:marTop w:val="0"/>
                          <w:marBottom w:val="0"/>
                          <w:divBdr>
                            <w:top w:val="none" w:sz="0" w:space="0" w:color="auto"/>
                            <w:left w:val="none" w:sz="0" w:space="0" w:color="auto"/>
                            <w:bottom w:val="none" w:sz="0" w:space="0" w:color="auto"/>
                            <w:right w:val="none" w:sz="0" w:space="0" w:color="auto"/>
                          </w:divBdr>
                          <w:divsChild>
                            <w:div w:id="8824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869662">
              <w:marLeft w:val="0"/>
              <w:marRight w:val="0"/>
              <w:marTop w:val="0"/>
              <w:marBottom w:val="0"/>
              <w:divBdr>
                <w:top w:val="none" w:sz="0" w:space="0" w:color="auto"/>
                <w:left w:val="none" w:sz="0" w:space="0" w:color="auto"/>
                <w:bottom w:val="none" w:sz="0" w:space="0" w:color="auto"/>
                <w:right w:val="none" w:sz="0" w:space="0" w:color="auto"/>
              </w:divBdr>
            </w:div>
          </w:divsChild>
        </w:div>
        <w:div w:id="384060948">
          <w:marLeft w:val="0"/>
          <w:marRight w:val="0"/>
          <w:marTop w:val="0"/>
          <w:marBottom w:val="0"/>
          <w:divBdr>
            <w:top w:val="none" w:sz="0" w:space="0" w:color="auto"/>
            <w:left w:val="none" w:sz="0" w:space="0" w:color="auto"/>
            <w:bottom w:val="none" w:sz="0" w:space="0" w:color="auto"/>
            <w:right w:val="none" w:sz="0" w:space="0" w:color="auto"/>
          </w:divBdr>
          <w:divsChild>
            <w:div w:id="92164035">
              <w:marLeft w:val="0"/>
              <w:marRight w:val="0"/>
              <w:marTop w:val="0"/>
              <w:marBottom w:val="0"/>
              <w:divBdr>
                <w:top w:val="none" w:sz="0" w:space="0" w:color="auto"/>
                <w:left w:val="none" w:sz="0" w:space="0" w:color="auto"/>
                <w:bottom w:val="none" w:sz="0" w:space="0" w:color="auto"/>
                <w:right w:val="none" w:sz="0" w:space="0" w:color="auto"/>
              </w:divBdr>
              <w:divsChild>
                <w:div w:id="1819373109">
                  <w:marLeft w:val="0"/>
                  <w:marRight w:val="0"/>
                  <w:marTop w:val="0"/>
                  <w:marBottom w:val="0"/>
                  <w:divBdr>
                    <w:top w:val="none" w:sz="0" w:space="0" w:color="auto"/>
                    <w:left w:val="none" w:sz="0" w:space="0" w:color="auto"/>
                    <w:bottom w:val="none" w:sz="0" w:space="0" w:color="auto"/>
                    <w:right w:val="none" w:sz="0" w:space="0" w:color="auto"/>
                  </w:divBdr>
                  <w:divsChild>
                    <w:div w:id="356005718">
                      <w:marLeft w:val="0"/>
                      <w:marRight w:val="0"/>
                      <w:marTop w:val="0"/>
                      <w:marBottom w:val="0"/>
                      <w:divBdr>
                        <w:top w:val="none" w:sz="0" w:space="0" w:color="auto"/>
                        <w:left w:val="none" w:sz="0" w:space="0" w:color="auto"/>
                        <w:bottom w:val="none" w:sz="0" w:space="0" w:color="auto"/>
                        <w:right w:val="none" w:sz="0" w:space="0" w:color="auto"/>
                      </w:divBdr>
                      <w:divsChild>
                        <w:div w:id="526143741">
                          <w:marLeft w:val="0"/>
                          <w:marRight w:val="0"/>
                          <w:marTop w:val="0"/>
                          <w:marBottom w:val="0"/>
                          <w:divBdr>
                            <w:top w:val="none" w:sz="0" w:space="0" w:color="auto"/>
                            <w:left w:val="none" w:sz="0" w:space="0" w:color="auto"/>
                            <w:bottom w:val="none" w:sz="0" w:space="0" w:color="auto"/>
                            <w:right w:val="none" w:sz="0" w:space="0" w:color="auto"/>
                          </w:divBdr>
                          <w:divsChild>
                            <w:div w:id="1191339349">
                              <w:marLeft w:val="0"/>
                              <w:marRight w:val="0"/>
                              <w:marTop w:val="0"/>
                              <w:marBottom w:val="0"/>
                              <w:divBdr>
                                <w:top w:val="none" w:sz="0" w:space="0" w:color="auto"/>
                                <w:left w:val="none" w:sz="0" w:space="0" w:color="auto"/>
                                <w:bottom w:val="none" w:sz="0" w:space="0" w:color="auto"/>
                                <w:right w:val="none" w:sz="0" w:space="0" w:color="auto"/>
                              </w:divBdr>
                              <w:divsChild>
                                <w:div w:id="1988701085">
                                  <w:marLeft w:val="0"/>
                                  <w:marRight w:val="0"/>
                                  <w:marTop w:val="0"/>
                                  <w:marBottom w:val="0"/>
                                  <w:divBdr>
                                    <w:top w:val="none" w:sz="0" w:space="0" w:color="auto"/>
                                    <w:left w:val="none" w:sz="0" w:space="0" w:color="auto"/>
                                    <w:bottom w:val="none" w:sz="0" w:space="0" w:color="auto"/>
                                    <w:right w:val="none" w:sz="0" w:space="0" w:color="auto"/>
                                  </w:divBdr>
                                  <w:divsChild>
                                    <w:div w:id="680552355">
                                      <w:marLeft w:val="0"/>
                                      <w:marRight w:val="0"/>
                                      <w:marTop w:val="0"/>
                                      <w:marBottom w:val="0"/>
                                      <w:divBdr>
                                        <w:top w:val="none" w:sz="0" w:space="0" w:color="auto"/>
                                        <w:left w:val="none" w:sz="0" w:space="0" w:color="auto"/>
                                        <w:bottom w:val="none" w:sz="0" w:space="0" w:color="auto"/>
                                        <w:right w:val="none" w:sz="0" w:space="0" w:color="auto"/>
                                      </w:divBdr>
                                      <w:divsChild>
                                        <w:div w:id="905188273">
                                          <w:marLeft w:val="0"/>
                                          <w:marRight w:val="0"/>
                                          <w:marTop w:val="75"/>
                                          <w:marBottom w:val="0"/>
                                          <w:divBdr>
                                            <w:top w:val="none" w:sz="0" w:space="0" w:color="auto"/>
                                            <w:left w:val="none" w:sz="0" w:space="0" w:color="auto"/>
                                            <w:bottom w:val="none" w:sz="0" w:space="0" w:color="auto"/>
                                            <w:right w:val="none" w:sz="0" w:space="0" w:color="auto"/>
                                          </w:divBdr>
                                        </w:div>
                                        <w:div w:id="920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528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0604549">
              <w:marLeft w:val="0"/>
              <w:marRight w:val="0"/>
              <w:marTop w:val="0"/>
              <w:marBottom w:val="0"/>
              <w:divBdr>
                <w:top w:val="none" w:sz="0" w:space="0" w:color="auto"/>
                <w:left w:val="none" w:sz="0" w:space="0" w:color="auto"/>
                <w:bottom w:val="none" w:sz="0" w:space="0" w:color="auto"/>
                <w:right w:val="none" w:sz="0" w:space="0" w:color="auto"/>
              </w:divBdr>
            </w:div>
          </w:divsChild>
        </w:div>
        <w:div w:id="1987857001">
          <w:marLeft w:val="0"/>
          <w:marRight w:val="0"/>
          <w:marTop w:val="0"/>
          <w:marBottom w:val="0"/>
          <w:divBdr>
            <w:top w:val="none" w:sz="0" w:space="0" w:color="auto"/>
            <w:left w:val="none" w:sz="0" w:space="0" w:color="auto"/>
            <w:bottom w:val="none" w:sz="0" w:space="0" w:color="auto"/>
            <w:right w:val="none" w:sz="0" w:space="0" w:color="auto"/>
          </w:divBdr>
          <w:divsChild>
            <w:div w:id="745103610">
              <w:marLeft w:val="0"/>
              <w:marRight w:val="0"/>
              <w:marTop w:val="0"/>
              <w:marBottom w:val="0"/>
              <w:divBdr>
                <w:top w:val="none" w:sz="0" w:space="0" w:color="auto"/>
                <w:left w:val="none" w:sz="0" w:space="0" w:color="auto"/>
                <w:bottom w:val="none" w:sz="0" w:space="0" w:color="auto"/>
                <w:right w:val="none" w:sz="0" w:space="0" w:color="auto"/>
              </w:divBdr>
              <w:divsChild>
                <w:div w:id="606081680">
                  <w:marLeft w:val="0"/>
                  <w:marRight w:val="0"/>
                  <w:marTop w:val="0"/>
                  <w:marBottom w:val="0"/>
                  <w:divBdr>
                    <w:top w:val="none" w:sz="0" w:space="0" w:color="auto"/>
                    <w:left w:val="none" w:sz="0" w:space="0" w:color="auto"/>
                    <w:bottom w:val="none" w:sz="0" w:space="0" w:color="auto"/>
                    <w:right w:val="none" w:sz="0" w:space="0" w:color="auto"/>
                  </w:divBdr>
                  <w:divsChild>
                    <w:div w:id="2072651553">
                      <w:marLeft w:val="0"/>
                      <w:marRight w:val="0"/>
                      <w:marTop w:val="0"/>
                      <w:marBottom w:val="0"/>
                      <w:divBdr>
                        <w:top w:val="none" w:sz="0" w:space="0" w:color="auto"/>
                        <w:left w:val="none" w:sz="0" w:space="0" w:color="auto"/>
                        <w:bottom w:val="none" w:sz="0" w:space="0" w:color="auto"/>
                        <w:right w:val="none" w:sz="0" w:space="0" w:color="auto"/>
                      </w:divBdr>
                      <w:divsChild>
                        <w:div w:id="2068920167">
                          <w:marLeft w:val="0"/>
                          <w:marRight w:val="0"/>
                          <w:marTop w:val="0"/>
                          <w:marBottom w:val="0"/>
                          <w:divBdr>
                            <w:top w:val="none" w:sz="0" w:space="0" w:color="auto"/>
                            <w:left w:val="none" w:sz="0" w:space="0" w:color="auto"/>
                            <w:bottom w:val="none" w:sz="0" w:space="0" w:color="auto"/>
                            <w:right w:val="none" w:sz="0" w:space="0" w:color="auto"/>
                          </w:divBdr>
                          <w:divsChild>
                            <w:div w:id="1355613705">
                              <w:marLeft w:val="0"/>
                              <w:marRight w:val="0"/>
                              <w:marTop w:val="0"/>
                              <w:marBottom w:val="0"/>
                              <w:divBdr>
                                <w:top w:val="none" w:sz="0" w:space="0" w:color="auto"/>
                                <w:left w:val="none" w:sz="0" w:space="0" w:color="auto"/>
                                <w:bottom w:val="none" w:sz="0" w:space="0" w:color="auto"/>
                                <w:right w:val="none" w:sz="0" w:space="0" w:color="auto"/>
                              </w:divBdr>
                              <w:divsChild>
                                <w:div w:id="276449370">
                                  <w:marLeft w:val="0"/>
                                  <w:marRight w:val="0"/>
                                  <w:marTop w:val="0"/>
                                  <w:marBottom w:val="0"/>
                                  <w:divBdr>
                                    <w:top w:val="none" w:sz="0" w:space="0" w:color="auto"/>
                                    <w:left w:val="none" w:sz="0" w:space="0" w:color="auto"/>
                                    <w:bottom w:val="none" w:sz="0" w:space="0" w:color="auto"/>
                                    <w:right w:val="none" w:sz="0" w:space="0" w:color="auto"/>
                                  </w:divBdr>
                                  <w:divsChild>
                                    <w:div w:id="1423839420">
                                      <w:marLeft w:val="0"/>
                                      <w:marRight w:val="0"/>
                                      <w:marTop w:val="0"/>
                                      <w:marBottom w:val="0"/>
                                      <w:divBdr>
                                        <w:top w:val="none" w:sz="0" w:space="0" w:color="auto"/>
                                        <w:left w:val="none" w:sz="0" w:space="0" w:color="auto"/>
                                        <w:bottom w:val="none" w:sz="0" w:space="0" w:color="auto"/>
                                        <w:right w:val="none" w:sz="0" w:space="0" w:color="auto"/>
                                      </w:divBdr>
                                      <w:divsChild>
                                        <w:div w:id="24527966">
                                          <w:marLeft w:val="0"/>
                                          <w:marRight w:val="0"/>
                                          <w:marTop w:val="75"/>
                                          <w:marBottom w:val="0"/>
                                          <w:divBdr>
                                            <w:top w:val="none" w:sz="0" w:space="0" w:color="auto"/>
                                            <w:left w:val="none" w:sz="0" w:space="0" w:color="auto"/>
                                            <w:bottom w:val="none" w:sz="0" w:space="0" w:color="auto"/>
                                            <w:right w:val="none" w:sz="0" w:space="0" w:color="auto"/>
                                          </w:divBdr>
                                        </w:div>
                                        <w:div w:id="17103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401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02615464">
              <w:marLeft w:val="0"/>
              <w:marRight w:val="0"/>
              <w:marTop w:val="0"/>
              <w:marBottom w:val="0"/>
              <w:divBdr>
                <w:top w:val="none" w:sz="0" w:space="0" w:color="auto"/>
                <w:left w:val="none" w:sz="0" w:space="0" w:color="auto"/>
                <w:bottom w:val="none" w:sz="0" w:space="0" w:color="auto"/>
                <w:right w:val="none" w:sz="0" w:space="0" w:color="auto"/>
              </w:divBdr>
            </w:div>
          </w:divsChild>
        </w:div>
        <w:div w:id="443382571">
          <w:marLeft w:val="0"/>
          <w:marRight w:val="0"/>
          <w:marTop w:val="0"/>
          <w:marBottom w:val="0"/>
          <w:divBdr>
            <w:top w:val="none" w:sz="0" w:space="0" w:color="auto"/>
            <w:left w:val="none" w:sz="0" w:space="0" w:color="auto"/>
            <w:bottom w:val="none" w:sz="0" w:space="0" w:color="auto"/>
            <w:right w:val="none" w:sz="0" w:space="0" w:color="auto"/>
          </w:divBdr>
          <w:divsChild>
            <w:div w:id="1517189138">
              <w:marLeft w:val="0"/>
              <w:marRight w:val="0"/>
              <w:marTop w:val="0"/>
              <w:marBottom w:val="0"/>
              <w:divBdr>
                <w:top w:val="none" w:sz="0" w:space="0" w:color="auto"/>
                <w:left w:val="none" w:sz="0" w:space="0" w:color="auto"/>
                <w:bottom w:val="none" w:sz="0" w:space="0" w:color="auto"/>
                <w:right w:val="none" w:sz="0" w:space="0" w:color="auto"/>
              </w:divBdr>
              <w:divsChild>
                <w:div w:id="1174611703">
                  <w:marLeft w:val="0"/>
                  <w:marRight w:val="0"/>
                  <w:marTop w:val="0"/>
                  <w:marBottom w:val="0"/>
                  <w:divBdr>
                    <w:top w:val="none" w:sz="0" w:space="0" w:color="auto"/>
                    <w:left w:val="none" w:sz="0" w:space="0" w:color="auto"/>
                    <w:bottom w:val="none" w:sz="0" w:space="0" w:color="auto"/>
                    <w:right w:val="none" w:sz="0" w:space="0" w:color="auto"/>
                  </w:divBdr>
                  <w:divsChild>
                    <w:div w:id="900218426">
                      <w:marLeft w:val="0"/>
                      <w:marRight w:val="0"/>
                      <w:marTop w:val="0"/>
                      <w:marBottom w:val="0"/>
                      <w:divBdr>
                        <w:top w:val="none" w:sz="0" w:space="0" w:color="auto"/>
                        <w:left w:val="none" w:sz="0" w:space="0" w:color="auto"/>
                        <w:bottom w:val="none" w:sz="0" w:space="0" w:color="auto"/>
                        <w:right w:val="none" w:sz="0" w:space="0" w:color="auto"/>
                      </w:divBdr>
                      <w:divsChild>
                        <w:div w:id="891427356">
                          <w:marLeft w:val="0"/>
                          <w:marRight w:val="0"/>
                          <w:marTop w:val="0"/>
                          <w:marBottom w:val="0"/>
                          <w:divBdr>
                            <w:top w:val="none" w:sz="0" w:space="0" w:color="auto"/>
                            <w:left w:val="none" w:sz="0" w:space="0" w:color="auto"/>
                            <w:bottom w:val="none" w:sz="0" w:space="0" w:color="auto"/>
                            <w:right w:val="none" w:sz="0" w:space="0" w:color="auto"/>
                          </w:divBdr>
                          <w:divsChild>
                            <w:div w:id="9974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44180">
              <w:marLeft w:val="0"/>
              <w:marRight w:val="0"/>
              <w:marTop w:val="0"/>
              <w:marBottom w:val="0"/>
              <w:divBdr>
                <w:top w:val="none" w:sz="0" w:space="0" w:color="auto"/>
                <w:left w:val="none" w:sz="0" w:space="0" w:color="auto"/>
                <w:bottom w:val="none" w:sz="0" w:space="0" w:color="auto"/>
                <w:right w:val="none" w:sz="0" w:space="0" w:color="auto"/>
              </w:divBdr>
            </w:div>
          </w:divsChild>
        </w:div>
        <w:div w:id="66264564">
          <w:marLeft w:val="0"/>
          <w:marRight w:val="0"/>
          <w:marTop w:val="0"/>
          <w:marBottom w:val="0"/>
          <w:divBdr>
            <w:top w:val="none" w:sz="0" w:space="0" w:color="auto"/>
            <w:left w:val="none" w:sz="0" w:space="0" w:color="auto"/>
            <w:bottom w:val="none" w:sz="0" w:space="0" w:color="auto"/>
            <w:right w:val="none" w:sz="0" w:space="0" w:color="auto"/>
          </w:divBdr>
          <w:divsChild>
            <w:div w:id="1714697728">
              <w:marLeft w:val="0"/>
              <w:marRight w:val="0"/>
              <w:marTop w:val="0"/>
              <w:marBottom w:val="0"/>
              <w:divBdr>
                <w:top w:val="none" w:sz="0" w:space="0" w:color="auto"/>
                <w:left w:val="none" w:sz="0" w:space="0" w:color="auto"/>
                <w:bottom w:val="none" w:sz="0" w:space="0" w:color="auto"/>
                <w:right w:val="none" w:sz="0" w:space="0" w:color="auto"/>
              </w:divBdr>
              <w:divsChild>
                <w:div w:id="32972998">
                  <w:marLeft w:val="0"/>
                  <w:marRight w:val="0"/>
                  <w:marTop w:val="0"/>
                  <w:marBottom w:val="0"/>
                  <w:divBdr>
                    <w:top w:val="none" w:sz="0" w:space="0" w:color="auto"/>
                    <w:left w:val="none" w:sz="0" w:space="0" w:color="auto"/>
                    <w:bottom w:val="none" w:sz="0" w:space="0" w:color="auto"/>
                    <w:right w:val="none" w:sz="0" w:space="0" w:color="auto"/>
                  </w:divBdr>
                  <w:divsChild>
                    <w:div w:id="1882551164">
                      <w:marLeft w:val="0"/>
                      <w:marRight w:val="0"/>
                      <w:marTop w:val="0"/>
                      <w:marBottom w:val="0"/>
                      <w:divBdr>
                        <w:top w:val="none" w:sz="0" w:space="0" w:color="auto"/>
                        <w:left w:val="none" w:sz="0" w:space="0" w:color="auto"/>
                        <w:bottom w:val="none" w:sz="0" w:space="0" w:color="auto"/>
                        <w:right w:val="none" w:sz="0" w:space="0" w:color="auto"/>
                      </w:divBdr>
                      <w:divsChild>
                        <w:div w:id="1577789008">
                          <w:marLeft w:val="0"/>
                          <w:marRight w:val="0"/>
                          <w:marTop w:val="0"/>
                          <w:marBottom w:val="0"/>
                          <w:divBdr>
                            <w:top w:val="none" w:sz="0" w:space="0" w:color="auto"/>
                            <w:left w:val="none" w:sz="0" w:space="0" w:color="auto"/>
                            <w:bottom w:val="none" w:sz="0" w:space="0" w:color="auto"/>
                            <w:right w:val="none" w:sz="0" w:space="0" w:color="auto"/>
                          </w:divBdr>
                          <w:divsChild>
                            <w:div w:id="1320305781">
                              <w:marLeft w:val="0"/>
                              <w:marRight w:val="0"/>
                              <w:marTop w:val="0"/>
                              <w:marBottom w:val="0"/>
                              <w:divBdr>
                                <w:top w:val="none" w:sz="0" w:space="0" w:color="auto"/>
                                <w:left w:val="none" w:sz="0" w:space="0" w:color="auto"/>
                                <w:bottom w:val="none" w:sz="0" w:space="0" w:color="auto"/>
                                <w:right w:val="none" w:sz="0" w:space="0" w:color="auto"/>
                              </w:divBdr>
                              <w:divsChild>
                                <w:div w:id="13038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826968">
              <w:marLeft w:val="0"/>
              <w:marRight w:val="0"/>
              <w:marTop w:val="0"/>
              <w:marBottom w:val="0"/>
              <w:divBdr>
                <w:top w:val="none" w:sz="0" w:space="0" w:color="auto"/>
                <w:left w:val="none" w:sz="0" w:space="0" w:color="auto"/>
                <w:bottom w:val="none" w:sz="0" w:space="0" w:color="auto"/>
                <w:right w:val="none" w:sz="0" w:space="0" w:color="auto"/>
              </w:divBdr>
            </w:div>
          </w:divsChild>
        </w:div>
        <w:div w:id="1517158446">
          <w:marLeft w:val="0"/>
          <w:marRight w:val="0"/>
          <w:marTop w:val="0"/>
          <w:marBottom w:val="0"/>
          <w:divBdr>
            <w:top w:val="none" w:sz="0" w:space="0" w:color="auto"/>
            <w:left w:val="none" w:sz="0" w:space="0" w:color="auto"/>
            <w:bottom w:val="none" w:sz="0" w:space="0" w:color="auto"/>
            <w:right w:val="none" w:sz="0" w:space="0" w:color="auto"/>
          </w:divBdr>
          <w:divsChild>
            <w:div w:id="1365061091">
              <w:marLeft w:val="0"/>
              <w:marRight w:val="0"/>
              <w:marTop w:val="0"/>
              <w:marBottom w:val="0"/>
              <w:divBdr>
                <w:top w:val="none" w:sz="0" w:space="0" w:color="auto"/>
                <w:left w:val="none" w:sz="0" w:space="0" w:color="auto"/>
                <w:bottom w:val="none" w:sz="0" w:space="0" w:color="auto"/>
                <w:right w:val="none" w:sz="0" w:space="0" w:color="auto"/>
              </w:divBdr>
              <w:divsChild>
                <w:div w:id="14775473">
                  <w:marLeft w:val="0"/>
                  <w:marRight w:val="0"/>
                  <w:marTop w:val="0"/>
                  <w:marBottom w:val="0"/>
                  <w:divBdr>
                    <w:top w:val="none" w:sz="0" w:space="0" w:color="auto"/>
                    <w:left w:val="none" w:sz="0" w:space="0" w:color="auto"/>
                    <w:bottom w:val="none" w:sz="0" w:space="0" w:color="auto"/>
                    <w:right w:val="none" w:sz="0" w:space="0" w:color="auto"/>
                  </w:divBdr>
                  <w:divsChild>
                    <w:div w:id="1381977730">
                      <w:marLeft w:val="0"/>
                      <w:marRight w:val="0"/>
                      <w:marTop w:val="0"/>
                      <w:marBottom w:val="0"/>
                      <w:divBdr>
                        <w:top w:val="none" w:sz="0" w:space="0" w:color="auto"/>
                        <w:left w:val="none" w:sz="0" w:space="0" w:color="auto"/>
                        <w:bottom w:val="none" w:sz="0" w:space="0" w:color="auto"/>
                        <w:right w:val="none" w:sz="0" w:space="0" w:color="auto"/>
                      </w:divBdr>
                      <w:divsChild>
                        <w:div w:id="1421758502">
                          <w:marLeft w:val="0"/>
                          <w:marRight w:val="0"/>
                          <w:marTop w:val="0"/>
                          <w:marBottom w:val="0"/>
                          <w:divBdr>
                            <w:top w:val="none" w:sz="0" w:space="0" w:color="auto"/>
                            <w:left w:val="none" w:sz="0" w:space="0" w:color="auto"/>
                            <w:bottom w:val="none" w:sz="0" w:space="0" w:color="auto"/>
                            <w:right w:val="none" w:sz="0" w:space="0" w:color="auto"/>
                          </w:divBdr>
                          <w:divsChild>
                            <w:div w:id="441843988">
                              <w:marLeft w:val="0"/>
                              <w:marRight w:val="0"/>
                              <w:marTop w:val="0"/>
                              <w:marBottom w:val="0"/>
                              <w:divBdr>
                                <w:top w:val="none" w:sz="0" w:space="0" w:color="auto"/>
                                <w:left w:val="none" w:sz="0" w:space="0" w:color="auto"/>
                                <w:bottom w:val="none" w:sz="0" w:space="0" w:color="auto"/>
                                <w:right w:val="none" w:sz="0" w:space="0" w:color="auto"/>
                              </w:divBdr>
                              <w:divsChild>
                                <w:div w:id="1968773126">
                                  <w:marLeft w:val="0"/>
                                  <w:marRight w:val="0"/>
                                  <w:marTop w:val="0"/>
                                  <w:marBottom w:val="0"/>
                                  <w:divBdr>
                                    <w:top w:val="none" w:sz="0" w:space="0" w:color="auto"/>
                                    <w:left w:val="none" w:sz="0" w:space="0" w:color="auto"/>
                                    <w:bottom w:val="none" w:sz="0" w:space="0" w:color="auto"/>
                                    <w:right w:val="none" w:sz="0" w:space="0" w:color="auto"/>
                                  </w:divBdr>
                                  <w:divsChild>
                                    <w:div w:id="1540319109">
                                      <w:marLeft w:val="0"/>
                                      <w:marRight w:val="0"/>
                                      <w:marTop w:val="0"/>
                                      <w:marBottom w:val="0"/>
                                      <w:divBdr>
                                        <w:top w:val="none" w:sz="0" w:space="0" w:color="auto"/>
                                        <w:left w:val="none" w:sz="0" w:space="0" w:color="auto"/>
                                        <w:bottom w:val="none" w:sz="0" w:space="0" w:color="auto"/>
                                        <w:right w:val="none" w:sz="0" w:space="0" w:color="auto"/>
                                      </w:divBdr>
                                      <w:divsChild>
                                        <w:div w:id="550921335">
                                          <w:marLeft w:val="0"/>
                                          <w:marRight w:val="0"/>
                                          <w:marTop w:val="75"/>
                                          <w:marBottom w:val="0"/>
                                          <w:divBdr>
                                            <w:top w:val="none" w:sz="0" w:space="0" w:color="auto"/>
                                            <w:left w:val="none" w:sz="0" w:space="0" w:color="auto"/>
                                            <w:bottom w:val="none" w:sz="0" w:space="0" w:color="auto"/>
                                            <w:right w:val="none" w:sz="0" w:space="0" w:color="auto"/>
                                          </w:divBdr>
                                        </w:div>
                                        <w:div w:id="11661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674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06657315">
              <w:marLeft w:val="0"/>
              <w:marRight w:val="0"/>
              <w:marTop w:val="0"/>
              <w:marBottom w:val="0"/>
              <w:divBdr>
                <w:top w:val="none" w:sz="0" w:space="0" w:color="auto"/>
                <w:left w:val="none" w:sz="0" w:space="0" w:color="auto"/>
                <w:bottom w:val="none" w:sz="0" w:space="0" w:color="auto"/>
                <w:right w:val="none" w:sz="0" w:space="0" w:color="auto"/>
              </w:divBdr>
            </w:div>
          </w:divsChild>
        </w:div>
        <w:div w:id="1217354410">
          <w:marLeft w:val="0"/>
          <w:marRight w:val="0"/>
          <w:marTop w:val="0"/>
          <w:marBottom w:val="0"/>
          <w:divBdr>
            <w:top w:val="none" w:sz="0" w:space="0" w:color="auto"/>
            <w:left w:val="none" w:sz="0" w:space="0" w:color="auto"/>
            <w:bottom w:val="none" w:sz="0" w:space="0" w:color="auto"/>
            <w:right w:val="none" w:sz="0" w:space="0" w:color="auto"/>
          </w:divBdr>
          <w:divsChild>
            <w:div w:id="546995305">
              <w:marLeft w:val="0"/>
              <w:marRight w:val="0"/>
              <w:marTop w:val="0"/>
              <w:marBottom w:val="0"/>
              <w:divBdr>
                <w:top w:val="none" w:sz="0" w:space="0" w:color="auto"/>
                <w:left w:val="none" w:sz="0" w:space="0" w:color="auto"/>
                <w:bottom w:val="none" w:sz="0" w:space="0" w:color="auto"/>
                <w:right w:val="none" w:sz="0" w:space="0" w:color="auto"/>
              </w:divBdr>
              <w:divsChild>
                <w:div w:id="1753157677">
                  <w:marLeft w:val="0"/>
                  <w:marRight w:val="0"/>
                  <w:marTop w:val="0"/>
                  <w:marBottom w:val="0"/>
                  <w:divBdr>
                    <w:top w:val="none" w:sz="0" w:space="0" w:color="auto"/>
                    <w:left w:val="none" w:sz="0" w:space="0" w:color="auto"/>
                    <w:bottom w:val="none" w:sz="0" w:space="0" w:color="auto"/>
                    <w:right w:val="none" w:sz="0" w:space="0" w:color="auto"/>
                  </w:divBdr>
                  <w:divsChild>
                    <w:div w:id="1939288323">
                      <w:marLeft w:val="0"/>
                      <w:marRight w:val="0"/>
                      <w:marTop w:val="0"/>
                      <w:marBottom w:val="0"/>
                      <w:divBdr>
                        <w:top w:val="none" w:sz="0" w:space="0" w:color="auto"/>
                        <w:left w:val="none" w:sz="0" w:space="0" w:color="auto"/>
                        <w:bottom w:val="none" w:sz="0" w:space="0" w:color="auto"/>
                        <w:right w:val="none" w:sz="0" w:space="0" w:color="auto"/>
                      </w:divBdr>
                      <w:divsChild>
                        <w:div w:id="316038637">
                          <w:marLeft w:val="0"/>
                          <w:marRight w:val="0"/>
                          <w:marTop w:val="0"/>
                          <w:marBottom w:val="0"/>
                          <w:divBdr>
                            <w:top w:val="none" w:sz="0" w:space="0" w:color="auto"/>
                            <w:left w:val="none" w:sz="0" w:space="0" w:color="auto"/>
                            <w:bottom w:val="none" w:sz="0" w:space="0" w:color="auto"/>
                            <w:right w:val="none" w:sz="0" w:space="0" w:color="auto"/>
                          </w:divBdr>
                          <w:divsChild>
                            <w:div w:id="19894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210459">
              <w:marLeft w:val="0"/>
              <w:marRight w:val="0"/>
              <w:marTop w:val="0"/>
              <w:marBottom w:val="0"/>
              <w:divBdr>
                <w:top w:val="none" w:sz="0" w:space="0" w:color="auto"/>
                <w:left w:val="none" w:sz="0" w:space="0" w:color="auto"/>
                <w:bottom w:val="none" w:sz="0" w:space="0" w:color="auto"/>
                <w:right w:val="none" w:sz="0" w:space="0" w:color="auto"/>
              </w:divBdr>
            </w:div>
          </w:divsChild>
        </w:div>
        <w:div w:id="242689255">
          <w:marLeft w:val="0"/>
          <w:marRight w:val="0"/>
          <w:marTop w:val="0"/>
          <w:marBottom w:val="0"/>
          <w:divBdr>
            <w:top w:val="none" w:sz="0" w:space="0" w:color="auto"/>
            <w:left w:val="none" w:sz="0" w:space="0" w:color="auto"/>
            <w:bottom w:val="none" w:sz="0" w:space="0" w:color="auto"/>
            <w:right w:val="none" w:sz="0" w:space="0" w:color="auto"/>
          </w:divBdr>
          <w:divsChild>
            <w:div w:id="1070421313">
              <w:marLeft w:val="0"/>
              <w:marRight w:val="0"/>
              <w:marTop w:val="0"/>
              <w:marBottom w:val="0"/>
              <w:divBdr>
                <w:top w:val="none" w:sz="0" w:space="0" w:color="auto"/>
                <w:left w:val="none" w:sz="0" w:space="0" w:color="auto"/>
                <w:bottom w:val="none" w:sz="0" w:space="0" w:color="auto"/>
                <w:right w:val="none" w:sz="0" w:space="0" w:color="auto"/>
              </w:divBdr>
              <w:divsChild>
                <w:div w:id="1475247007">
                  <w:marLeft w:val="0"/>
                  <w:marRight w:val="0"/>
                  <w:marTop w:val="0"/>
                  <w:marBottom w:val="0"/>
                  <w:divBdr>
                    <w:top w:val="none" w:sz="0" w:space="0" w:color="auto"/>
                    <w:left w:val="none" w:sz="0" w:space="0" w:color="auto"/>
                    <w:bottom w:val="none" w:sz="0" w:space="0" w:color="auto"/>
                    <w:right w:val="none" w:sz="0" w:space="0" w:color="auto"/>
                  </w:divBdr>
                  <w:divsChild>
                    <w:div w:id="1587033191">
                      <w:marLeft w:val="0"/>
                      <w:marRight w:val="0"/>
                      <w:marTop w:val="0"/>
                      <w:marBottom w:val="0"/>
                      <w:divBdr>
                        <w:top w:val="none" w:sz="0" w:space="0" w:color="auto"/>
                        <w:left w:val="none" w:sz="0" w:space="0" w:color="auto"/>
                        <w:bottom w:val="none" w:sz="0" w:space="0" w:color="auto"/>
                        <w:right w:val="none" w:sz="0" w:space="0" w:color="auto"/>
                      </w:divBdr>
                      <w:divsChild>
                        <w:div w:id="1691293984">
                          <w:marLeft w:val="0"/>
                          <w:marRight w:val="0"/>
                          <w:marTop w:val="0"/>
                          <w:marBottom w:val="0"/>
                          <w:divBdr>
                            <w:top w:val="none" w:sz="0" w:space="0" w:color="auto"/>
                            <w:left w:val="none" w:sz="0" w:space="0" w:color="auto"/>
                            <w:bottom w:val="none" w:sz="0" w:space="0" w:color="auto"/>
                            <w:right w:val="none" w:sz="0" w:space="0" w:color="auto"/>
                          </w:divBdr>
                          <w:divsChild>
                            <w:div w:id="1881627918">
                              <w:marLeft w:val="0"/>
                              <w:marRight w:val="0"/>
                              <w:marTop w:val="0"/>
                              <w:marBottom w:val="0"/>
                              <w:divBdr>
                                <w:top w:val="none" w:sz="0" w:space="0" w:color="auto"/>
                                <w:left w:val="none" w:sz="0" w:space="0" w:color="auto"/>
                                <w:bottom w:val="none" w:sz="0" w:space="0" w:color="auto"/>
                                <w:right w:val="none" w:sz="0" w:space="0" w:color="auto"/>
                              </w:divBdr>
                              <w:divsChild>
                                <w:div w:id="684982408">
                                  <w:marLeft w:val="0"/>
                                  <w:marRight w:val="0"/>
                                  <w:marTop w:val="0"/>
                                  <w:marBottom w:val="0"/>
                                  <w:divBdr>
                                    <w:top w:val="none" w:sz="0" w:space="0" w:color="auto"/>
                                    <w:left w:val="none" w:sz="0" w:space="0" w:color="auto"/>
                                    <w:bottom w:val="none" w:sz="0" w:space="0" w:color="auto"/>
                                    <w:right w:val="none" w:sz="0" w:space="0" w:color="auto"/>
                                  </w:divBdr>
                                  <w:divsChild>
                                    <w:div w:id="1745250559">
                                      <w:marLeft w:val="0"/>
                                      <w:marRight w:val="0"/>
                                      <w:marTop w:val="0"/>
                                      <w:marBottom w:val="0"/>
                                      <w:divBdr>
                                        <w:top w:val="none" w:sz="0" w:space="0" w:color="auto"/>
                                        <w:left w:val="none" w:sz="0" w:space="0" w:color="auto"/>
                                        <w:bottom w:val="none" w:sz="0" w:space="0" w:color="auto"/>
                                        <w:right w:val="none" w:sz="0" w:space="0" w:color="auto"/>
                                      </w:divBdr>
                                      <w:divsChild>
                                        <w:div w:id="1029374426">
                                          <w:marLeft w:val="0"/>
                                          <w:marRight w:val="0"/>
                                          <w:marTop w:val="75"/>
                                          <w:marBottom w:val="0"/>
                                          <w:divBdr>
                                            <w:top w:val="none" w:sz="0" w:space="0" w:color="auto"/>
                                            <w:left w:val="none" w:sz="0" w:space="0" w:color="auto"/>
                                            <w:bottom w:val="none" w:sz="0" w:space="0" w:color="auto"/>
                                            <w:right w:val="none" w:sz="0" w:space="0" w:color="auto"/>
                                          </w:divBdr>
                                        </w:div>
                                        <w:div w:id="3135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00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50522593">
              <w:marLeft w:val="0"/>
              <w:marRight w:val="0"/>
              <w:marTop w:val="0"/>
              <w:marBottom w:val="0"/>
              <w:divBdr>
                <w:top w:val="none" w:sz="0" w:space="0" w:color="auto"/>
                <w:left w:val="none" w:sz="0" w:space="0" w:color="auto"/>
                <w:bottom w:val="none" w:sz="0" w:space="0" w:color="auto"/>
                <w:right w:val="none" w:sz="0" w:space="0" w:color="auto"/>
              </w:divBdr>
            </w:div>
          </w:divsChild>
        </w:div>
        <w:div w:id="627199212">
          <w:marLeft w:val="0"/>
          <w:marRight w:val="0"/>
          <w:marTop w:val="0"/>
          <w:marBottom w:val="0"/>
          <w:divBdr>
            <w:top w:val="none" w:sz="0" w:space="0" w:color="auto"/>
            <w:left w:val="none" w:sz="0" w:space="0" w:color="auto"/>
            <w:bottom w:val="none" w:sz="0" w:space="0" w:color="auto"/>
            <w:right w:val="none" w:sz="0" w:space="0" w:color="auto"/>
          </w:divBdr>
          <w:divsChild>
            <w:div w:id="131023929">
              <w:marLeft w:val="0"/>
              <w:marRight w:val="0"/>
              <w:marTop w:val="0"/>
              <w:marBottom w:val="0"/>
              <w:divBdr>
                <w:top w:val="none" w:sz="0" w:space="0" w:color="auto"/>
                <w:left w:val="none" w:sz="0" w:space="0" w:color="auto"/>
                <w:bottom w:val="none" w:sz="0" w:space="0" w:color="auto"/>
                <w:right w:val="none" w:sz="0" w:space="0" w:color="auto"/>
              </w:divBdr>
              <w:divsChild>
                <w:div w:id="847132796">
                  <w:marLeft w:val="0"/>
                  <w:marRight w:val="0"/>
                  <w:marTop w:val="0"/>
                  <w:marBottom w:val="0"/>
                  <w:divBdr>
                    <w:top w:val="none" w:sz="0" w:space="0" w:color="auto"/>
                    <w:left w:val="none" w:sz="0" w:space="0" w:color="auto"/>
                    <w:bottom w:val="none" w:sz="0" w:space="0" w:color="auto"/>
                    <w:right w:val="none" w:sz="0" w:space="0" w:color="auto"/>
                  </w:divBdr>
                  <w:divsChild>
                    <w:div w:id="428278922">
                      <w:marLeft w:val="0"/>
                      <w:marRight w:val="0"/>
                      <w:marTop w:val="0"/>
                      <w:marBottom w:val="0"/>
                      <w:divBdr>
                        <w:top w:val="none" w:sz="0" w:space="0" w:color="auto"/>
                        <w:left w:val="none" w:sz="0" w:space="0" w:color="auto"/>
                        <w:bottom w:val="none" w:sz="0" w:space="0" w:color="auto"/>
                        <w:right w:val="none" w:sz="0" w:space="0" w:color="auto"/>
                      </w:divBdr>
                      <w:divsChild>
                        <w:div w:id="1754349099">
                          <w:marLeft w:val="0"/>
                          <w:marRight w:val="0"/>
                          <w:marTop w:val="0"/>
                          <w:marBottom w:val="0"/>
                          <w:divBdr>
                            <w:top w:val="none" w:sz="0" w:space="0" w:color="auto"/>
                            <w:left w:val="none" w:sz="0" w:space="0" w:color="auto"/>
                            <w:bottom w:val="none" w:sz="0" w:space="0" w:color="auto"/>
                            <w:right w:val="none" w:sz="0" w:space="0" w:color="auto"/>
                          </w:divBdr>
                          <w:divsChild>
                            <w:div w:id="8584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4554">
              <w:marLeft w:val="0"/>
              <w:marRight w:val="0"/>
              <w:marTop w:val="0"/>
              <w:marBottom w:val="0"/>
              <w:divBdr>
                <w:top w:val="none" w:sz="0" w:space="0" w:color="auto"/>
                <w:left w:val="none" w:sz="0" w:space="0" w:color="auto"/>
                <w:bottom w:val="none" w:sz="0" w:space="0" w:color="auto"/>
                <w:right w:val="none" w:sz="0" w:space="0" w:color="auto"/>
              </w:divBdr>
            </w:div>
          </w:divsChild>
        </w:div>
        <w:div w:id="525558663">
          <w:marLeft w:val="0"/>
          <w:marRight w:val="0"/>
          <w:marTop w:val="0"/>
          <w:marBottom w:val="0"/>
          <w:divBdr>
            <w:top w:val="none" w:sz="0" w:space="0" w:color="auto"/>
            <w:left w:val="none" w:sz="0" w:space="0" w:color="auto"/>
            <w:bottom w:val="none" w:sz="0" w:space="0" w:color="auto"/>
            <w:right w:val="none" w:sz="0" w:space="0" w:color="auto"/>
          </w:divBdr>
          <w:divsChild>
            <w:div w:id="98380580">
              <w:marLeft w:val="0"/>
              <w:marRight w:val="0"/>
              <w:marTop w:val="0"/>
              <w:marBottom w:val="0"/>
              <w:divBdr>
                <w:top w:val="none" w:sz="0" w:space="0" w:color="auto"/>
                <w:left w:val="none" w:sz="0" w:space="0" w:color="auto"/>
                <w:bottom w:val="none" w:sz="0" w:space="0" w:color="auto"/>
                <w:right w:val="none" w:sz="0" w:space="0" w:color="auto"/>
              </w:divBdr>
              <w:divsChild>
                <w:div w:id="431778850">
                  <w:marLeft w:val="0"/>
                  <w:marRight w:val="0"/>
                  <w:marTop w:val="0"/>
                  <w:marBottom w:val="0"/>
                  <w:divBdr>
                    <w:top w:val="none" w:sz="0" w:space="0" w:color="auto"/>
                    <w:left w:val="none" w:sz="0" w:space="0" w:color="auto"/>
                    <w:bottom w:val="none" w:sz="0" w:space="0" w:color="auto"/>
                    <w:right w:val="none" w:sz="0" w:space="0" w:color="auto"/>
                  </w:divBdr>
                  <w:divsChild>
                    <w:div w:id="782070846">
                      <w:marLeft w:val="0"/>
                      <w:marRight w:val="0"/>
                      <w:marTop w:val="0"/>
                      <w:marBottom w:val="0"/>
                      <w:divBdr>
                        <w:top w:val="none" w:sz="0" w:space="0" w:color="auto"/>
                        <w:left w:val="none" w:sz="0" w:space="0" w:color="auto"/>
                        <w:bottom w:val="none" w:sz="0" w:space="0" w:color="auto"/>
                        <w:right w:val="none" w:sz="0" w:space="0" w:color="auto"/>
                      </w:divBdr>
                      <w:divsChild>
                        <w:div w:id="1692368095">
                          <w:marLeft w:val="0"/>
                          <w:marRight w:val="0"/>
                          <w:marTop w:val="0"/>
                          <w:marBottom w:val="0"/>
                          <w:divBdr>
                            <w:top w:val="none" w:sz="0" w:space="0" w:color="auto"/>
                            <w:left w:val="none" w:sz="0" w:space="0" w:color="auto"/>
                            <w:bottom w:val="none" w:sz="0" w:space="0" w:color="auto"/>
                            <w:right w:val="none" w:sz="0" w:space="0" w:color="auto"/>
                          </w:divBdr>
                          <w:divsChild>
                            <w:div w:id="366182101">
                              <w:marLeft w:val="0"/>
                              <w:marRight w:val="0"/>
                              <w:marTop w:val="0"/>
                              <w:marBottom w:val="0"/>
                              <w:divBdr>
                                <w:top w:val="none" w:sz="0" w:space="0" w:color="auto"/>
                                <w:left w:val="none" w:sz="0" w:space="0" w:color="auto"/>
                                <w:bottom w:val="none" w:sz="0" w:space="0" w:color="auto"/>
                                <w:right w:val="none" w:sz="0" w:space="0" w:color="auto"/>
                              </w:divBdr>
                              <w:divsChild>
                                <w:div w:id="5868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530052">
              <w:marLeft w:val="0"/>
              <w:marRight w:val="0"/>
              <w:marTop w:val="0"/>
              <w:marBottom w:val="0"/>
              <w:divBdr>
                <w:top w:val="none" w:sz="0" w:space="0" w:color="auto"/>
                <w:left w:val="none" w:sz="0" w:space="0" w:color="auto"/>
                <w:bottom w:val="none" w:sz="0" w:space="0" w:color="auto"/>
                <w:right w:val="none" w:sz="0" w:space="0" w:color="auto"/>
              </w:divBdr>
            </w:div>
          </w:divsChild>
        </w:div>
        <w:div w:id="128592783">
          <w:marLeft w:val="0"/>
          <w:marRight w:val="0"/>
          <w:marTop w:val="0"/>
          <w:marBottom w:val="0"/>
          <w:divBdr>
            <w:top w:val="none" w:sz="0" w:space="0" w:color="auto"/>
            <w:left w:val="none" w:sz="0" w:space="0" w:color="auto"/>
            <w:bottom w:val="none" w:sz="0" w:space="0" w:color="auto"/>
            <w:right w:val="none" w:sz="0" w:space="0" w:color="auto"/>
          </w:divBdr>
          <w:divsChild>
            <w:div w:id="282854282">
              <w:marLeft w:val="0"/>
              <w:marRight w:val="0"/>
              <w:marTop w:val="0"/>
              <w:marBottom w:val="0"/>
              <w:divBdr>
                <w:top w:val="none" w:sz="0" w:space="0" w:color="auto"/>
                <w:left w:val="none" w:sz="0" w:space="0" w:color="auto"/>
                <w:bottom w:val="none" w:sz="0" w:space="0" w:color="auto"/>
                <w:right w:val="none" w:sz="0" w:space="0" w:color="auto"/>
              </w:divBdr>
              <w:divsChild>
                <w:div w:id="1740446672">
                  <w:marLeft w:val="0"/>
                  <w:marRight w:val="0"/>
                  <w:marTop w:val="0"/>
                  <w:marBottom w:val="0"/>
                  <w:divBdr>
                    <w:top w:val="none" w:sz="0" w:space="0" w:color="auto"/>
                    <w:left w:val="none" w:sz="0" w:space="0" w:color="auto"/>
                    <w:bottom w:val="none" w:sz="0" w:space="0" w:color="auto"/>
                    <w:right w:val="none" w:sz="0" w:space="0" w:color="auto"/>
                  </w:divBdr>
                  <w:divsChild>
                    <w:div w:id="1414398248">
                      <w:marLeft w:val="0"/>
                      <w:marRight w:val="0"/>
                      <w:marTop w:val="0"/>
                      <w:marBottom w:val="0"/>
                      <w:divBdr>
                        <w:top w:val="none" w:sz="0" w:space="0" w:color="auto"/>
                        <w:left w:val="none" w:sz="0" w:space="0" w:color="auto"/>
                        <w:bottom w:val="none" w:sz="0" w:space="0" w:color="auto"/>
                        <w:right w:val="none" w:sz="0" w:space="0" w:color="auto"/>
                      </w:divBdr>
                      <w:divsChild>
                        <w:div w:id="1132674728">
                          <w:marLeft w:val="0"/>
                          <w:marRight w:val="0"/>
                          <w:marTop w:val="0"/>
                          <w:marBottom w:val="0"/>
                          <w:divBdr>
                            <w:top w:val="none" w:sz="0" w:space="0" w:color="auto"/>
                            <w:left w:val="none" w:sz="0" w:space="0" w:color="auto"/>
                            <w:bottom w:val="none" w:sz="0" w:space="0" w:color="auto"/>
                            <w:right w:val="none" w:sz="0" w:space="0" w:color="auto"/>
                          </w:divBdr>
                          <w:divsChild>
                            <w:div w:id="590239122">
                              <w:marLeft w:val="0"/>
                              <w:marRight w:val="0"/>
                              <w:marTop w:val="0"/>
                              <w:marBottom w:val="0"/>
                              <w:divBdr>
                                <w:top w:val="none" w:sz="0" w:space="0" w:color="auto"/>
                                <w:left w:val="none" w:sz="0" w:space="0" w:color="auto"/>
                                <w:bottom w:val="none" w:sz="0" w:space="0" w:color="auto"/>
                                <w:right w:val="none" w:sz="0" w:space="0" w:color="auto"/>
                              </w:divBdr>
                              <w:divsChild>
                                <w:div w:id="1202522230">
                                  <w:marLeft w:val="0"/>
                                  <w:marRight w:val="0"/>
                                  <w:marTop w:val="0"/>
                                  <w:marBottom w:val="0"/>
                                  <w:divBdr>
                                    <w:top w:val="none" w:sz="0" w:space="0" w:color="auto"/>
                                    <w:left w:val="none" w:sz="0" w:space="0" w:color="auto"/>
                                    <w:bottom w:val="none" w:sz="0" w:space="0" w:color="auto"/>
                                    <w:right w:val="none" w:sz="0" w:space="0" w:color="auto"/>
                                  </w:divBdr>
                                  <w:divsChild>
                                    <w:div w:id="2072580819">
                                      <w:marLeft w:val="0"/>
                                      <w:marRight w:val="0"/>
                                      <w:marTop w:val="0"/>
                                      <w:marBottom w:val="0"/>
                                      <w:divBdr>
                                        <w:top w:val="none" w:sz="0" w:space="0" w:color="auto"/>
                                        <w:left w:val="none" w:sz="0" w:space="0" w:color="auto"/>
                                        <w:bottom w:val="none" w:sz="0" w:space="0" w:color="auto"/>
                                        <w:right w:val="none" w:sz="0" w:space="0" w:color="auto"/>
                                      </w:divBdr>
                                      <w:divsChild>
                                        <w:div w:id="1488783229">
                                          <w:marLeft w:val="0"/>
                                          <w:marRight w:val="0"/>
                                          <w:marTop w:val="75"/>
                                          <w:marBottom w:val="0"/>
                                          <w:divBdr>
                                            <w:top w:val="none" w:sz="0" w:space="0" w:color="auto"/>
                                            <w:left w:val="none" w:sz="0" w:space="0" w:color="auto"/>
                                            <w:bottom w:val="none" w:sz="0" w:space="0" w:color="auto"/>
                                            <w:right w:val="none" w:sz="0" w:space="0" w:color="auto"/>
                                          </w:divBdr>
                                        </w:div>
                                        <w:div w:id="13301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48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90713205">
              <w:marLeft w:val="0"/>
              <w:marRight w:val="0"/>
              <w:marTop w:val="0"/>
              <w:marBottom w:val="0"/>
              <w:divBdr>
                <w:top w:val="none" w:sz="0" w:space="0" w:color="auto"/>
                <w:left w:val="none" w:sz="0" w:space="0" w:color="auto"/>
                <w:bottom w:val="none" w:sz="0" w:space="0" w:color="auto"/>
                <w:right w:val="none" w:sz="0" w:space="0" w:color="auto"/>
              </w:divBdr>
            </w:div>
          </w:divsChild>
        </w:div>
        <w:div w:id="581372810">
          <w:marLeft w:val="0"/>
          <w:marRight w:val="0"/>
          <w:marTop w:val="0"/>
          <w:marBottom w:val="0"/>
          <w:divBdr>
            <w:top w:val="none" w:sz="0" w:space="0" w:color="auto"/>
            <w:left w:val="none" w:sz="0" w:space="0" w:color="auto"/>
            <w:bottom w:val="none" w:sz="0" w:space="0" w:color="auto"/>
            <w:right w:val="none" w:sz="0" w:space="0" w:color="auto"/>
          </w:divBdr>
          <w:divsChild>
            <w:div w:id="1479883886">
              <w:marLeft w:val="0"/>
              <w:marRight w:val="0"/>
              <w:marTop w:val="0"/>
              <w:marBottom w:val="0"/>
              <w:divBdr>
                <w:top w:val="none" w:sz="0" w:space="0" w:color="auto"/>
                <w:left w:val="none" w:sz="0" w:space="0" w:color="auto"/>
                <w:bottom w:val="none" w:sz="0" w:space="0" w:color="auto"/>
                <w:right w:val="none" w:sz="0" w:space="0" w:color="auto"/>
              </w:divBdr>
              <w:divsChild>
                <w:div w:id="1156150296">
                  <w:marLeft w:val="0"/>
                  <w:marRight w:val="0"/>
                  <w:marTop w:val="0"/>
                  <w:marBottom w:val="0"/>
                  <w:divBdr>
                    <w:top w:val="none" w:sz="0" w:space="0" w:color="auto"/>
                    <w:left w:val="none" w:sz="0" w:space="0" w:color="auto"/>
                    <w:bottom w:val="none" w:sz="0" w:space="0" w:color="auto"/>
                    <w:right w:val="none" w:sz="0" w:space="0" w:color="auto"/>
                  </w:divBdr>
                  <w:divsChild>
                    <w:div w:id="1273634526">
                      <w:marLeft w:val="0"/>
                      <w:marRight w:val="0"/>
                      <w:marTop w:val="0"/>
                      <w:marBottom w:val="0"/>
                      <w:divBdr>
                        <w:top w:val="none" w:sz="0" w:space="0" w:color="auto"/>
                        <w:left w:val="none" w:sz="0" w:space="0" w:color="auto"/>
                        <w:bottom w:val="none" w:sz="0" w:space="0" w:color="auto"/>
                        <w:right w:val="none" w:sz="0" w:space="0" w:color="auto"/>
                      </w:divBdr>
                      <w:divsChild>
                        <w:div w:id="1747342537">
                          <w:marLeft w:val="0"/>
                          <w:marRight w:val="0"/>
                          <w:marTop w:val="0"/>
                          <w:marBottom w:val="0"/>
                          <w:divBdr>
                            <w:top w:val="none" w:sz="0" w:space="0" w:color="auto"/>
                            <w:left w:val="none" w:sz="0" w:space="0" w:color="auto"/>
                            <w:bottom w:val="none" w:sz="0" w:space="0" w:color="auto"/>
                            <w:right w:val="none" w:sz="0" w:space="0" w:color="auto"/>
                          </w:divBdr>
                          <w:divsChild>
                            <w:div w:id="668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09269">
              <w:marLeft w:val="0"/>
              <w:marRight w:val="0"/>
              <w:marTop w:val="0"/>
              <w:marBottom w:val="0"/>
              <w:divBdr>
                <w:top w:val="none" w:sz="0" w:space="0" w:color="auto"/>
                <w:left w:val="none" w:sz="0" w:space="0" w:color="auto"/>
                <w:bottom w:val="none" w:sz="0" w:space="0" w:color="auto"/>
                <w:right w:val="none" w:sz="0" w:space="0" w:color="auto"/>
              </w:divBdr>
            </w:div>
          </w:divsChild>
        </w:div>
        <w:div w:id="224486331">
          <w:marLeft w:val="0"/>
          <w:marRight w:val="0"/>
          <w:marTop w:val="0"/>
          <w:marBottom w:val="0"/>
          <w:divBdr>
            <w:top w:val="none" w:sz="0" w:space="0" w:color="auto"/>
            <w:left w:val="none" w:sz="0" w:space="0" w:color="auto"/>
            <w:bottom w:val="none" w:sz="0" w:space="0" w:color="auto"/>
            <w:right w:val="none" w:sz="0" w:space="0" w:color="auto"/>
          </w:divBdr>
          <w:divsChild>
            <w:div w:id="58554157">
              <w:marLeft w:val="0"/>
              <w:marRight w:val="0"/>
              <w:marTop w:val="0"/>
              <w:marBottom w:val="0"/>
              <w:divBdr>
                <w:top w:val="none" w:sz="0" w:space="0" w:color="auto"/>
                <w:left w:val="none" w:sz="0" w:space="0" w:color="auto"/>
                <w:bottom w:val="none" w:sz="0" w:space="0" w:color="auto"/>
                <w:right w:val="none" w:sz="0" w:space="0" w:color="auto"/>
              </w:divBdr>
              <w:divsChild>
                <w:div w:id="8526730">
                  <w:marLeft w:val="0"/>
                  <w:marRight w:val="0"/>
                  <w:marTop w:val="0"/>
                  <w:marBottom w:val="0"/>
                  <w:divBdr>
                    <w:top w:val="none" w:sz="0" w:space="0" w:color="auto"/>
                    <w:left w:val="none" w:sz="0" w:space="0" w:color="auto"/>
                    <w:bottom w:val="none" w:sz="0" w:space="0" w:color="auto"/>
                    <w:right w:val="none" w:sz="0" w:space="0" w:color="auto"/>
                  </w:divBdr>
                  <w:divsChild>
                    <w:div w:id="1421950827">
                      <w:marLeft w:val="0"/>
                      <w:marRight w:val="0"/>
                      <w:marTop w:val="0"/>
                      <w:marBottom w:val="0"/>
                      <w:divBdr>
                        <w:top w:val="none" w:sz="0" w:space="0" w:color="auto"/>
                        <w:left w:val="none" w:sz="0" w:space="0" w:color="auto"/>
                        <w:bottom w:val="none" w:sz="0" w:space="0" w:color="auto"/>
                        <w:right w:val="none" w:sz="0" w:space="0" w:color="auto"/>
                      </w:divBdr>
                      <w:divsChild>
                        <w:div w:id="1952396277">
                          <w:marLeft w:val="0"/>
                          <w:marRight w:val="0"/>
                          <w:marTop w:val="0"/>
                          <w:marBottom w:val="0"/>
                          <w:divBdr>
                            <w:top w:val="none" w:sz="0" w:space="0" w:color="auto"/>
                            <w:left w:val="none" w:sz="0" w:space="0" w:color="auto"/>
                            <w:bottom w:val="none" w:sz="0" w:space="0" w:color="auto"/>
                            <w:right w:val="none" w:sz="0" w:space="0" w:color="auto"/>
                          </w:divBdr>
                          <w:divsChild>
                            <w:div w:id="700786735">
                              <w:marLeft w:val="0"/>
                              <w:marRight w:val="0"/>
                              <w:marTop w:val="0"/>
                              <w:marBottom w:val="0"/>
                              <w:divBdr>
                                <w:top w:val="none" w:sz="0" w:space="0" w:color="auto"/>
                                <w:left w:val="none" w:sz="0" w:space="0" w:color="auto"/>
                                <w:bottom w:val="none" w:sz="0" w:space="0" w:color="auto"/>
                                <w:right w:val="none" w:sz="0" w:space="0" w:color="auto"/>
                              </w:divBdr>
                              <w:divsChild>
                                <w:div w:id="1445345205">
                                  <w:marLeft w:val="0"/>
                                  <w:marRight w:val="0"/>
                                  <w:marTop w:val="0"/>
                                  <w:marBottom w:val="0"/>
                                  <w:divBdr>
                                    <w:top w:val="none" w:sz="0" w:space="0" w:color="auto"/>
                                    <w:left w:val="none" w:sz="0" w:space="0" w:color="auto"/>
                                    <w:bottom w:val="none" w:sz="0" w:space="0" w:color="auto"/>
                                    <w:right w:val="none" w:sz="0" w:space="0" w:color="auto"/>
                                  </w:divBdr>
                                  <w:divsChild>
                                    <w:div w:id="2044282724">
                                      <w:marLeft w:val="0"/>
                                      <w:marRight w:val="0"/>
                                      <w:marTop w:val="0"/>
                                      <w:marBottom w:val="0"/>
                                      <w:divBdr>
                                        <w:top w:val="none" w:sz="0" w:space="0" w:color="auto"/>
                                        <w:left w:val="none" w:sz="0" w:space="0" w:color="auto"/>
                                        <w:bottom w:val="none" w:sz="0" w:space="0" w:color="auto"/>
                                        <w:right w:val="none" w:sz="0" w:space="0" w:color="auto"/>
                                      </w:divBdr>
                                      <w:divsChild>
                                        <w:div w:id="1161118297">
                                          <w:marLeft w:val="0"/>
                                          <w:marRight w:val="0"/>
                                          <w:marTop w:val="75"/>
                                          <w:marBottom w:val="0"/>
                                          <w:divBdr>
                                            <w:top w:val="none" w:sz="0" w:space="0" w:color="auto"/>
                                            <w:left w:val="none" w:sz="0" w:space="0" w:color="auto"/>
                                            <w:bottom w:val="none" w:sz="0" w:space="0" w:color="auto"/>
                                            <w:right w:val="none" w:sz="0" w:space="0" w:color="auto"/>
                                          </w:divBdr>
                                        </w:div>
                                        <w:div w:id="1981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9628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31312090">
              <w:marLeft w:val="0"/>
              <w:marRight w:val="0"/>
              <w:marTop w:val="0"/>
              <w:marBottom w:val="0"/>
              <w:divBdr>
                <w:top w:val="none" w:sz="0" w:space="0" w:color="auto"/>
                <w:left w:val="none" w:sz="0" w:space="0" w:color="auto"/>
                <w:bottom w:val="none" w:sz="0" w:space="0" w:color="auto"/>
                <w:right w:val="none" w:sz="0" w:space="0" w:color="auto"/>
              </w:divBdr>
            </w:div>
          </w:divsChild>
        </w:div>
        <w:div w:id="662589838">
          <w:marLeft w:val="0"/>
          <w:marRight w:val="0"/>
          <w:marTop w:val="0"/>
          <w:marBottom w:val="0"/>
          <w:divBdr>
            <w:top w:val="none" w:sz="0" w:space="0" w:color="auto"/>
            <w:left w:val="none" w:sz="0" w:space="0" w:color="auto"/>
            <w:bottom w:val="none" w:sz="0" w:space="0" w:color="auto"/>
            <w:right w:val="none" w:sz="0" w:space="0" w:color="auto"/>
          </w:divBdr>
          <w:divsChild>
            <w:div w:id="839347966">
              <w:marLeft w:val="0"/>
              <w:marRight w:val="0"/>
              <w:marTop w:val="0"/>
              <w:marBottom w:val="0"/>
              <w:divBdr>
                <w:top w:val="none" w:sz="0" w:space="0" w:color="auto"/>
                <w:left w:val="none" w:sz="0" w:space="0" w:color="auto"/>
                <w:bottom w:val="none" w:sz="0" w:space="0" w:color="auto"/>
                <w:right w:val="none" w:sz="0" w:space="0" w:color="auto"/>
              </w:divBdr>
              <w:divsChild>
                <w:div w:id="1978417501">
                  <w:marLeft w:val="0"/>
                  <w:marRight w:val="0"/>
                  <w:marTop w:val="0"/>
                  <w:marBottom w:val="0"/>
                  <w:divBdr>
                    <w:top w:val="none" w:sz="0" w:space="0" w:color="auto"/>
                    <w:left w:val="none" w:sz="0" w:space="0" w:color="auto"/>
                    <w:bottom w:val="none" w:sz="0" w:space="0" w:color="auto"/>
                    <w:right w:val="none" w:sz="0" w:space="0" w:color="auto"/>
                  </w:divBdr>
                  <w:divsChild>
                    <w:div w:id="1704205390">
                      <w:marLeft w:val="0"/>
                      <w:marRight w:val="0"/>
                      <w:marTop w:val="0"/>
                      <w:marBottom w:val="0"/>
                      <w:divBdr>
                        <w:top w:val="none" w:sz="0" w:space="0" w:color="auto"/>
                        <w:left w:val="none" w:sz="0" w:space="0" w:color="auto"/>
                        <w:bottom w:val="none" w:sz="0" w:space="0" w:color="auto"/>
                        <w:right w:val="none" w:sz="0" w:space="0" w:color="auto"/>
                      </w:divBdr>
                      <w:divsChild>
                        <w:div w:id="202135754">
                          <w:marLeft w:val="0"/>
                          <w:marRight w:val="0"/>
                          <w:marTop w:val="0"/>
                          <w:marBottom w:val="0"/>
                          <w:divBdr>
                            <w:top w:val="none" w:sz="0" w:space="0" w:color="auto"/>
                            <w:left w:val="none" w:sz="0" w:space="0" w:color="auto"/>
                            <w:bottom w:val="none" w:sz="0" w:space="0" w:color="auto"/>
                            <w:right w:val="none" w:sz="0" w:space="0" w:color="auto"/>
                          </w:divBdr>
                          <w:divsChild>
                            <w:div w:id="1183784439">
                              <w:marLeft w:val="0"/>
                              <w:marRight w:val="0"/>
                              <w:marTop w:val="0"/>
                              <w:marBottom w:val="0"/>
                              <w:divBdr>
                                <w:top w:val="none" w:sz="0" w:space="0" w:color="auto"/>
                                <w:left w:val="none" w:sz="0" w:space="0" w:color="auto"/>
                                <w:bottom w:val="none" w:sz="0" w:space="0" w:color="auto"/>
                                <w:right w:val="none" w:sz="0" w:space="0" w:color="auto"/>
                              </w:divBdr>
                              <w:divsChild>
                                <w:div w:id="3384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7949">
              <w:marLeft w:val="0"/>
              <w:marRight w:val="0"/>
              <w:marTop w:val="0"/>
              <w:marBottom w:val="0"/>
              <w:divBdr>
                <w:top w:val="none" w:sz="0" w:space="0" w:color="auto"/>
                <w:left w:val="none" w:sz="0" w:space="0" w:color="auto"/>
                <w:bottom w:val="none" w:sz="0" w:space="0" w:color="auto"/>
                <w:right w:val="none" w:sz="0" w:space="0" w:color="auto"/>
              </w:divBdr>
            </w:div>
          </w:divsChild>
        </w:div>
        <w:div w:id="960266019">
          <w:marLeft w:val="0"/>
          <w:marRight w:val="0"/>
          <w:marTop w:val="0"/>
          <w:marBottom w:val="0"/>
          <w:divBdr>
            <w:top w:val="none" w:sz="0" w:space="0" w:color="auto"/>
            <w:left w:val="none" w:sz="0" w:space="0" w:color="auto"/>
            <w:bottom w:val="none" w:sz="0" w:space="0" w:color="auto"/>
            <w:right w:val="none" w:sz="0" w:space="0" w:color="auto"/>
          </w:divBdr>
          <w:divsChild>
            <w:div w:id="1399935744">
              <w:marLeft w:val="0"/>
              <w:marRight w:val="0"/>
              <w:marTop w:val="0"/>
              <w:marBottom w:val="0"/>
              <w:divBdr>
                <w:top w:val="none" w:sz="0" w:space="0" w:color="auto"/>
                <w:left w:val="none" w:sz="0" w:space="0" w:color="auto"/>
                <w:bottom w:val="none" w:sz="0" w:space="0" w:color="auto"/>
                <w:right w:val="none" w:sz="0" w:space="0" w:color="auto"/>
              </w:divBdr>
            </w:div>
            <w:div w:id="956183774">
              <w:marLeft w:val="0"/>
              <w:marRight w:val="0"/>
              <w:marTop w:val="0"/>
              <w:marBottom w:val="0"/>
              <w:divBdr>
                <w:top w:val="none" w:sz="0" w:space="0" w:color="auto"/>
                <w:left w:val="none" w:sz="0" w:space="0" w:color="auto"/>
                <w:bottom w:val="none" w:sz="0" w:space="0" w:color="auto"/>
                <w:right w:val="none" w:sz="0" w:space="0" w:color="auto"/>
              </w:divBdr>
              <w:divsChild>
                <w:div w:id="1149201434">
                  <w:marLeft w:val="0"/>
                  <w:marRight w:val="0"/>
                  <w:marTop w:val="0"/>
                  <w:marBottom w:val="0"/>
                  <w:divBdr>
                    <w:top w:val="none" w:sz="0" w:space="0" w:color="auto"/>
                    <w:left w:val="none" w:sz="0" w:space="0" w:color="auto"/>
                    <w:bottom w:val="none" w:sz="0" w:space="0" w:color="auto"/>
                    <w:right w:val="none" w:sz="0" w:space="0" w:color="auto"/>
                  </w:divBdr>
                  <w:divsChild>
                    <w:div w:id="9138326">
                      <w:marLeft w:val="0"/>
                      <w:marRight w:val="0"/>
                      <w:marTop w:val="0"/>
                      <w:marBottom w:val="0"/>
                      <w:divBdr>
                        <w:top w:val="none" w:sz="0" w:space="0" w:color="auto"/>
                        <w:left w:val="none" w:sz="0" w:space="0" w:color="auto"/>
                        <w:bottom w:val="none" w:sz="0" w:space="0" w:color="auto"/>
                        <w:right w:val="none" w:sz="0" w:space="0" w:color="auto"/>
                      </w:divBdr>
                      <w:divsChild>
                        <w:div w:id="1670400105">
                          <w:marLeft w:val="0"/>
                          <w:marRight w:val="0"/>
                          <w:marTop w:val="0"/>
                          <w:marBottom w:val="0"/>
                          <w:divBdr>
                            <w:top w:val="none" w:sz="0" w:space="0" w:color="auto"/>
                            <w:left w:val="none" w:sz="0" w:space="0" w:color="auto"/>
                            <w:bottom w:val="none" w:sz="0" w:space="0" w:color="auto"/>
                            <w:right w:val="none" w:sz="0" w:space="0" w:color="auto"/>
                          </w:divBdr>
                          <w:divsChild>
                            <w:div w:id="556819989">
                              <w:marLeft w:val="0"/>
                              <w:marRight w:val="0"/>
                              <w:marTop w:val="0"/>
                              <w:marBottom w:val="0"/>
                              <w:divBdr>
                                <w:top w:val="none" w:sz="0" w:space="0" w:color="auto"/>
                                <w:left w:val="none" w:sz="0" w:space="0" w:color="auto"/>
                                <w:bottom w:val="none" w:sz="0" w:space="0" w:color="auto"/>
                                <w:right w:val="none" w:sz="0" w:space="0" w:color="auto"/>
                              </w:divBdr>
                              <w:divsChild>
                                <w:div w:id="10072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16105">
      <w:bodyDiv w:val="1"/>
      <w:marLeft w:val="0"/>
      <w:marRight w:val="0"/>
      <w:marTop w:val="0"/>
      <w:marBottom w:val="0"/>
      <w:divBdr>
        <w:top w:val="none" w:sz="0" w:space="0" w:color="auto"/>
        <w:left w:val="none" w:sz="0" w:space="0" w:color="auto"/>
        <w:bottom w:val="none" w:sz="0" w:space="0" w:color="auto"/>
        <w:right w:val="none" w:sz="0" w:space="0" w:color="auto"/>
      </w:divBdr>
    </w:div>
    <w:div w:id="822892597">
      <w:bodyDiv w:val="1"/>
      <w:marLeft w:val="0"/>
      <w:marRight w:val="0"/>
      <w:marTop w:val="0"/>
      <w:marBottom w:val="0"/>
      <w:divBdr>
        <w:top w:val="none" w:sz="0" w:space="0" w:color="auto"/>
        <w:left w:val="none" w:sz="0" w:space="0" w:color="auto"/>
        <w:bottom w:val="none" w:sz="0" w:space="0" w:color="auto"/>
        <w:right w:val="none" w:sz="0" w:space="0" w:color="auto"/>
      </w:divBdr>
    </w:div>
    <w:div w:id="1047752708">
      <w:bodyDiv w:val="1"/>
      <w:marLeft w:val="0"/>
      <w:marRight w:val="0"/>
      <w:marTop w:val="0"/>
      <w:marBottom w:val="0"/>
      <w:divBdr>
        <w:top w:val="none" w:sz="0" w:space="0" w:color="auto"/>
        <w:left w:val="none" w:sz="0" w:space="0" w:color="auto"/>
        <w:bottom w:val="none" w:sz="0" w:space="0" w:color="auto"/>
        <w:right w:val="none" w:sz="0" w:space="0" w:color="auto"/>
      </w:divBdr>
    </w:div>
    <w:div w:id="1153987198">
      <w:bodyDiv w:val="1"/>
      <w:marLeft w:val="0"/>
      <w:marRight w:val="0"/>
      <w:marTop w:val="0"/>
      <w:marBottom w:val="0"/>
      <w:divBdr>
        <w:top w:val="none" w:sz="0" w:space="0" w:color="auto"/>
        <w:left w:val="none" w:sz="0" w:space="0" w:color="auto"/>
        <w:bottom w:val="none" w:sz="0" w:space="0" w:color="auto"/>
        <w:right w:val="none" w:sz="0" w:space="0" w:color="auto"/>
      </w:divBdr>
    </w:div>
    <w:div w:id="1179386690">
      <w:bodyDiv w:val="1"/>
      <w:marLeft w:val="0"/>
      <w:marRight w:val="0"/>
      <w:marTop w:val="0"/>
      <w:marBottom w:val="0"/>
      <w:divBdr>
        <w:top w:val="none" w:sz="0" w:space="0" w:color="auto"/>
        <w:left w:val="none" w:sz="0" w:space="0" w:color="auto"/>
        <w:bottom w:val="none" w:sz="0" w:space="0" w:color="auto"/>
        <w:right w:val="none" w:sz="0" w:space="0" w:color="auto"/>
      </w:divBdr>
    </w:div>
    <w:div w:id="1282613373">
      <w:bodyDiv w:val="1"/>
      <w:marLeft w:val="0"/>
      <w:marRight w:val="0"/>
      <w:marTop w:val="0"/>
      <w:marBottom w:val="0"/>
      <w:divBdr>
        <w:top w:val="none" w:sz="0" w:space="0" w:color="auto"/>
        <w:left w:val="none" w:sz="0" w:space="0" w:color="auto"/>
        <w:bottom w:val="none" w:sz="0" w:space="0" w:color="auto"/>
        <w:right w:val="none" w:sz="0" w:space="0" w:color="auto"/>
      </w:divBdr>
    </w:div>
    <w:div w:id="1326009065">
      <w:bodyDiv w:val="1"/>
      <w:marLeft w:val="0"/>
      <w:marRight w:val="0"/>
      <w:marTop w:val="0"/>
      <w:marBottom w:val="0"/>
      <w:divBdr>
        <w:top w:val="none" w:sz="0" w:space="0" w:color="auto"/>
        <w:left w:val="none" w:sz="0" w:space="0" w:color="auto"/>
        <w:bottom w:val="none" w:sz="0" w:space="0" w:color="auto"/>
        <w:right w:val="none" w:sz="0" w:space="0" w:color="auto"/>
      </w:divBdr>
      <w:divsChild>
        <w:div w:id="1366557764">
          <w:marLeft w:val="0"/>
          <w:marRight w:val="0"/>
          <w:marTop w:val="0"/>
          <w:marBottom w:val="0"/>
          <w:divBdr>
            <w:top w:val="single" w:sz="2" w:space="0" w:color="auto"/>
            <w:left w:val="single" w:sz="2" w:space="0" w:color="auto"/>
            <w:bottom w:val="single" w:sz="6" w:space="0" w:color="auto"/>
            <w:right w:val="single" w:sz="2" w:space="0" w:color="auto"/>
          </w:divBdr>
          <w:divsChild>
            <w:div w:id="8061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97951430">
                  <w:marLeft w:val="0"/>
                  <w:marRight w:val="0"/>
                  <w:marTop w:val="0"/>
                  <w:marBottom w:val="0"/>
                  <w:divBdr>
                    <w:top w:val="single" w:sz="2" w:space="0" w:color="D9D9E3"/>
                    <w:left w:val="single" w:sz="2" w:space="0" w:color="D9D9E3"/>
                    <w:bottom w:val="single" w:sz="2" w:space="0" w:color="D9D9E3"/>
                    <w:right w:val="single" w:sz="2" w:space="0" w:color="D9D9E3"/>
                  </w:divBdr>
                  <w:divsChild>
                    <w:div w:id="1887251219">
                      <w:marLeft w:val="0"/>
                      <w:marRight w:val="0"/>
                      <w:marTop w:val="0"/>
                      <w:marBottom w:val="0"/>
                      <w:divBdr>
                        <w:top w:val="single" w:sz="2" w:space="0" w:color="D9D9E3"/>
                        <w:left w:val="single" w:sz="2" w:space="0" w:color="D9D9E3"/>
                        <w:bottom w:val="single" w:sz="2" w:space="0" w:color="D9D9E3"/>
                        <w:right w:val="single" w:sz="2" w:space="0" w:color="D9D9E3"/>
                      </w:divBdr>
                      <w:divsChild>
                        <w:div w:id="88082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116315">
          <w:marLeft w:val="0"/>
          <w:marRight w:val="0"/>
          <w:marTop w:val="0"/>
          <w:marBottom w:val="0"/>
          <w:divBdr>
            <w:top w:val="single" w:sz="2" w:space="0" w:color="auto"/>
            <w:left w:val="single" w:sz="2" w:space="0" w:color="auto"/>
            <w:bottom w:val="single" w:sz="6" w:space="0" w:color="auto"/>
            <w:right w:val="single" w:sz="2" w:space="0" w:color="auto"/>
          </w:divBdr>
          <w:divsChild>
            <w:div w:id="146318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449515389">
                  <w:marLeft w:val="0"/>
                  <w:marRight w:val="0"/>
                  <w:marTop w:val="0"/>
                  <w:marBottom w:val="0"/>
                  <w:divBdr>
                    <w:top w:val="single" w:sz="2" w:space="0" w:color="D9D9E3"/>
                    <w:left w:val="single" w:sz="2" w:space="0" w:color="D9D9E3"/>
                    <w:bottom w:val="single" w:sz="2" w:space="0" w:color="D9D9E3"/>
                    <w:right w:val="single" w:sz="2" w:space="0" w:color="D9D9E3"/>
                  </w:divBdr>
                  <w:divsChild>
                    <w:div w:id="742029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413998">
                  <w:marLeft w:val="0"/>
                  <w:marRight w:val="0"/>
                  <w:marTop w:val="0"/>
                  <w:marBottom w:val="0"/>
                  <w:divBdr>
                    <w:top w:val="single" w:sz="2" w:space="0" w:color="D9D9E3"/>
                    <w:left w:val="single" w:sz="2" w:space="0" w:color="D9D9E3"/>
                    <w:bottom w:val="single" w:sz="2" w:space="0" w:color="D9D9E3"/>
                    <w:right w:val="single" w:sz="2" w:space="0" w:color="D9D9E3"/>
                  </w:divBdr>
                  <w:divsChild>
                    <w:div w:id="130755913">
                      <w:marLeft w:val="0"/>
                      <w:marRight w:val="0"/>
                      <w:marTop w:val="0"/>
                      <w:marBottom w:val="0"/>
                      <w:divBdr>
                        <w:top w:val="single" w:sz="2" w:space="0" w:color="D9D9E3"/>
                        <w:left w:val="single" w:sz="2" w:space="0" w:color="D9D9E3"/>
                        <w:bottom w:val="single" w:sz="2" w:space="0" w:color="D9D9E3"/>
                        <w:right w:val="single" w:sz="2" w:space="0" w:color="D9D9E3"/>
                      </w:divBdr>
                      <w:divsChild>
                        <w:div w:id="1410928281">
                          <w:marLeft w:val="0"/>
                          <w:marRight w:val="0"/>
                          <w:marTop w:val="0"/>
                          <w:marBottom w:val="0"/>
                          <w:divBdr>
                            <w:top w:val="single" w:sz="2" w:space="0" w:color="D9D9E3"/>
                            <w:left w:val="single" w:sz="2" w:space="0" w:color="D9D9E3"/>
                            <w:bottom w:val="single" w:sz="2" w:space="0" w:color="D9D9E3"/>
                            <w:right w:val="single" w:sz="2" w:space="0" w:color="D9D9E3"/>
                          </w:divBdr>
                          <w:divsChild>
                            <w:div w:id="74175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7629718">
      <w:bodyDiv w:val="1"/>
      <w:marLeft w:val="0"/>
      <w:marRight w:val="0"/>
      <w:marTop w:val="0"/>
      <w:marBottom w:val="0"/>
      <w:divBdr>
        <w:top w:val="none" w:sz="0" w:space="0" w:color="auto"/>
        <w:left w:val="none" w:sz="0" w:space="0" w:color="auto"/>
        <w:bottom w:val="none" w:sz="0" w:space="0" w:color="auto"/>
        <w:right w:val="none" w:sz="0" w:space="0" w:color="auto"/>
      </w:divBdr>
    </w:div>
    <w:div w:id="1391610516">
      <w:bodyDiv w:val="1"/>
      <w:marLeft w:val="0"/>
      <w:marRight w:val="0"/>
      <w:marTop w:val="0"/>
      <w:marBottom w:val="0"/>
      <w:divBdr>
        <w:top w:val="none" w:sz="0" w:space="0" w:color="auto"/>
        <w:left w:val="none" w:sz="0" w:space="0" w:color="auto"/>
        <w:bottom w:val="none" w:sz="0" w:space="0" w:color="auto"/>
        <w:right w:val="none" w:sz="0" w:space="0" w:color="auto"/>
      </w:divBdr>
    </w:div>
    <w:div w:id="1397239170">
      <w:bodyDiv w:val="1"/>
      <w:marLeft w:val="0"/>
      <w:marRight w:val="0"/>
      <w:marTop w:val="0"/>
      <w:marBottom w:val="0"/>
      <w:divBdr>
        <w:top w:val="none" w:sz="0" w:space="0" w:color="auto"/>
        <w:left w:val="none" w:sz="0" w:space="0" w:color="auto"/>
        <w:bottom w:val="none" w:sz="0" w:space="0" w:color="auto"/>
        <w:right w:val="none" w:sz="0" w:space="0" w:color="auto"/>
      </w:divBdr>
    </w:div>
    <w:div w:id="1399666072">
      <w:bodyDiv w:val="1"/>
      <w:marLeft w:val="0"/>
      <w:marRight w:val="0"/>
      <w:marTop w:val="0"/>
      <w:marBottom w:val="0"/>
      <w:divBdr>
        <w:top w:val="none" w:sz="0" w:space="0" w:color="auto"/>
        <w:left w:val="none" w:sz="0" w:space="0" w:color="auto"/>
        <w:bottom w:val="none" w:sz="0" w:space="0" w:color="auto"/>
        <w:right w:val="none" w:sz="0" w:space="0" w:color="auto"/>
      </w:divBdr>
    </w:div>
    <w:div w:id="1451241645">
      <w:bodyDiv w:val="1"/>
      <w:marLeft w:val="0"/>
      <w:marRight w:val="0"/>
      <w:marTop w:val="0"/>
      <w:marBottom w:val="0"/>
      <w:divBdr>
        <w:top w:val="none" w:sz="0" w:space="0" w:color="auto"/>
        <w:left w:val="none" w:sz="0" w:space="0" w:color="auto"/>
        <w:bottom w:val="none" w:sz="0" w:space="0" w:color="auto"/>
        <w:right w:val="none" w:sz="0" w:space="0" w:color="auto"/>
      </w:divBdr>
    </w:div>
    <w:div w:id="1582643254">
      <w:bodyDiv w:val="1"/>
      <w:marLeft w:val="0"/>
      <w:marRight w:val="0"/>
      <w:marTop w:val="0"/>
      <w:marBottom w:val="0"/>
      <w:divBdr>
        <w:top w:val="none" w:sz="0" w:space="0" w:color="auto"/>
        <w:left w:val="none" w:sz="0" w:space="0" w:color="auto"/>
        <w:bottom w:val="none" w:sz="0" w:space="0" w:color="auto"/>
        <w:right w:val="none" w:sz="0" w:space="0" w:color="auto"/>
      </w:divBdr>
    </w:div>
    <w:div w:id="1688555174">
      <w:bodyDiv w:val="1"/>
      <w:marLeft w:val="0"/>
      <w:marRight w:val="0"/>
      <w:marTop w:val="0"/>
      <w:marBottom w:val="0"/>
      <w:divBdr>
        <w:top w:val="none" w:sz="0" w:space="0" w:color="auto"/>
        <w:left w:val="none" w:sz="0" w:space="0" w:color="auto"/>
        <w:bottom w:val="none" w:sz="0" w:space="0" w:color="auto"/>
        <w:right w:val="none" w:sz="0" w:space="0" w:color="auto"/>
      </w:divBdr>
    </w:div>
    <w:div w:id="1825927635">
      <w:bodyDiv w:val="1"/>
      <w:marLeft w:val="0"/>
      <w:marRight w:val="0"/>
      <w:marTop w:val="0"/>
      <w:marBottom w:val="0"/>
      <w:divBdr>
        <w:top w:val="none" w:sz="0" w:space="0" w:color="auto"/>
        <w:left w:val="none" w:sz="0" w:space="0" w:color="auto"/>
        <w:bottom w:val="none" w:sz="0" w:space="0" w:color="auto"/>
        <w:right w:val="none" w:sz="0" w:space="0" w:color="auto"/>
      </w:divBdr>
    </w:div>
    <w:div w:id="1906335000">
      <w:bodyDiv w:val="1"/>
      <w:marLeft w:val="0"/>
      <w:marRight w:val="0"/>
      <w:marTop w:val="0"/>
      <w:marBottom w:val="0"/>
      <w:divBdr>
        <w:top w:val="none" w:sz="0" w:space="0" w:color="auto"/>
        <w:left w:val="none" w:sz="0" w:space="0" w:color="auto"/>
        <w:bottom w:val="none" w:sz="0" w:space="0" w:color="auto"/>
        <w:right w:val="none" w:sz="0" w:space="0" w:color="auto"/>
      </w:divBdr>
    </w:div>
    <w:div w:id="1932204374">
      <w:bodyDiv w:val="1"/>
      <w:marLeft w:val="0"/>
      <w:marRight w:val="0"/>
      <w:marTop w:val="0"/>
      <w:marBottom w:val="0"/>
      <w:divBdr>
        <w:top w:val="none" w:sz="0" w:space="0" w:color="auto"/>
        <w:left w:val="none" w:sz="0" w:space="0" w:color="auto"/>
        <w:bottom w:val="none" w:sz="0" w:space="0" w:color="auto"/>
        <w:right w:val="none" w:sz="0" w:space="0" w:color="auto"/>
      </w:divBdr>
      <w:divsChild>
        <w:div w:id="456342320">
          <w:marLeft w:val="0"/>
          <w:marRight w:val="0"/>
          <w:marTop w:val="0"/>
          <w:marBottom w:val="0"/>
          <w:divBdr>
            <w:top w:val="single" w:sz="2" w:space="0" w:color="auto"/>
            <w:left w:val="single" w:sz="2" w:space="0" w:color="auto"/>
            <w:bottom w:val="single" w:sz="6" w:space="0" w:color="auto"/>
            <w:right w:val="single" w:sz="2" w:space="0" w:color="auto"/>
          </w:divBdr>
          <w:divsChild>
            <w:div w:id="1267156120">
              <w:marLeft w:val="0"/>
              <w:marRight w:val="0"/>
              <w:marTop w:val="100"/>
              <w:marBottom w:val="100"/>
              <w:divBdr>
                <w:top w:val="single" w:sz="2" w:space="0" w:color="D9D9E3"/>
                <w:left w:val="single" w:sz="2" w:space="0" w:color="D9D9E3"/>
                <w:bottom w:val="single" w:sz="2" w:space="0" w:color="D9D9E3"/>
                <w:right w:val="single" w:sz="2" w:space="0" w:color="D9D9E3"/>
              </w:divBdr>
              <w:divsChild>
                <w:div w:id="324743840">
                  <w:marLeft w:val="0"/>
                  <w:marRight w:val="0"/>
                  <w:marTop w:val="0"/>
                  <w:marBottom w:val="0"/>
                  <w:divBdr>
                    <w:top w:val="single" w:sz="2" w:space="0" w:color="D9D9E3"/>
                    <w:left w:val="single" w:sz="2" w:space="0" w:color="D9D9E3"/>
                    <w:bottom w:val="single" w:sz="2" w:space="0" w:color="D9D9E3"/>
                    <w:right w:val="single" w:sz="2" w:space="0" w:color="D9D9E3"/>
                  </w:divBdr>
                  <w:divsChild>
                    <w:div w:id="1453524276">
                      <w:marLeft w:val="0"/>
                      <w:marRight w:val="0"/>
                      <w:marTop w:val="0"/>
                      <w:marBottom w:val="0"/>
                      <w:divBdr>
                        <w:top w:val="single" w:sz="2" w:space="0" w:color="D9D9E3"/>
                        <w:left w:val="single" w:sz="2" w:space="0" w:color="D9D9E3"/>
                        <w:bottom w:val="single" w:sz="2" w:space="0" w:color="D9D9E3"/>
                        <w:right w:val="single" w:sz="2" w:space="0" w:color="D9D9E3"/>
                      </w:divBdr>
                      <w:divsChild>
                        <w:div w:id="58303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5372327">
          <w:marLeft w:val="0"/>
          <w:marRight w:val="0"/>
          <w:marTop w:val="0"/>
          <w:marBottom w:val="0"/>
          <w:divBdr>
            <w:top w:val="single" w:sz="2" w:space="0" w:color="auto"/>
            <w:left w:val="single" w:sz="2" w:space="0" w:color="auto"/>
            <w:bottom w:val="single" w:sz="6" w:space="0" w:color="auto"/>
            <w:right w:val="single" w:sz="2" w:space="0" w:color="auto"/>
          </w:divBdr>
          <w:divsChild>
            <w:div w:id="1422752446">
              <w:marLeft w:val="0"/>
              <w:marRight w:val="0"/>
              <w:marTop w:val="100"/>
              <w:marBottom w:val="100"/>
              <w:divBdr>
                <w:top w:val="single" w:sz="2" w:space="0" w:color="D9D9E3"/>
                <w:left w:val="single" w:sz="2" w:space="0" w:color="D9D9E3"/>
                <w:bottom w:val="single" w:sz="2" w:space="0" w:color="D9D9E3"/>
                <w:right w:val="single" w:sz="2" w:space="0" w:color="D9D9E3"/>
              </w:divBdr>
              <w:divsChild>
                <w:div w:id="366832995">
                  <w:marLeft w:val="0"/>
                  <w:marRight w:val="0"/>
                  <w:marTop w:val="0"/>
                  <w:marBottom w:val="0"/>
                  <w:divBdr>
                    <w:top w:val="single" w:sz="2" w:space="0" w:color="D9D9E3"/>
                    <w:left w:val="single" w:sz="2" w:space="0" w:color="D9D9E3"/>
                    <w:bottom w:val="single" w:sz="2" w:space="0" w:color="D9D9E3"/>
                    <w:right w:val="single" w:sz="2" w:space="0" w:color="D9D9E3"/>
                  </w:divBdr>
                  <w:divsChild>
                    <w:div w:id="125528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738339">
                  <w:marLeft w:val="0"/>
                  <w:marRight w:val="0"/>
                  <w:marTop w:val="0"/>
                  <w:marBottom w:val="0"/>
                  <w:divBdr>
                    <w:top w:val="single" w:sz="2" w:space="0" w:color="D9D9E3"/>
                    <w:left w:val="single" w:sz="2" w:space="0" w:color="D9D9E3"/>
                    <w:bottom w:val="single" w:sz="2" w:space="0" w:color="D9D9E3"/>
                    <w:right w:val="single" w:sz="2" w:space="0" w:color="D9D9E3"/>
                  </w:divBdr>
                  <w:divsChild>
                    <w:div w:id="636492525">
                      <w:marLeft w:val="0"/>
                      <w:marRight w:val="0"/>
                      <w:marTop w:val="0"/>
                      <w:marBottom w:val="0"/>
                      <w:divBdr>
                        <w:top w:val="single" w:sz="2" w:space="0" w:color="D9D9E3"/>
                        <w:left w:val="single" w:sz="2" w:space="0" w:color="D9D9E3"/>
                        <w:bottom w:val="single" w:sz="2" w:space="0" w:color="D9D9E3"/>
                        <w:right w:val="single" w:sz="2" w:space="0" w:color="D9D9E3"/>
                      </w:divBdr>
                      <w:divsChild>
                        <w:div w:id="1415470664">
                          <w:marLeft w:val="0"/>
                          <w:marRight w:val="0"/>
                          <w:marTop w:val="0"/>
                          <w:marBottom w:val="0"/>
                          <w:divBdr>
                            <w:top w:val="single" w:sz="2" w:space="0" w:color="D9D9E3"/>
                            <w:left w:val="single" w:sz="2" w:space="0" w:color="D9D9E3"/>
                            <w:bottom w:val="single" w:sz="2" w:space="0" w:color="D9D9E3"/>
                            <w:right w:val="single" w:sz="2" w:space="0" w:color="D9D9E3"/>
                          </w:divBdr>
                          <w:divsChild>
                            <w:div w:id="121652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3996916">
      <w:bodyDiv w:val="1"/>
      <w:marLeft w:val="0"/>
      <w:marRight w:val="0"/>
      <w:marTop w:val="0"/>
      <w:marBottom w:val="0"/>
      <w:divBdr>
        <w:top w:val="none" w:sz="0" w:space="0" w:color="auto"/>
        <w:left w:val="none" w:sz="0" w:space="0" w:color="auto"/>
        <w:bottom w:val="none" w:sz="0" w:space="0" w:color="auto"/>
        <w:right w:val="none" w:sz="0" w:space="0" w:color="auto"/>
      </w:divBdr>
    </w:div>
    <w:div w:id="1969626169">
      <w:bodyDiv w:val="1"/>
      <w:marLeft w:val="0"/>
      <w:marRight w:val="0"/>
      <w:marTop w:val="0"/>
      <w:marBottom w:val="0"/>
      <w:divBdr>
        <w:top w:val="none" w:sz="0" w:space="0" w:color="auto"/>
        <w:left w:val="none" w:sz="0" w:space="0" w:color="auto"/>
        <w:bottom w:val="none" w:sz="0" w:space="0" w:color="auto"/>
        <w:right w:val="none" w:sz="0" w:space="0" w:color="auto"/>
      </w:divBdr>
    </w:div>
    <w:div w:id="211277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image" Target="media/image8.png"/><Relationship Id="rId34" Type="http://schemas.openxmlformats.org/officeDocument/2006/relationships/hyperlink" Target="https://www.techtarget.com/"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s://www.timescale.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5.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hyperlink" Target="https://www.tensorflow.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1.png"/><Relationship Id="rId36" Type="http://schemas.openxmlformats.org/officeDocument/2006/relationships/hyperlink" Target="https://www.geeksforgeeks.org/" TargetMode="Externa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hyperlink" Target="https://strikingloo.github.io/"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F8A4-8884-4B7D-AE72-3FD91762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28</Pages>
  <Words>7469</Words>
  <Characters>42579</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1544</cp:revision>
  <dcterms:created xsi:type="dcterms:W3CDTF">2020-09-29T18:24:00Z</dcterms:created>
  <dcterms:modified xsi:type="dcterms:W3CDTF">2024-05-19T16:03:00Z</dcterms:modified>
</cp:coreProperties>
</file>